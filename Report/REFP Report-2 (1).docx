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B78D5" w14:textId="77777777" w:rsidR="00F71954" w:rsidRPr="00644B44" w:rsidRDefault="00F71954" w:rsidP="00F71954">
      <w:pPr>
        <w:rPr>
          <w:sz w:val="2"/>
          <w:szCs w:val="2"/>
        </w:rPr>
      </w:pPr>
    </w:p>
    <w:p w14:paraId="59877E8F" w14:textId="77777777" w:rsidR="00F71954" w:rsidRPr="00644B44" w:rsidRDefault="00F71954" w:rsidP="00F71954">
      <w:pPr>
        <w:rPr>
          <w:sz w:val="2"/>
          <w:szCs w:val="2"/>
        </w:rPr>
      </w:pPr>
    </w:p>
    <w:p w14:paraId="3E0F2577" w14:textId="77777777" w:rsidR="00F71954" w:rsidRDefault="00F71954" w:rsidP="00F71954">
      <w:pPr>
        <w:spacing w:before="3" w:line="240" w:lineRule="exact"/>
      </w:pPr>
    </w:p>
    <w:p w14:paraId="661D2730" w14:textId="77777777" w:rsidR="00F71954" w:rsidRDefault="00F71954" w:rsidP="00F71954">
      <w:pPr>
        <w:spacing w:line="265" w:lineRule="auto"/>
        <w:ind w:left="871" w:right="401" w:firstLine="5"/>
        <w:jc w:val="center"/>
        <w:rPr>
          <w:sz w:val="36"/>
          <w:szCs w:val="36"/>
        </w:rPr>
      </w:pPr>
      <w:r>
        <w:rPr>
          <w:b/>
          <w:sz w:val="36"/>
          <w:szCs w:val="36"/>
        </w:rPr>
        <w:t>FORECASTING THE FUTURE: PREDICTION OF RENEWABLE ENERGY GENERATION USING SARIMA</w:t>
      </w:r>
    </w:p>
    <w:p w14:paraId="077537EE" w14:textId="77777777" w:rsidR="00F71954" w:rsidRDefault="00F71954" w:rsidP="00F71954">
      <w:pPr>
        <w:spacing w:before="8" w:line="120" w:lineRule="exact"/>
        <w:rPr>
          <w:sz w:val="12"/>
          <w:szCs w:val="12"/>
        </w:rPr>
      </w:pPr>
    </w:p>
    <w:p w14:paraId="36EF509F" w14:textId="77777777" w:rsidR="00F71954" w:rsidRDefault="00F71954" w:rsidP="00F71954">
      <w:pPr>
        <w:spacing w:line="200" w:lineRule="exact"/>
      </w:pPr>
    </w:p>
    <w:p w14:paraId="15F4AF38" w14:textId="77777777" w:rsidR="00F71954" w:rsidRDefault="00F71954" w:rsidP="00F71954">
      <w:pPr>
        <w:spacing w:line="200" w:lineRule="exact"/>
      </w:pPr>
    </w:p>
    <w:p w14:paraId="66F2A772" w14:textId="77777777" w:rsidR="00F71954" w:rsidRDefault="00F71954" w:rsidP="00F71954">
      <w:pPr>
        <w:spacing w:line="200" w:lineRule="exact"/>
      </w:pPr>
    </w:p>
    <w:p w14:paraId="060EB1C9" w14:textId="77777777" w:rsidR="00F71954" w:rsidRDefault="00F71954" w:rsidP="00F71954">
      <w:pPr>
        <w:spacing w:line="200" w:lineRule="exact"/>
      </w:pPr>
    </w:p>
    <w:p w14:paraId="7CC718AC" w14:textId="77777777" w:rsidR="00F71954" w:rsidRDefault="00F71954" w:rsidP="00F71954">
      <w:pPr>
        <w:ind w:right="13"/>
        <w:jc w:val="center"/>
        <w:rPr>
          <w:sz w:val="28"/>
          <w:szCs w:val="28"/>
        </w:rPr>
      </w:pPr>
      <w:r>
        <w:rPr>
          <w:b/>
          <w:sz w:val="28"/>
          <w:szCs w:val="28"/>
        </w:rPr>
        <w:t>A MINI PROJECT REPORT</w:t>
      </w:r>
    </w:p>
    <w:p w14:paraId="7D0A8893" w14:textId="77777777" w:rsidR="00F71954" w:rsidRDefault="00F71954" w:rsidP="00F71954">
      <w:pPr>
        <w:spacing w:before="4" w:line="180" w:lineRule="exact"/>
        <w:rPr>
          <w:sz w:val="19"/>
          <w:szCs w:val="19"/>
        </w:rPr>
      </w:pPr>
    </w:p>
    <w:p w14:paraId="1826669E" w14:textId="77777777" w:rsidR="00F71954" w:rsidRDefault="00F71954" w:rsidP="00F71954">
      <w:pPr>
        <w:spacing w:line="200" w:lineRule="exact"/>
      </w:pPr>
    </w:p>
    <w:p w14:paraId="143B6E94" w14:textId="77777777" w:rsidR="00F71954" w:rsidRDefault="00F71954" w:rsidP="00F71954">
      <w:pPr>
        <w:spacing w:line="200" w:lineRule="exact"/>
      </w:pPr>
    </w:p>
    <w:p w14:paraId="470DD990" w14:textId="77777777" w:rsidR="00F71954" w:rsidRDefault="00F71954" w:rsidP="00F71954">
      <w:pPr>
        <w:spacing w:line="200" w:lineRule="exact"/>
      </w:pPr>
    </w:p>
    <w:p w14:paraId="7960532F" w14:textId="77777777" w:rsidR="00F71954" w:rsidRDefault="00F71954" w:rsidP="00F71954">
      <w:pPr>
        <w:ind w:left="3758" w:right="3291"/>
        <w:jc w:val="center"/>
        <w:rPr>
          <w:sz w:val="28"/>
          <w:szCs w:val="28"/>
        </w:rPr>
      </w:pPr>
      <w:r>
        <w:rPr>
          <w:b/>
          <w:i/>
          <w:sz w:val="28"/>
          <w:szCs w:val="28"/>
        </w:rPr>
        <w:t>Submitted by</w:t>
      </w:r>
    </w:p>
    <w:p w14:paraId="7F642529" w14:textId="77777777" w:rsidR="00F71954" w:rsidRDefault="00F71954" w:rsidP="00F71954">
      <w:pPr>
        <w:spacing w:line="200" w:lineRule="exact"/>
      </w:pPr>
    </w:p>
    <w:p w14:paraId="58750ED4" w14:textId="5AAE55C3" w:rsidR="00F71954" w:rsidRPr="00F11DAC" w:rsidRDefault="00F71954" w:rsidP="00F11DAC">
      <w:pPr>
        <w:ind w:left="2386" w:right="1933"/>
        <w:jc w:val="center"/>
        <w:rPr>
          <w:b/>
          <w:w w:val="99"/>
          <w:sz w:val="32"/>
          <w:szCs w:val="32"/>
        </w:rPr>
      </w:pPr>
      <w:r>
        <w:rPr>
          <w:b/>
          <w:w w:val="99"/>
          <w:sz w:val="32"/>
          <w:szCs w:val="32"/>
        </w:rPr>
        <w:t>VIKASHINI S</w:t>
      </w:r>
      <w:r w:rsidR="00F11DAC">
        <w:rPr>
          <w:b/>
          <w:w w:val="99"/>
          <w:sz w:val="32"/>
          <w:szCs w:val="32"/>
        </w:rPr>
        <w:t xml:space="preserve"> </w:t>
      </w:r>
      <w:r>
        <w:rPr>
          <w:b/>
          <w:w w:val="99"/>
          <w:sz w:val="32"/>
          <w:szCs w:val="32"/>
        </w:rPr>
        <w:t>(221801062)</w:t>
      </w:r>
    </w:p>
    <w:p w14:paraId="1DC6BB60" w14:textId="77777777" w:rsidR="00F71954" w:rsidRDefault="00F71954" w:rsidP="00F71954">
      <w:pPr>
        <w:ind w:left="2386" w:right="1933"/>
        <w:jc w:val="center"/>
        <w:rPr>
          <w:b/>
          <w:w w:val="99"/>
          <w:sz w:val="32"/>
          <w:szCs w:val="32"/>
        </w:rPr>
      </w:pPr>
    </w:p>
    <w:p w14:paraId="1AB13850" w14:textId="6454D940" w:rsidR="00F71954" w:rsidRPr="00F11DAC" w:rsidRDefault="00F71954" w:rsidP="00F11DAC">
      <w:pPr>
        <w:ind w:left="2386" w:right="1933"/>
        <w:jc w:val="center"/>
        <w:rPr>
          <w:b/>
          <w:w w:val="99"/>
          <w:sz w:val="32"/>
          <w:szCs w:val="32"/>
        </w:rPr>
      </w:pPr>
      <w:r>
        <w:rPr>
          <w:b/>
          <w:w w:val="99"/>
          <w:sz w:val="32"/>
          <w:szCs w:val="32"/>
        </w:rPr>
        <w:t>VIJAY KUMAR V</w:t>
      </w:r>
      <w:r w:rsidR="0000263F">
        <w:rPr>
          <w:b/>
          <w:w w:val="99"/>
          <w:sz w:val="32"/>
          <w:szCs w:val="32"/>
        </w:rPr>
        <w:t xml:space="preserve"> </w:t>
      </w:r>
      <w:r>
        <w:rPr>
          <w:b/>
          <w:w w:val="99"/>
          <w:sz w:val="32"/>
          <w:szCs w:val="32"/>
        </w:rPr>
        <w:t>(221801505)</w:t>
      </w:r>
    </w:p>
    <w:p w14:paraId="1BCA1D85" w14:textId="77777777" w:rsidR="00F71954" w:rsidRDefault="00F71954" w:rsidP="00F71954">
      <w:pPr>
        <w:spacing w:before="5" w:line="140" w:lineRule="exact"/>
        <w:rPr>
          <w:sz w:val="15"/>
          <w:szCs w:val="15"/>
        </w:rPr>
      </w:pPr>
    </w:p>
    <w:p w14:paraId="33DB4398" w14:textId="77777777" w:rsidR="00F71954" w:rsidRDefault="00F71954" w:rsidP="00F71954">
      <w:pPr>
        <w:spacing w:line="200" w:lineRule="exact"/>
      </w:pPr>
    </w:p>
    <w:p w14:paraId="7DBCF49C" w14:textId="77777777" w:rsidR="00F71954" w:rsidRDefault="00F71954" w:rsidP="00F71954">
      <w:pPr>
        <w:spacing w:line="200" w:lineRule="exact"/>
      </w:pPr>
    </w:p>
    <w:p w14:paraId="5500EF12" w14:textId="7FDEF6CD" w:rsidR="00F71954" w:rsidRDefault="00F71954" w:rsidP="00F71954">
      <w:pPr>
        <w:ind w:left="1590" w:right="1125"/>
        <w:jc w:val="center"/>
        <w:rPr>
          <w:sz w:val="28"/>
          <w:szCs w:val="28"/>
        </w:rPr>
      </w:pPr>
      <w:r>
        <w:rPr>
          <w:b/>
          <w:i/>
          <w:sz w:val="28"/>
          <w:szCs w:val="28"/>
        </w:rPr>
        <w:t xml:space="preserve">in partial </w:t>
      </w:r>
      <w:r w:rsidR="00C12506">
        <w:rPr>
          <w:b/>
          <w:i/>
          <w:sz w:val="28"/>
          <w:szCs w:val="28"/>
        </w:rPr>
        <w:t>fulfilment</w:t>
      </w:r>
      <w:r>
        <w:rPr>
          <w:b/>
          <w:i/>
          <w:sz w:val="28"/>
          <w:szCs w:val="28"/>
        </w:rPr>
        <w:t xml:space="preserve"> for the award of the degree of</w:t>
      </w:r>
    </w:p>
    <w:p w14:paraId="1FE05CAF" w14:textId="77777777" w:rsidR="00F71954" w:rsidRDefault="00F71954" w:rsidP="00F71954">
      <w:pPr>
        <w:spacing w:before="2" w:line="120" w:lineRule="exact"/>
        <w:rPr>
          <w:sz w:val="13"/>
          <w:szCs w:val="13"/>
        </w:rPr>
      </w:pPr>
    </w:p>
    <w:p w14:paraId="7D506290" w14:textId="77777777" w:rsidR="00F71954" w:rsidRDefault="00F71954" w:rsidP="00F71954">
      <w:pPr>
        <w:spacing w:line="200" w:lineRule="exact"/>
      </w:pPr>
    </w:p>
    <w:p w14:paraId="0FE228F9" w14:textId="77777777" w:rsidR="00F71954" w:rsidRDefault="00F71954" w:rsidP="00F71954">
      <w:pPr>
        <w:spacing w:line="200" w:lineRule="exact"/>
      </w:pPr>
    </w:p>
    <w:p w14:paraId="724A9944" w14:textId="77777777" w:rsidR="00F71954" w:rsidRDefault="00F71954" w:rsidP="00F71954">
      <w:pPr>
        <w:spacing w:line="200" w:lineRule="exact"/>
      </w:pPr>
    </w:p>
    <w:p w14:paraId="4F4A18B6" w14:textId="77777777" w:rsidR="00F053EF" w:rsidRDefault="00F71954" w:rsidP="00F71954">
      <w:pPr>
        <w:ind w:right="13"/>
        <w:jc w:val="center"/>
        <w:rPr>
          <w:b/>
          <w:w w:val="99"/>
          <w:sz w:val="32"/>
          <w:szCs w:val="32"/>
        </w:rPr>
      </w:pPr>
      <w:r>
        <w:rPr>
          <w:b/>
          <w:sz w:val="32"/>
          <w:szCs w:val="32"/>
        </w:rPr>
        <w:t xml:space="preserve">BACHELOR </w:t>
      </w:r>
      <w:r>
        <w:rPr>
          <w:b/>
          <w:w w:val="99"/>
          <w:sz w:val="32"/>
          <w:szCs w:val="32"/>
        </w:rPr>
        <w:t>OF</w:t>
      </w:r>
      <w:r>
        <w:rPr>
          <w:b/>
          <w:sz w:val="32"/>
          <w:szCs w:val="32"/>
        </w:rPr>
        <w:t xml:space="preserve"> TECHNOLOGY</w:t>
      </w:r>
      <w:r>
        <w:rPr>
          <w:b/>
          <w:w w:val="99"/>
          <w:sz w:val="32"/>
          <w:szCs w:val="32"/>
        </w:rPr>
        <w:t xml:space="preserve"> </w:t>
      </w:r>
    </w:p>
    <w:p w14:paraId="5AF27F10" w14:textId="7BD48EEA" w:rsidR="00F71954" w:rsidRDefault="00F11DAC" w:rsidP="00F11DAC">
      <w:pPr>
        <w:ind w:right="13" w:firstLine="720"/>
        <w:rPr>
          <w:b/>
          <w:w w:val="98"/>
          <w:sz w:val="32"/>
          <w:szCs w:val="32"/>
        </w:rPr>
      </w:pPr>
      <w:r>
        <w:rPr>
          <w:b/>
          <w:w w:val="98"/>
          <w:sz w:val="32"/>
          <w:szCs w:val="32"/>
        </w:rPr>
        <w:t xml:space="preserve">       </w:t>
      </w:r>
      <w:r>
        <w:rPr>
          <w:b/>
          <w:w w:val="98"/>
          <w:sz w:val="32"/>
          <w:szCs w:val="32"/>
        </w:rPr>
        <w:tab/>
      </w:r>
      <w:r>
        <w:rPr>
          <w:b/>
          <w:w w:val="98"/>
          <w:sz w:val="32"/>
          <w:szCs w:val="32"/>
        </w:rPr>
        <w:tab/>
      </w:r>
      <w:r>
        <w:rPr>
          <w:b/>
          <w:w w:val="98"/>
          <w:sz w:val="32"/>
          <w:szCs w:val="32"/>
        </w:rPr>
        <w:tab/>
      </w:r>
      <w:r>
        <w:rPr>
          <w:b/>
          <w:w w:val="98"/>
          <w:sz w:val="32"/>
          <w:szCs w:val="32"/>
        </w:rPr>
        <w:tab/>
        <w:t xml:space="preserve">    </w:t>
      </w:r>
      <w:r w:rsidR="005B613D">
        <w:rPr>
          <w:b/>
          <w:w w:val="98"/>
          <w:sz w:val="32"/>
          <w:szCs w:val="32"/>
        </w:rPr>
        <w:t xml:space="preserve">    </w:t>
      </w:r>
      <w:r w:rsidR="00F71954">
        <w:rPr>
          <w:b/>
          <w:w w:val="98"/>
          <w:sz w:val="32"/>
          <w:szCs w:val="32"/>
        </w:rPr>
        <w:t>IN</w:t>
      </w:r>
    </w:p>
    <w:p w14:paraId="747B3D5E" w14:textId="797E9A1E" w:rsidR="00F11DAC" w:rsidRPr="00F11DAC" w:rsidRDefault="00F11DAC" w:rsidP="00F11DAC">
      <w:pPr>
        <w:ind w:right="13" w:firstLine="720"/>
        <w:rPr>
          <w:b/>
          <w:w w:val="98"/>
          <w:sz w:val="32"/>
          <w:szCs w:val="32"/>
        </w:rPr>
      </w:pPr>
      <w:r>
        <w:rPr>
          <w:b/>
          <w:w w:val="98"/>
          <w:sz w:val="32"/>
          <w:szCs w:val="32"/>
        </w:rPr>
        <w:t xml:space="preserve">   ARTIFICIAL INTELLIGENCE AND DATA SCIENCE</w:t>
      </w:r>
    </w:p>
    <w:p w14:paraId="2401735D" w14:textId="646D3FDE" w:rsidR="00F71954" w:rsidRDefault="00F71954" w:rsidP="00F71954">
      <w:pPr>
        <w:spacing w:line="200" w:lineRule="exact"/>
      </w:pPr>
    </w:p>
    <w:p w14:paraId="66B37580" w14:textId="4E38271A" w:rsidR="00F71954" w:rsidRDefault="00F11DAC" w:rsidP="00F71954">
      <w:pPr>
        <w:spacing w:line="200" w:lineRule="exact"/>
      </w:pPr>
      <w:r>
        <w:rPr>
          <w:noProof/>
          <w:lang w:eastAsia="en-IN"/>
        </w:rPr>
        <w:drawing>
          <wp:anchor distT="0" distB="0" distL="114300" distR="114300" simplePos="0" relativeHeight="251660288" behindDoc="0" locked="0" layoutInCell="1" allowOverlap="1" wp14:anchorId="1C5F6913" wp14:editId="0D228AFE">
            <wp:simplePos x="0" y="0"/>
            <wp:positionH relativeFrom="margin">
              <wp:posOffset>553085</wp:posOffset>
            </wp:positionH>
            <wp:positionV relativeFrom="margin">
              <wp:posOffset>5529580</wp:posOffset>
            </wp:positionV>
            <wp:extent cx="914400" cy="914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9264" behindDoc="0" locked="0" layoutInCell="1" allowOverlap="1" wp14:anchorId="4DE91D0C" wp14:editId="2A2D23FC">
            <wp:simplePos x="0" y="0"/>
            <wp:positionH relativeFrom="margin">
              <wp:posOffset>3778885</wp:posOffset>
            </wp:positionH>
            <wp:positionV relativeFrom="margin">
              <wp:posOffset>5633419</wp:posOffset>
            </wp:positionV>
            <wp:extent cx="1024255" cy="871220"/>
            <wp:effectExtent l="0" t="0" r="4445" b="5080"/>
            <wp:wrapSquare wrapText="bothSides"/>
            <wp:docPr id="3" name="Picture 3" descr="C:\Users\SPS\Downloads\REC-Logo-Autnonom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S\Downloads\REC-Logo-Autnonomou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4255" cy="871220"/>
                    </a:xfrm>
                    <a:prstGeom prst="rect">
                      <a:avLst/>
                    </a:prstGeom>
                    <a:noFill/>
                    <a:ln>
                      <a:noFill/>
                    </a:ln>
                  </pic:spPr>
                </pic:pic>
              </a:graphicData>
            </a:graphic>
          </wp:anchor>
        </w:drawing>
      </w:r>
    </w:p>
    <w:p w14:paraId="0DAF8A9E" w14:textId="77777777" w:rsidR="00F71954" w:rsidRDefault="00F71954" w:rsidP="00F71954">
      <w:pPr>
        <w:spacing w:line="200" w:lineRule="exact"/>
      </w:pPr>
    </w:p>
    <w:p w14:paraId="22657E15" w14:textId="77777777" w:rsidR="00F71954" w:rsidRDefault="00F71954" w:rsidP="00F71954">
      <w:pPr>
        <w:spacing w:before="6" w:line="240" w:lineRule="exact"/>
      </w:pPr>
    </w:p>
    <w:p w14:paraId="2AA2A553" w14:textId="77777777" w:rsidR="00F71954" w:rsidRDefault="00F71954" w:rsidP="00F71954">
      <w:pPr>
        <w:ind w:left="3899"/>
      </w:pPr>
    </w:p>
    <w:p w14:paraId="3CAD35BF" w14:textId="77777777" w:rsidR="00F71954" w:rsidRDefault="00F71954" w:rsidP="00F71954">
      <w:pPr>
        <w:spacing w:before="8" w:line="100" w:lineRule="exact"/>
        <w:rPr>
          <w:sz w:val="10"/>
          <w:szCs w:val="10"/>
        </w:rPr>
      </w:pPr>
    </w:p>
    <w:p w14:paraId="5BF3BCFF" w14:textId="77777777" w:rsidR="00F71954" w:rsidRDefault="00F71954" w:rsidP="00F71954">
      <w:pPr>
        <w:spacing w:line="200" w:lineRule="exact"/>
      </w:pPr>
    </w:p>
    <w:p w14:paraId="30A66FF5" w14:textId="77777777" w:rsidR="00F71954" w:rsidRDefault="00F71954" w:rsidP="00F71954">
      <w:pPr>
        <w:spacing w:line="200" w:lineRule="exact"/>
      </w:pPr>
    </w:p>
    <w:p w14:paraId="7C21E45D" w14:textId="77777777" w:rsidR="00F71954" w:rsidRDefault="00F71954" w:rsidP="00F71954">
      <w:pPr>
        <w:spacing w:line="200" w:lineRule="exact"/>
      </w:pPr>
    </w:p>
    <w:p w14:paraId="3B42C63C" w14:textId="77777777" w:rsidR="00F71954" w:rsidRDefault="00F71954" w:rsidP="00F71954">
      <w:pPr>
        <w:spacing w:before="22" w:line="360" w:lineRule="exact"/>
        <w:ind w:left="1282" w:right="825"/>
        <w:jc w:val="center"/>
        <w:rPr>
          <w:b/>
          <w:w w:val="99"/>
          <w:sz w:val="32"/>
          <w:szCs w:val="32"/>
        </w:rPr>
      </w:pPr>
    </w:p>
    <w:p w14:paraId="0BBBCEC8" w14:textId="77777777" w:rsidR="00F71954" w:rsidRDefault="00F71954" w:rsidP="00F71954">
      <w:pPr>
        <w:spacing w:before="22" w:line="360" w:lineRule="exact"/>
        <w:ind w:left="1282" w:right="825"/>
        <w:jc w:val="center"/>
        <w:rPr>
          <w:b/>
          <w:w w:val="99"/>
          <w:sz w:val="32"/>
          <w:szCs w:val="32"/>
        </w:rPr>
      </w:pPr>
    </w:p>
    <w:p w14:paraId="46F4993C" w14:textId="77777777" w:rsidR="00227CD3" w:rsidRDefault="00227CD3" w:rsidP="00F71954">
      <w:pPr>
        <w:spacing w:before="22" w:line="360" w:lineRule="exact"/>
        <w:ind w:left="1282" w:right="825"/>
        <w:jc w:val="center"/>
        <w:rPr>
          <w:b/>
          <w:w w:val="99"/>
          <w:sz w:val="32"/>
          <w:szCs w:val="32"/>
        </w:rPr>
      </w:pPr>
    </w:p>
    <w:p w14:paraId="3EF8801C" w14:textId="77777777" w:rsidR="00F71954" w:rsidRDefault="00F71954" w:rsidP="00F71954">
      <w:pPr>
        <w:ind w:left="284" w:right="356"/>
        <w:jc w:val="center"/>
        <w:rPr>
          <w:sz w:val="32"/>
          <w:szCs w:val="32"/>
        </w:rPr>
      </w:pPr>
      <w:r>
        <w:rPr>
          <w:b/>
          <w:w w:val="98"/>
          <w:sz w:val="32"/>
          <w:szCs w:val="32"/>
        </w:rPr>
        <w:t xml:space="preserve">RAJALAKSHMI ENGINEERING COLLEGE </w:t>
      </w:r>
      <w:r>
        <w:rPr>
          <w:b/>
          <w:w w:val="99"/>
          <w:sz w:val="32"/>
          <w:szCs w:val="32"/>
        </w:rPr>
        <w:t>DEPARTMENT</w:t>
      </w:r>
      <w:r>
        <w:rPr>
          <w:b/>
          <w:sz w:val="32"/>
          <w:szCs w:val="32"/>
        </w:rPr>
        <w:t xml:space="preserve"> </w:t>
      </w:r>
      <w:r>
        <w:rPr>
          <w:b/>
          <w:w w:val="99"/>
          <w:sz w:val="32"/>
          <w:szCs w:val="32"/>
        </w:rPr>
        <w:t>OF</w:t>
      </w:r>
      <w:r>
        <w:rPr>
          <w:b/>
          <w:sz w:val="32"/>
          <w:szCs w:val="32"/>
        </w:rPr>
        <w:t xml:space="preserve"> </w:t>
      </w:r>
      <w:r w:rsidRPr="009C3A18">
        <w:rPr>
          <w:b/>
          <w:sz w:val="32"/>
          <w:szCs w:val="32"/>
        </w:rPr>
        <w:t xml:space="preserve">ARTIFICIAL INTELLIGENCE AND </w:t>
      </w:r>
      <w:r>
        <w:rPr>
          <w:b/>
          <w:sz w:val="32"/>
          <w:szCs w:val="32"/>
        </w:rPr>
        <w:t>DATA SCIENCE</w:t>
      </w:r>
    </w:p>
    <w:p w14:paraId="5E578784" w14:textId="77777777" w:rsidR="00F71954" w:rsidRDefault="00F71954" w:rsidP="00F71954">
      <w:pPr>
        <w:spacing w:before="22" w:line="360" w:lineRule="exact"/>
        <w:ind w:left="426" w:right="296" w:firstLine="4"/>
        <w:jc w:val="center"/>
        <w:rPr>
          <w:sz w:val="32"/>
          <w:szCs w:val="32"/>
        </w:rPr>
      </w:pPr>
    </w:p>
    <w:p w14:paraId="5EF6A885" w14:textId="77777777" w:rsidR="00F71954" w:rsidRDefault="00F71954" w:rsidP="00F71954">
      <w:pPr>
        <w:spacing w:line="360" w:lineRule="exact"/>
        <w:ind w:left="469" w:right="75"/>
        <w:jc w:val="center"/>
        <w:rPr>
          <w:b/>
          <w:sz w:val="32"/>
          <w:szCs w:val="32"/>
        </w:rPr>
      </w:pPr>
      <w:r>
        <w:rPr>
          <w:b/>
          <w:w w:val="99"/>
          <w:sz w:val="32"/>
          <w:szCs w:val="32"/>
        </w:rPr>
        <w:t>ANNA</w:t>
      </w:r>
      <w:r>
        <w:rPr>
          <w:b/>
          <w:sz w:val="32"/>
          <w:szCs w:val="32"/>
        </w:rPr>
        <w:t xml:space="preserve"> </w:t>
      </w:r>
      <w:r>
        <w:rPr>
          <w:b/>
          <w:w w:val="99"/>
          <w:sz w:val="32"/>
          <w:szCs w:val="32"/>
        </w:rPr>
        <w:t>UNIVERSITY,</w:t>
      </w:r>
      <w:r>
        <w:rPr>
          <w:b/>
          <w:sz w:val="32"/>
          <w:szCs w:val="32"/>
        </w:rPr>
        <w:t xml:space="preserve"> </w:t>
      </w:r>
      <w:r>
        <w:rPr>
          <w:b/>
          <w:w w:val="99"/>
          <w:sz w:val="32"/>
          <w:szCs w:val="32"/>
        </w:rPr>
        <w:t>CHENNAI</w:t>
      </w:r>
      <w:r>
        <w:rPr>
          <w:b/>
          <w:sz w:val="32"/>
          <w:szCs w:val="32"/>
        </w:rPr>
        <w:t xml:space="preserve"> </w:t>
      </w:r>
    </w:p>
    <w:p w14:paraId="37ABE0CA" w14:textId="77777777" w:rsidR="00F71954" w:rsidRDefault="00F71954" w:rsidP="00F71954">
      <w:pPr>
        <w:spacing w:before="1" w:line="160" w:lineRule="exact"/>
        <w:rPr>
          <w:sz w:val="17"/>
          <w:szCs w:val="17"/>
        </w:rPr>
      </w:pPr>
    </w:p>
    <w:p w14:paraId="57DB837E" w14:textId="77777777" w:rsidR="00F71954" w:rsidRDefault="00F71954" w:rsidP="00F71954">
      <w:pPr>
        <w:spacing w:line="200" w:lineRule="exact"/>
      </w:pPr>
    </w:p>
    <w:p w14:paraId="1B505803" w14:textId="77777777" w:rsidR="00F71954" w:rsidRDefault="00F71954" w:rsidP="00F71954">
      <w:pPr>
        <w:spacing w:line="200" w:lineRule="exact"/>
      </w:pPr>
    </w:p>
    <w:p w14:paraId="744D1965" w14:textId="77777777" w:rsidR="00F71954" w:rsidRDefault="00F71954" w:rsidP="00F71954">
      <w:pPr>
        <w:spacing w:line="200" w:lineRule="exact"/>
      </w:pPr>
    </w:p>
    <w:p w14:paraId="4CD41B45" w14:textId="77777777" w:rsidR="00F71954" w:rsidRDefault="00F71954" w:rsidP="00F71954">
      <w:pPr>
        <w:ind w:right="3299"/>
        <w:rPr>
          <w:sz w:val="28"/>
          <w:szCs w:val="28"/>
        </w:rPr>
        <w:sectPr w:rsidR="00F71954" w:rsidSect="00F71954">
          <w:footerReference w:type="even" r:id="rId10"/>
          <w:footerReference w:type="default" r:id="rId11"/>
          <w:pgSz w:w="11920" w:h="16840"/>
          <w:pgMar w:top="1420" w:right="1680" w:bottom="280" w:left="1580" w:header="720" w:footer="720" w:gutter="0"/>
          <w:pgNumType w:fmt="lowerRoman"/>
          <w:cols w:space="720"/>
        </w:sectPr>
      </w:pPr>
      <w:r>
        <w:t xml:space="preserve">                                                               </w:t>
      </w:r>
      <w:r>
        <w:rPr>
          <w:b/>
          <w:sz w:val="28"/>
          <w:szCs w:val="28"/>
        </w:rPr>
        <w:t>NOV 2024</w:t>
      </w:r>
    </w:p>
    <w:p w14:paraId="00270F58" w14:textId="77777777" w:rsidR="00F71954" w:rsidRDefault="00F71954" w:rsidP="00F71954">
      <w:pPr>
        <w:spacing w:line="360" w:lineRule="exact"/>
        <w:ind w:left="469" w:right="75"/>
        <w:rPr>
          <w:b/>
          <w:w w:val="99"/>
          <w:sz w:val="32"/>
          <w:szCs w:val="32"/>
        </w:rPr>
      </w:pPr>
      <w:r>
        <w:rPr>
          <w:b/>
          <w:w w:val="99"/>
          <w:sz w:val="32"/>
          <w:szCs w:val="32"/>
        </w:rPr>
        <w:lastRenderedPageBreak/>
        <w:t xml:space="preserve">                      ANNA</w:t>
      </w:r>
      <w:r>
        <w:rPr>
          <w:b/>
          <w:sz w:val="32"/>
          <w:szCs w:val="32"/>
        </w:rPr>
        <w:t xml:space="preserve"> </w:t>
      </w:r>
      <w:r>
        <w:rPr>
          <w:b/>
          <w:w w:val="99"/>
          <w:sz w:val="32"/>
          <w:szCs w:val="32"/>
        </w:rPr>
        <w:t>UNIVERSITY,</w:t>
      </w:r>
      <w:r>
        <w:rPr>
          <w:b/>
          <w:sz w:val="32"/>
          <w:szCs w:val="32"/>
        </w:rPr>
        <w:t xml:space="preserve"> </w:t>
      </w:r>
      <w:r>
        <w:rPr>
          <w:b/>
          <w:w w:val="99"/>
          <w:sz w:val="32"/>
          <w:szCs w:val="32"/>
        </w:rPr>
        <w:t>CHENNAI</w:t>
      </w:r>
    </w:p>
    <w:p w14:paraId="75845E4F" w14:textId="77777777" w:rsidR="00F71954" w:rsidRPr="007D69A8" w:rsidRDefault="00F71954" w:rsidP="00F71954">
      <w:pPr>
        <w:spacing w:line="360" w:lineRule="exact"/>
        <w:ind w:left="469" w:right="75"/>
        <w:rPr>
          <w:b/>
          <w:sz w:val="32"/>
          <w:szCs w:val="32"/>
        </w:rPr>
      </w:pPr>
      <w:r>
        <w:rPr>
          <w:b/>
          <w:sz w:val="32"/>
          <w:szCs w:val="32"/>
        </w:rPr>
        <w:t xml:space="preserve"> </w:t>
      </w:r>
    </w:p>
    <w:p w14:paraId="7222F781" w14:textId="77777777" w:rsidR="00F71954" w:rsidRDefault="00F71954" w:rsidP="00F71954">
      <w:pPr>
        <w:spacing w:line="200" w:lineRule="exact"/>
      </w:pPr>
    </w:p>
    <w:p w14:paraId="427E1336" w14:textId="77777777" w:rsidR="00F71954" w:rsidRDefault="00F71954" w:rsidP="00F71954">
      <w:pPr>
        <w:ind w:left="2530" w:right="2575"/>
        <w:jc w:val="center"/>
        <w:rPr>
          <w:b/>
          <w:w w:val="98"/>
          <w:sz w:val="32"/>
          <w:szCs w:val="32"/>
        </w:rPr>
      </w:pPr>
      <w:r>
        <w:rPr>
          <w:b/>
          <w:w w:val="99"/>
          <w:sz w:val="32"/>
          <w:szCs w:val="32"/>
        </w:rPr>
        <w:t>BONAFIDE</w:t>
      </w:r>
      <w:r>
        <w:rPr>
          <w:b/>
          <w:sz w:val="32"/>
          <w:szCs w:val="32"/>
        </w:rPr>
        <w:t xml:space="preserve"> </w:t>
      </w:r>
      <w:r>
        <w:rPr>
          <w:b/>
          <w:w w:val="98"/>
          <w:sz w:val="32"/>
          <w:szCs w:val="32"/>
        </w:rPr>
        <w:t>CERTIFICATE</w:t>
      </w:r>
    </w:p>
    <w:p w14:paraId="79B3E87D" w14:textId="77777777" w:rsidR="00F71954" w:rsidRDefault="00F71954" w:rsidP="00F71954">
      <w:pPr>
        <w:ind w:left="2530" w:right="2575"/>
        <w:jc w:val="center"/>
        <w:rPr>
          <w:sz w:val="32"/>
          <w:szCs w:val="32"/>
        </w:rPr>
      </w:pPr>
    </w:p>
    <w:p w14:paraId="05EAF681" w14:textId="77777777" w:rsidR="00F71954" w:rsidRDefault="00F71954" w:rsidP="00F71954">
      <w:pPr>
        <w:spacing w:before="15" w:line="220" w:lineRule="exact"/>
        <w:rPr>
          <w:sz w:val="22"/>
          <w:szCs w:val="22"/>
        </w:rPr>
      </w:pPr>
    </w:p>
    <w:p w14:paraId="21FF6657" w14:textId="77777777" w:rsidR="00F71954" w:rsidRDefault="00F71954" w:rsidP="00F71954">
      <w:pPr>
        <w:spacing w:line="480" w:lineRule="auto"/>
        <w:ind w:left="119" w:right="59" w:firstLine="720"/>
        <w:jc w:val="both"/>
        <w:rPr>
          <w:sz w:val="26"/>
          <w:szCs w:val="26"/>
        </w:rPr>
      </w:pPr>
      <w:r>
        <w:rPr>
          <w:w w:val="99"/>
          <w:sz w:val="26"/>
          <w:szCs w:val="26"/>
        </w:rPr>
        <w:t>Certified</w:t>
      </w:r>
      <w:r>
        <w:rPr>
          <w:sz w:val="26"/>
          <w:szCs w:val="26"/>
        </w:rPr>
        <w:t xml:space="preserve">  </w:t>
      </w:r>
      <w:r>
        <w:rPr>
          <w:w w:val="99"/>
          <w:sz w:val="26"/>
          <w:szCs w:val="26"/>
        </w:rPr>
        <w:t>that</w:t>
      </w:r>
      <w:r>
        <w:rPr>
          <w:sz w:val="26"/>
          <w:szCs w:val="26"/>
        </w:rPr>
        <w:t xml:space="preserve">   </w:t>
      </w:r>
      <w:r>
        <w:rPr>
          <w:w w:val="99"/>
          <w:sz w:val="26"/>
          <w:szCs w:val="26"/>
        </w:rPr>
        <w:t>this</w:t>
      </w:r>
      <w:r>
        <w:rPr>
          <w:sz w:val="26"/>
          <w:szCs w:val="26"/>
        </w:rPr>
        <w:t xml:space="preserve">   </w:t>
      </w:r>
      <w:r>
        <w:rPr>
          <w:w w:val="99"/>
          <w:sz w:val="26"/>
          <w:szCs w:val="26"/>
        </w:rPr>
        <w:t>Report</w:t>
      </w:r>
      <w:r>
        <w:rPr>
          <w:sz w:val="26"/>
          <w:szCs w:val="26"/>
        </w:rPr>
        <w:t xml:space="preserve">  </w:t>
      </w:r>
      <w:r>
        <w:rPr>
          <w:w w:val="99"/>
          <w:sz w:val="26"/>
          <w:szCs w:val="26"/>
        </w:rPr>
        <w:t>titled</w:t>
      </w:r>
      <w:r>
        <w:rPr>
          <w:sz w:val="26"/>
          <w:szCs w:val="26"/>
        </w:rPr>
        <w:t xml:space="preserve">  </w:t>
      </w:r>
      <w:r>
        <w:rPr>
          <w:w w:val="99"/>
          <w:sz w:val="26"/>
          <w:szCs w:val="26"/>
        </w:rPr>
        <w:t>“</w:t>
      </w:r>
      <w:r>
        <w:rPr>
          <w:b/>
          <w:w w:val="99"/>
          <w:sz w:val="26"/>
          <w:szCs w:val="26"/>
        </w:rPr>
        <w:t>FORECASTING THE FUTURE: PREDICTION OF RENEWABLE ENERGY USING SARIMA</w:t>
      </w:r>
      <w:r>
        <w:rPr>
          <w:w w:val="99"/>
          <w:sz w:val="26"/>
          <w:szCs w:val="26"/>
        </w:rPr>
        <w:t>”</w:t>
      </w:r>
      <w:r>
        <w:rPr>
          <w:sz w:val="26"/>
          <w:szCs w:val="26"/>
        </w:rPr>
        <w:t xml:space="preserve">  </w:t>
      </w:r>
      <w:r>
        <w:rPr>
          <w:w w:val="99"/>
          <w:sz w:val="26"/>
          <w:szCs w:val="26"/>
        </w:rPr>
        <w:t>is</w:t>
      </w:r>
      <w:r>
        <w:rPr>
          <w:sz w:val="26"/>
          <w:szCs w:val="26"/>
        </w:rPr>
        <w:t xml:space="preserve">   </w:t>
      </w:r>
      <w:r>
        <w:rPr>
          <w:w w:val="99"/>
          <w:sz w:val="26"/>
          <w:szCs w:val="26"/>
        </w:rPr>
        <w:t xml:space="preserve">the </w:t>
      </w:r>
      <w:proofErr w:type="spellStart"/>
      <w:r>
        <w:rPr>
          <w:w w:val="99"/>
          <w:sz w:val="26"/>
          <w:szCs w:val="26"/>
        </w:rPr>
        <w:t>bonafide</w:t>
      </w:r>
      <w:proofErr w:type="spellEnd"/>
      <w:r>
        <w:rPr>
          <w:sz w:val="26"/>
          <w:szCs w:val="26"/>
        </w:rPr>
        <w:t xml:space="preserve"> </w:t>
      </w:r>
      <w:r>
        <w:rPr>
          <w:w w:val="99"/>
          <w:sz w:val="26"/>
          <w:szCs w:val="26"/>
        </w:rPr>
        <w:t>work</w:t>
      </w:r>
      <w:r>
        <w:rPr>
          <w:sz w:val="26"/>
          <w:szCs w:val="26"/>
        </w:rPr>
        <w:t xml:space="preserve"> </w:t>
      </w:r>
      <w:r>
        <w:rPr>
          <w:w w:val="99"/>
          <w:sz w:val="26"/>
          <w:szCs w:val="26"/>
        </w:rPr>
        <w:t>of</w:t>
      </w:r>
      <w:r>
        <w:rPr>
          <w:sz w:val="26"/>
          <w:szCs w:val="26"/>
        </w:rPr>
        <w:t xml:space="preserve">   </w:t>
      </w:r>
      <w:r>
        <w:rPr>
          <w:b/>
          <w:w w:val="99"/>
          <w:sz w:val="26"/>
          <w:szCs w:val="26"/>
        </w:rPr>
        <w:t>VIKASHINI S</w:t>
      </w:r>
      <w:r>
        <w:rPr>
          <w:b/>
          <w:sz w:val="26"/>
          <w:szCs w:val="26"/>
        </w:rPr>
        <w:t xml:space="preserve"> </w:t>
      </w:r>
      <w:r>
        <w:rPr>
          <w:b/>
          <w:w w:val="99"/>
          <w:sz w:val="26"/>
          <w:szCs w:val="26"/>
        </w:rPr>
        <w:t>(221801062), VIJAY KUMAR V(221801505)</w:t>
      </w:r>
      <w:r>
        <w:rPr>
          <w:b/>
          <w:sz w:val="26"/>
          <w:szCs w:val="26"/>
        </w:rPr>
        <w:t xml:space="preserve"> </w:t>
      </w:r>
      <w:r>
        <w:rPr>
          <w:w w:val="99"/>
          <w:sz w:val="26"/>
          <w:szCs w:val="26"/>
        </w:rPr>
        <w:t>who</w:t>
      </w:r>
      <w:r>
        <w:rPr>
          <w:sz w:val="26"/>
          <w:szCs w:val="26"/>
        </w:rPr>
        <w:t xml:space="preserve"> </w:t>
      </w:r>
      <w:r>
        <w:rPr>
          <w:w w:val="99"/>
          <w:sz w:val="26"/>
          <w:szCs w:val="26"/>
        </w:rPr>
        <w:t>carried</w:t>
      </w:r>
      <w:r>
        <w:rPr>
          <w:sz w:val="26"/>
          <w:szCs w:val="26"/>
        </w:rPr>
        <w:t xml:space="preserve"> </w:t>
      </w:r>
      <w:r>
        <w:rPr>
          <w:w w:val="99"/>
          <w:sz w:val="26"/>
          <w:szCs w:val="26"/>
        </w:rPr>
        <w:t>out the</w:t>
      </w:r>
      <w:r>
        <w:rPr>
          <w:sz w:val="26"/>
          <w:szCs w:val="26"/>
        </w:rPr>
        <w:t xml:space="preserve"> </w:t>
      </w:r>
      <w:r>
        <w:rPr>
          <w:w w:val="99"/>
          <w:sz w:val="26"/>
          <w:szCs w:val="26"/>
        </w:rPr>
        <w:t>work</w:t>
      </w:r>
      <w:r>
        <w:rPr>
          <w:sz w:val="26"/>
          <w:szCs w:val="26"/>
        </w:rPr>
        <w:t xml:space="preserve"> </w:t>
      </w:r>
      <w:r>
        <w:rPr>
          <w:w w:val="99"/>
          <w:sz w:val="26"/>
          <w:szCs w:val="26"/>
        </w:rPr>
        <w:t>under</w:t>
      </w:r>
      <w:r>
        <w:rPr>
          <w:sz w:val="26"/>
          <w:szCs w:val="26"/>
        </w:rPr>
        <w:t xml:space="preserve"> </w:t>
      </w:r>
      <w:r>
        <w:rPr>
          <w:w w:val="99"/>
          <w:sz w:val="26"/>
          <w:szCs w:val="26"/>
        </w:rPr>
        <w:t>my</w:t>
      </w:r>
      <w:r>
        <w:rPr>
          <w:sz w:val="26"/>
          <w:szCs w:val="26"/>
        </w:rPr>
        <w:t xml:space="preserve"> </w:t>
      </w:r>
      <w:r>
        <w:rPr>
          <w:w w:val="99"/>
          <w:sz w:val="26"/>
          <w:szCs w:val="26"/>
        </w:rPr>
        <w:t>supervision.</w:t>
      </w:r>
      <w:r>
        <w:rPr>
          <w:sz w:val="26"/>
          <w:szCs w:val="26"/>
        </w:rPr>
        <w:t xml:space="preserve">   </w:t>
      </w:r>
      <w:r>
        <w:rPr>
          <w:w w:val="99"/>
          <w:sz w:val="26"/>
          <w:szCs w:val="26"/>
        </w:rPr>
        <w:t>Certified</w:t>
      </w:r>
      <w:r>
        <w:rPr>
          <w:sz w:val="26"/>
          <w:szCs w:val="26"/>
        </w:rPr>
        <w:t xml:space="preserve"> </w:t>
      </w:r>
      <w:r>
        <w:rPr>
          <w:w w:val="99"/>
          <w:sz w:val="26"/>
          <w:szCs w:val="26"/>
        </w:rPr>
        <w:t>further</w:t>
      </w:r>
      <w:r>
        <w:rPr>
          <w:sz w:val="26"/>
          <w:szCs w:val="26"/>
        </w:rPr>
        <w:t xml:space="preserve"> </w:t>
      </w:r>
      <w:r>
        <w:rPr>
          <w:w w:val="99"/>
          <w:sz w:val="26"/>
          <w:szCs w:val="26"/>
        </w:rPr>
        <w:t>that</w:t>
      </w:r>
      <w:r>
        <w:rPr>
          <w:sz w:val="26"/>
          <w:szCs w:val="26"/>
        </w:rPr>
        <w:t xml:space="preserve"> </w:t>
      </w:r>
      <w:r>
        <w:rPr>
          <w:w w:val="99"/>
          <w:sz w:val="26"/>
          <w:szCs w:val="26"/>
        </w:rPr>
        <w:t>to</w:t>
      </w:r>
      <w:r>
        <w:rPr>
          <w:sz w:val="26"/>
          <w:szCs w:val="26"/>
        </w:rPr>
        <w:t xml:space="preserve"> </w:t>
      </w:r>
      <w:r>
        <w:rPr>
          <w:w w:val="99"/>
          <w:sz w:val="26"/>
          <w:szCs w:val="26"/>
        </w:rPr>
        <w:t>the</w:t>
      </w:r>
      <w:r>
        <w:rPr>
          <w:sz w:val="26"/>
          <w:szCs w:val="26"/>
        </w:rPr>
        <w:t xml:space="preserve"> </w:t>
      </w:r>
      <w:r>
        <w:rPr>
          <w:w w:val="99"/>
          <w:sz w:val="26"/>
          <w:szCs w:val="26"/>
        </w:rPr>
        <w:t>best</w:t>
      </w:r>
      <w:r>
        <w:rPr>
          <w:sz w:val="26"/>
          <w:szCs w:val="26"/>
        </w:rPr>
        <w:t xml:space="preserve"> </w:t>
      </w:r>
      <w:r>
        <w:rPr>
          <w:w w:val="99"/>
          <w:sz w:val="26"/>
          <w:szCs w:val="26"/>
        </w:rPr>
        <w:t>of</w:t>
      </w:r>
      <w:r>
        <w:rPr>
          <w:sz w:val="26"/>
          <w:szCs w:val="26"/>
        </w:rPr>
        <w:t xml:space="preserve"> </w:t>
      </w:r>
      <w:r>
        <w:rPr>
          <w:w w:val="99"/>
          <w:sz w:val="26"/>
          <w:szCs w:val="26"/>
        </w:rPr>
        <w:t>my</w:t>
      </w:r>
      <w:r>
        <w:rPr>
          <w:sz w:val="26"/>
          <w:szCs w:val="26"/>
        </w:rPr>
        <w:t xml:space="preserve"> </w:t>
      </w:r>
      <w:r>
        <w:rPr>
          <w:w w:val="99"/>
          <w:sz w:val="26"/>
          <w:szCs w:val="26"/>
        </w:rPr>
        <w:t>knowledge the</w:t>
      </w:r>
      <w:r>
        <w:rPr>
          <w:sz w:val="26"/>
          <w:szCs w:val="26"/>
        </w:rPr>
        <w:t xml:space="preserve"> </w:t>
      </w:r>
      <w:r>
        <w:rPr>
          <w:w w:val="99"/>
          <w:sz w:val="26"/>
          <w:szCs w:val="26"/>
        </w:rPr>
        <w:t>work</w:t>
      </w:r>
      <w:r>
        <w:rPr>
          <w:sz w:val="26"/>
          <w:szCs w:val="26"/>
        </w:rPr>
        <w:t xml:space="preserve"> </w:t>
      </w:r>
      <w:r>
        <w:rPr>
          <w:w w:val="99"/>
          <w:sz w:val="26"/>
          <w:szCs w:val="26"/>
        </w:rPr>
        <w:t>reported</w:t>
      </w:r>
      <w:r>
        <w:rPr>
          <w:sz w:val="26"/>
          <w:szCs w:val="26"/>
        </w:rPr>
        <w:t xml:space="preserve"> </w:t>
      </w:r>
      <w:r>
        <w:rPr>
          <w:w w:val="99"/>
          <w:sz w:val="26"/>
          <w:szCs w:val="26"/>
        </w:rPr>
        <w:t>herein</w:t>
      </w:r>
      <w:r>
        <w:rPr>
          <w:sz w:val="26"/>
          <w:szCs w:val="26"/>
        </w:rPr>
        <w:t xml:space="preserve"> </w:t>
      </w:r>
      <w:r>
        <w:rPr>
          <w:w w:val="99"/>
          <w:sz w:val="26"/>
          <w:szCs w:val="26"/>
        </w:rPr>
        <w:t>does</w:t>
      </w:r>
      <w:r>
        <w:rPr>
          <w:sz w:val="26"/>
          <w:szCs w:val="26"/>
        </w:rPr>
        <w:t xml:space="preserve"> </w:t>
      </w:r>
      <w:r>
        <w:rPr>
          <w:w w:val="99"/>
          <w:sz w:val="26"/>
          <w:szCs w:val="26"/>
        </w:rPr>
        <w:t>not</w:t>
      </w:r>
      <w:r>
        <w:rPr>
          <w:sz w:val="26"/>
          <w:szCs w:val="26"/>
        </w:rPr>
        <w:t xml:space="preserve"> </w:t>
      </w:r>
      <w:r>
        <w:rPr>
          <w:w w:val="99"/>
          <w:sz w:val="26"/>
          <w:szCs w:val="26"/>
        </w:rPr>
        <w:t>form</w:t>
      </w:r>
      <w:r>
        <w:rPr>
          <w:sz w:val="26"/>
          <w:szCs w:val="26"/>
        </w:rPr>
        <w:t xml:space="preserve"> </w:t>
      </w:r>
      <w:r>
        <w:rPr>
          <w:w w:val="99"/>
          <w:sz w:val="26"/>
          <w:szCs w:val="26"/>
        </w:rPr>
        <w:t>part</w:t>
      </w:r>
      <w:r>
        <w:rPr>
          <w:sz w:val="26"/>
          <w:szCs w:val="26"/>
        </w:rPr>
        <w:t xml:space="preserve"> </w:t>
      </w:r>
      <w:r>
        <w:rPr>
          <w:w w:val="99"/>
          <w:sz w:val="26"/>
          <w:szCs w:val="26"/>
        </w:rPr>
        <w:t>of</w:t>
      </w:r>
      <w:r>
        <w:rPr>
          <w:sz w:val="26"/>
          <w:szCs w:val="26"/>
        </w:rPr>
        <w:t xml:space="preserve"> </w:t>
      </w:r>
      <w:r>
        <w:rPr>
          <w:w w:val="99"/>
          <w:sz w:val="26"/>
          <w:szCs w:val="26"/>
        </w:rPr>
        <w:t>any</w:t>
      </w:r>
      <w:r>
        <w:rPr>
          <w:sz w:val="26"/>
          <w:szCs w:val="26"/>
        </w:rPr>
        <w:t xml:space="preserve"> </w:t>
      </w:r>
      <w:r>
        <w:rPr>
          <w:w w:val="99"/>
          <w:sz w:val="26"/>
          <w:szCs w:val="26"/>
        </w:rPr>
        <w:t>other</w:t>
      </w:r>
      <w:r>
        <w:rPr>
          <w:sz w:val="26"/>
          <w:szCs w:val="26"/>
        </w:rPr>
        <w:t xml:space="preserve"> </w:t>
      </w:r>
      <w:r>
        <w:rPr>
          <w:w w:val="99"/>
          <w:sz w:val="26"/>
          <w:szCs w:val="26"/>
        </w:rPr>
        <w:t>thesis</w:t>
      </w:r>
      <w:r>
        <w:rPr>
          <w:sz w:val="26"/>
          <w:szCs w:val="26"/>
        </w:rPr>
        <w:t xml:space="preserve"> </w:t>
      </w:r>
      <w:r>
        <w:rPr>
          <w:w w:val="99"/>
          <w:sz w:val="26"/>
          <w:szCs w:val="26"/>
        </w:rPr>
        <w:t>or</w:t>
      </w:r>
      <w:r>
        <w:rPr>
          <w:sz w:val="26"/>
          <w:szCs w:val="26"/>
        </w:rPr>
        <w:t xml:space="preserve"> </w:t>
      </w:r>
      <w:r>
        <w:rPr>
          <w:w w:val="99"/>
          <w:sz w:val="26"/>
          <w:szCs w:val="26"/>
        </w:rPr>
        <w:t>dissertation</w:t>
      </w:r>
      <w:r>
        <w:rPr>
          <w:sz w:val="26"/>
          <w:szCs w:val="26"/>
        </w:rPr>
        <w:t xml:space="preserve"> </w:t>
      </w:r>
      <w:r>
        <w:rPr>
          <w:w w:val="99"/>
          <w:sz w:val="26"/>
          <w:szCs w:val="26"/>
        </w:rPr>
        <w:t>on</w:t>
      </w:r>
      <w:r>
        <w:rPr>
          <w:sz w:val="26"/>
          <w:szCs w:val="26"/>
        </w:rPr>
        <w:t xml:space="preserve"> </w:t>
      </w:r>
      <w:r>
        <w:rPr>
          <w:w w:val="99"/>
          <w:sz w:val="26"/>
          <w:szCs w:val="26"/>
        </w:rPr>
        <w:t>the basis</w:t>
      </w:r>
      <w:r>
        <w:rPr>
          <w:sz w:val="26"/>
          <w:szCs w:val="26"/>
        </w:rPr>
        <w:t xml:space="preserve"> </w:t>
      </w:r>
      <w:r>
        <w:rPr>
          <w:w w:val="99"/>
          <w:sz w:val="26"/>
          <w:szCs w:val="26"/>
        </w:rPr>
        <w:t>of</w:t>
      </w:r>
      <w:r>
        <w:rPr>
          <w:sz w:val="26"/>
          <w:szCs w:val="26"/>
        </w:rPr>
        <w:t xml:space="preserve"> </w:t>
      </w:r>
      <w:r>
        <w:rPr>
          <w:w w:val="99"/>
          <w:sz w:val="26"/>
          <w:szCs w:val="26"/>
        </w:rPr>
        <w:t>which</w:t>
      </w:r>
      <w:r>
        <w:rPr>
          <w:sz w:val="26"/>
          <w:szCs w:val="26"/>
        </w:rPr>
        <w:t xml:space="preserve"> </w:t>
      </w:r>
      <w:r>
        <w:rPr>
          <w:w w:val="99"/>
          <w:sz w:val="26"/>
          <w:szCs w:val="26"/>
        </w:rPr>
        <w:t>a</w:t>
      </w:r>
      <w:r>
        <w:rPr>
          <w:sz w:val="26"/>
          <w:szCs w:val="26"/>
        </w:rPr>
        <w:t xml:space="preserve"> </w:t>
      </w:r>
      <w:r>
        <w:rPr>
          <w:w w:val="99"/>
          <w:sz w:val="26"/>
          <w:szCs w:val="26"/>
        </w:rPr>
        <w:t>degree</w:t>
      </w:r>
      <w:r>
        <w:rPr>
          <w:sz w:val="26"/>
          <w:szCs w:val="26"/>
        </w:rPr>
        <w:t xml:space="preserve"> </w:t>
      </w:r>
      <w:r>
        <w:rPr>
          <w:w w:val="99"/>
          <w:sz w:val="26"/>
          <w:szCs w:val="26"/>
        </w:rPr>
        <w:t>or</w:t>
      </w:r>
      <w:r>
        <w:rPr>
          <w:sz w:val="26"/>
          <w:szCs w:val="26"/>
        </w:rPr>
        <w:t xml:space="preserve"> </w:t>
      </w:r>
      <w:r>
        <w:rPr>
          <w:w w:val="99"/>
          <w:sz w:val="26"/>
          <w:szCs w:val="26"/>
        </w:rPr>
        <w:t>award</w:t>
      </w:r>
      <w:r>
        <w:rPr>
          <w:sz w:val="26"/>
          <w:szCs w:val="26"/>
        </w:rPr>
        <w:t xml:space="preserve"> </w:t>
      </w:r>
      <w:r>
        <w:rPr>
          <w:w w:val="99"/>
          <w:sz w:val="26"/>
          <w:szCs w:val="26"/>
        </w:rPr>
        <w:t>was</w:t>
      </w:r>
      <w:r>
        <w:rPr>
          <w:sz w:val="26"/>
          <w:szCs w:val="26"/>
        </w:rPr>
        <w:t xml:space="preserve"> </w:t>
      </w:r>
      <w:r>
        <w:rPr>
          <w:w w:val="99"/>
          <w:sz w:val="26"/>
          <w:szCs w:val="26"/>
        </w:rPr>
        <w:t>conferred</w:t>
      </w:r>
      <w:r>
        <w:rPr>
          <w:sz w:val="26"/>
          <w:szCs w:val="26"/>
        </w:rPr>
        <w:t xml:space="preserve"> </w:t>
      </w:r>
      <w:r>
        <w:rPr>
          <w:w w:val="99"/>
          <w:sz w:val="26"/>
          <w:szCs w:val="26"/>
        </w:rPr>
        <w:t>on</w:t>
      </w:r>
      <w:r>
        <w:rPr>
          <w:sz w:val="26"/>
          <w:szCs w:val="26"/>
        </w:rPr>
        <w:t xml:space="preserve"> </w:t>
      </w:r>
      <w:r>
        <w:rPr>
          <w:w w:val="99"/>
          <w:sz w:val="26"/>
          <w:szCs w:val="26"/>
        </w:rPr>
        <w:t>an</w:t>
      </w:r>
      <w:r>
        <w:rPr>
          <w:sz w:val="26"/>
          <w:szCs w:val="26"/>
        </w:rPr>
        <w:t xml:space="preserve"> </w:t>
      </w:r>
      <w:r>
        <w:rPr>
          <w:w w:val="99"/>
          <w:sz w:val="26"/>
          <w:szCs w:val="26"/>
        </w:rPr>
        <w:t>earlier</w:t>
      </w:r>
      <w:r>
        <w:rPr>
          <w:sz w:val="26"/>
          <w:szCs w:val="26"/>
        </w:rPr>
        <w:t xml:space="preserve"> </w:t>
      </w:r>
      <w:r>
        <w:rPr>
          <w:w w:val="99"/>
          <w:sz w:val="26"/>
          <w:szCs w:val="26"/>
        </w:rPr>
        <w:t>occasion</w:t>
      </w:r>
      <w:r>
        <w:rPr>
          <w:sz w:val="26"/>
          <w:szCs w:val="26"/>
        </w:rPr>
        <w:t xml:space="preserve"> </w:t>
      </w:r>
      <w:r>
        <w:rPr>
          <w:w w:val="99"/>
          <w:sz w:val="26"/>
          <w:szCs w:val="26"/>
        </w:rPr>
        <w:t>on</w:t>
      </w:r>
      <w:r>
        <w:rPr>
          <w:sz w:val="26"/>
          <w:szCs w:val="26"/>
        </w:rPr>
        <w:t xml:space="preserve"> </w:t>
      </w:r>
      <w:r>
        <w:rPr>
          <w:w w:val="99"/>
          <w:sz w:val="26"/>
          <w:szCs w:val="26"/>
        </w:rPr>
        <w:t>this</w:t>
      </w:r>
      <w:r>
        <w:rPr>
          <w:sz w:val="26"/>
          <w:szCs w:val="26"/>
        </w:rPr>
        <w:t xml:space="preserve"> </w:t>
      </w:r>
      <w:r>
        <w:rPr>
          <w:w w:val="99"/>
          <w:sz w:val="26"/>
          <w:szCs w:val="26"/>
        </w:rPr>
        <w:t>or</w:t>
      </w:r>
      <w:r>
        <w:rPr>
          <w:sz w:val="26"/>
          <w:szCs w:val="26"/>
        </w:rPr>
        <w:t xml:space="preserve"> </w:t>
      </w:r>
      <w:r>
        <w:rPr>
          <w:w w:val="99"/>
          <w:sz w:val="26"/>
          <w:szCs w:val="26"/>
        </w:rPr>
        <w:t>any other</w:t>
      </w:r>
      <w:r>
        <w:rPr>
          <w:sz w:val="26"/>
          <w:szCs w:val="26"/>
        </w:rPr>
        <w:t xml:space="preserve"> </w:t>
      </w:r>
      <w:r>
        <w:rPr>
          <w:w w:val="99"/>
          <w:sz w:val="26"/>
          <w:szCs w:val="26"/>
        </w:rPr>
        <w:t>candidate.</w:t>
      </w:r>
    </w:p>
    <w:p w14:paraId="5E05E947" w14:textId="77777777" w:rsidR="00F71954" w:rsidRDefault="00F71954" w:rsidP="00F71954">
      <w:pPr>
        <w:spacing w:before="19" w:line="200" w:lineRule="exact"/>
      </w:pPr>
    </w:p>
    <w:p w14:paraId="23D3222F" w14:textId="77777777" w:rsidR="00F71954" w:rsidRDefault="00F71954" w:rsidP="00F71954">
      <w:pPr>
        <w:ind w:left="119"/>
        <w:rPr>
          <w:sz w:val="26"/>
          <w:szCs w:val="26"/>
        </w:rPr>
      </w:pPr>
    </w:p>
    <w:p w14:paraId="75D3334C" w14:textId="77777777" w:rsidR="00F71954" w:rsidRDefault="00F71954" w:rsidP="00F71954">
      <w:pPr>
        <w:ind w:left="119"/>
        <w:rPr>
          <w:sz w:val="26"/>
          <w:szCs w:val="26"/>
        </w:rPr>
      </w:pPr>
    </w:p>
    <w:p w14:paraId="4263DCBA" w14:textId="77777777" w:rsidR="00F71954" w:rsidRDefault="00F71954" w:rsidP="00F71954">
      <w:pPr>
        <w:ind w:left="119"/>
        <w:rPr>
          <w:sz w:val="26"/>
          <w:szCs w:val="26"/>
        </w:rPr>
      </w:pPr>
    </w:p>
    <w:p w14:paraId="0C1797A0" w14:textId="77777777" w:rsidR="00F71954" w:rsidRDefault="00F71954" w:rsidP="00F71954">
      <w:pPr>
        <w:ind w:left="119"/>
        <w:rPr>
          <w:sz w:val="26"/>
          <w:szCs w:val="26"/>
        </w:rPr>
      </w:pPr>
    </w:p>
    <w:p w14:paraId="0020969E" w14:textId="77777777" w:rsidR="00F71954" w:rsidRDefault="00F71954" w:rsidP="00F71954">
      <w:pPr>
        <w:ind w:left="119"/>
        <w:rPr>
          <w:sz w:val="26"/>
          <w:szCs w:val="26"/>
        </w:rPr>
      </w:pPr>
    </w:p>
    <w:p w14:paraId="7D3ED56E" w14:textId="77777777" w:rsidR="00F71954" w:rsidRDefault="00F71954" w:rsidP="00F71954">
      <w:pPr>
        <w:ind w:left="119"/>
        <w:rPr>
          <w:sz w:val="26"/>
          <w:szCs w:val="26"/>
        </w:rPr>
      </w:pPr>
    </w:p>
    <w:p w14:paraId="6E8ED957" w14:textId="77777777" w:rsidR="00F71954" w:rsidRDefault="00F71954" w:rsidP="00F71954">
      <w:pPr>
        <w:ind w:left="119"/>
        <w:rPr>
          <w:sz w:val="26"/>
          <w:szCs w:val="26"/>
        </w:rPr>
      </w:pPr>
    </w:p>
    <w:p w14:paraId="7934DAE9" w14:textId="77777777" w:rsidR="00F71954" w:rsidRDefault="00F71954" w:rsidP="00F71954">
      <w:pPr>
        <w:ind w:left="119"/>
        <w:rPr>
          <w:sz w:val="26"/>
          <w:szCs w:val="26"/>
        </w:rPr>
      </w:pPr>
    </w:p>
    <w:p w14:paraId="7BBF03AB" w14:textId="77777777" w:rsidR="00F71954" w:rsidRDefault="00F71954" w:rsidP="00F71954">
      <w:pPr>
        <w:ind w:left="119"/>
        <w:rPr>
          <w:sz w:val="26"/>
          <w:szCs w:val="26"/>
        </w:rPr>
      </w:pPr>
    </w:p>
    <w:p w14:paraId="69FCAE08" w14:textId="77777777" w:rsidR="00F71954" w:rsidRDefault="00F71954" w:rsidP="00F71954">
      <w:pPr>
        <w:ind w:left="119"/>
        <w:rPr>
          <w:sz w:val="26"/>
          <w:szCs w:val="26"/>
        </w:rPr>
      </w:pPr>
    </w:p>
    <w:p w14:paraId="1DAD4CF0" w14:textId="77777777" w:rsidR="00F71954" w:rsidRDefault="00F71954" w:rsidP="00F71954">
      <w:pPr>
        <w:ind w:left="119"/>
        <w:rPr>
          <w:sz w:val="26"/>
          <w:szCs w:val="26"/>
        </w:rPr>
      </w:pPr>
    </w:p>
    <w:p w14:paraId="1C6D5979" w14:textId="77777777" w:rsidR="00F71954" w:rsidRDefault="00F71954" w:rsidP="00F71954">
      <w:pPr>
        <w:ind w:left="119"/>
        <w:rPr>
          <w:sz w:val="26"/>
          <w:szCs w:val="26"/>
        </w:rPr>
      </w:pPr>
    </w:p>
    <w:p w14:paraId="2A0E38F8" w14:textId="77777777" w:rsidR="00F71954" w:rsidRDefault="00F71954" w:rsidP="00F71954">
      <w:pPr>
        <w:rPr>
          <w:sz w:val="26"/>
          <w:szCs w:val="26"/>
        </w:rPr>
      </w:pPr>
    </w:p>
    <w:p w14:paraId="7EAC5CE7" w14:textId="77777777" w:rsidR="00F71954" w:rsidRDefault="00F71954" w:rsidP="00F71954">
      <w:pPr>
        <w:ind w:left="119"/>
        <w:rPr>
          <w:sz w:val="26"/>
          <w:szCs w:val="26"/>
        </w:rPr>
      </w:pPr>
    </w:p>
    <w:p w14:paraId="35750FD1" w14:textId="77777777" w:rsidR="00F71954" w:rsidRDefault="00F71954" w:rsidP="00F71954">
      <w:pPr>
        <w:ind w:left="119"/>
        <w:rPr>
          <w:sz w:val="26"/>
          <w:szCs w:val="26"/>
        </w:rPr>
      </w:pPr>
    </w:p>
    <w:p w14:paraId="66EC8F2D" w14:textId="77777777" w:rsidR="00F71954" w:rsidRDefault="00F71954" w:rsidP="00F71954">
      <w:pPr>
        <w:ind w:left="119"/>
        <w:rPr>
          <w:sz w:val="26"/>
          <w:szCs w:val="26"/>
        </w:rPr>
      </w:pPr>
    </w:p>
    <w:p w14:paraId="1C3DB1C7" w14:textId="29C6F810" w:rsidR="00F71954" w:rsidRPr="006A1BDF" w:rsidRDefault="00F71954" w:rsidP="00F71954">
      <w:pPr>
        <w:ind w:left="119"/>
        <w:rPr>
          <w:b/>
          <w:bCs/>
          <w:sz w:val="26"/>
          <w:szCs w:val="26"/>
        </w:rPr>
      </w:pPr>
      <w:proofErr w:type="spellStart"/>
      <w:r w:rsidRPr="00F053EF">
        <w:rPr>
          <w:b/>
          <w:bCs/>
          <w:sz w:val="26"/>
          <w:szCs w:val="26"/>
        </w:rPr>
        <w:t>Dr.</w:t>
      </w:r>
      <w:proofErr w:type="spellEnd"/>
      <w:r w:rsidRPr="00F053EF">
        <w:rPr>
          <w:b/>
          <w:bCs/>
          <w:sz w:val="26"/>
          <w:szCs w:val="26"/>
        </w:rPr>
        <w:t xml:space="preserve"> J.M. </w:t>
      </w:r>
      <w:proofErr w:type="spellStart"/>
      <w:r w:rsidRPr="00F053EF">
        <w:rPr>
          <w:b/>
          <w:bCs/>
          <w:sz w:val="26"/>
          <w:szCs w:val="26"/>
        </w:rPr>
        <w:t>Gnanasekar</w:t>
      </w:r>
      <w:proofErr w:type="spellEnd"/>
      <w:r w:rsidRPr="00F053EF">
        <w:rPr>
          <w:b/>
          <w:bCs/>
          <w:sz w:val="26"/>
          <w:szCs w:val="26"/>
        </w:rPr>
        <w:t xml:space="preserve"> M.E., Ph.D.,              </w:t>
      </w:r>
      <w:r w:rsidR="00F11DAC">
        <w:rPr>
          <w:b/>
          <w:bCs/>
          <w:sz w:val="26"/>
          <w:szCs w:val="26"/>
        </w:rPr>
        <w:t xml:space="preserve">      </w:t>
      </w:r>
      <w:r w:rsidR="009E170C" w:rsidRPr="00F053EF">
        <w:rPr>
          <w:b/>
          <w:bCs/>
          <w:sz w:val="26"/>
          <w:szCs w:val="26"/>
        </w:rPr>
        <w:t>Mr</w:t>
      </w:r>
      <w:r w:rsidRPr="00F053EF">
        <w:rPr>
          <w:b/>
          <w:bCs/>
          <w:sz w:val="26"/>
          <w:szCs w:val="26"/>
        </w:rPr>
        <w:t>. S. Suresh Kumar</w:t>
      </w:r>
      <w:r w:rsidR="006A1BDF">
        <w:rPr>
          <w:b/>
          <w:bCs/>
          <w:sz w:val="26"/>
          <w:szCs w:val="26"/>
        </w:rPr>
        <w:t xml:space="preserve"> </w:t>
      </w:r>
      <w:r w:rsidR="006A1BDF" w:rsidRPr="006A1BDF">
        <w:rPr>
          <w:b/>
          <w:bCs/>
          <w:sz w:val="26"/>
          <w:szCs w:val="28"/>
        </w:rPr>
        <w:t>M.E.,</w:t>
      </w:r>
    </w:p>
    <w:p w14:paraId="05D9DF83" w14:textId="77777777" w:rsidR="00F71954" w:rsidRDefault="00F71954" w:rsidP="00F71954">
      <w:pPr>
        <w:spacing w:before="10" w:line="140" w:lineRule="exact"/>
        <w:rPr>
          <w:sz w:val="14"/>
          <w:szCs w:val="14"/>
        </w:rPr>
      </w:pPr>
    </w:p>
    <w:p w14:paraId="12604B42" w14:textId="5730A188" w:rsidR="00F71954" w:rsidRDefault="00F71954" w:rsidP="00F71954">
      <w:pPr>
        <w:spacing w:line="358" w:lineRule="auto"/>
        <w:ind w:left="119" w:right="129"/>
        <w:rPr>
          <w:w w:val="99"/>
          <w:sz w:val="26"/>
          <w:szCs w:val="26"/>
        </w:rPr>
      </w:pPr>
      <w:r>
        <w:rPr>
          <w:w w:val="99"/>
          <w:sz w:val="26"/>
          <w:szCs w:val="26"/>
        </w:rPr>
        <w:t>Professor</w:t>
      </w:r>
      <w:r>
        <w:rPr>
          <w:sz w:val="26"/>
          <w:szCs w:val="26"/>
        </w:rPr>
        <w:t xml:space="preserve"> </w:t>
      </w:r>
      <w:r>
        <w:rPr>
          <w:w w:val="99"/>
          <w:sz w:val="26"/>
          <w:szCs w:val="26"/>
        </w:rPr>
        <w:t>and</w:t>
      </w:r>
      <w:r>
        <w:rPr>
          <w:sz w:val="26"/>
          <w:szCs w:val="26"/>
        </w:rPr>
        <w:t xml:space="preserve"> </w:t>
      </w:r>
      <w:r>
        <w:rPr>
          <w:w w:val="99"/>
          <w:sz w:val="26"/>
          <w:szCs w:val="26"/>
        </w:rPr>
        <w:t>Head</w:t>
      </w:r>
      <w:r>
        <w:rPr>
          <w:sz w:val="26"/>
          <w:szCs w:val="26"/>
        </w:rPr>
        <w:t xml:space="preserve">                                         </w:t>
      </w:r>
      <w:r w:rsidR="00F11DAC">
        <w:rPr>
          <w:sz w:val="26"/>
          <w:szCs w:val="26"/>
        </w:rPr>
        <w:t xml:space="preserve">      </w:t>
      </w:r>
      <w:r>
        <w:rPr>
          <w:sz w:val="26"/>
          <w:szCs w:val="26"/>
        </w:rPr>
        <w:t>Professor,</w:t>
      </w:r>
    </w:p>
    <w:p w14:paraId="1333CBF7" w14:textId="6D417DDF" w:rsidR="00F71954" w:rsidRDefault="00F71954" w:rsidP="00F71954">
      <w:pPr>
        <w:spacing w:line="358" w:lineRule="auto"/>
        <w:ind w:left="119" w:right="129"/>
        <w:rPr>
          <w:w w:val="99"/>
          <w:sz w:val="26"/>
          <w:szCs w:val="26"/>
        </w:rPr>
      </w:pPr>
      <w:r>
        <w:rPr>
          <w:w w:val="99"/>
          <w:sz w:val="26"/>
          <w:szCs w:val="26"/>
        </w:rPr>
        <w:t>Department</w:t>
      </w:r>
      <w:r>
        <w:rPr>
          <w:sz w:val="26"/>
          <w:szCs w:val="26"/>
        </w:rPr>
        <w:t xml:space="preserve"> </w:t>
      </w:r>
      <w:r>
        <w:rPr>
          <w:w w:val="99"/>
          <w:sz w:val="26"/>
          <w:szCs w:val="26"/>
        </w:rPr>
        <w:t>of</w:t>
      </w:r>
      <w:r>
        <w:rPr>
          <w:sz w:val="26"/>
          <w:szCs w:val="26"/>
        </w:rPr>
        <w:t xml:space="preserve"> </w:t>
      </w:r>
      <w:r>
        <w:rPr>
          <w:w w:val="99"/>
          <w:sz w:val="26"/>
          <w:szCs w:val="26"/>
        </w:rPr>
        <w:t xml:space="preserve">Artificial Intelligence.            </w:t>
      </w:r>
      <w:r w:rsidR="00F11DAC">
        <w:rPr>
          <w:w w:val="99"/>
          <w:sz w:val="26"/>
          <w:szCs w:val="26"/>
        </w:rPr>
        <w:t xml:space="preserve">      </w:t>
      </w:r>
      <w:r>
        <w:rPr>
          <w:w w:val="99"/>
          <w:sz w:val="26"/>
          <w:szCs w:val="26"/>
        </w:rPr>
        <w:t xml:space="preserve"> Department</w:t>
      </w:r>
      <w:r>
        <w:rPr>
          <w:sz w:val="26"/>
          <w:szCs w:val="26"/>
        </w:rPr>
        <w:t xml:space="preserve"> </w:t>
      </w:r>
      <w:r>
        <w:rPr>
          <w:w w:val="99"/>
          <w:sz w:val="26"/>
          <w:szCs w:val="26"/>
        </w:rPr>
        <w:t>of</w:t>
      </w:r>
      <w:r>
        <w:rPr>
          <w:sz w:val="26"/>
          <w:szCs w:val="26"/>
        </w:rPr>
        <w:t xml:space="preserve"> </w:t>
      </w:r>
      <w:r>
        <w:rPr>
          <w:w w:val="99"/>
          <w:sz w:val="26"/>
          <w:szCs w:val="26"/>
        </w:rPr>
        <w:t xml:space="preserve">Artificial Intelligence.             </w:t>
      </w:r>
    </w:p>
    <w:p w14:paraId="452483EB" w14:textId="6FFA2E0A" w:rsidR="00F71954" w:rsidRPr="00AF1BCE" w:rsidRDefault="00F71954" w:rsidP="00F71954">
      <w:pPr>
        <w:spacing w:line="358" w:lineRule="auto"/>
        <w:ind w:left="119" w:right="129"/>
        <w:rPr>
          <w:w w:val="99"/>
          <w:sz w:val="26"/>
          <w:szCs w:val="26"/>
        </w:rPr>
      </w:pPr>
      <w:r>
        <w:rPr>
          <w:w w:val="99"/>
          <w:sz w:val="26"/>
          <w:szCs w:val="26"/>
        </w:rPr>
        <w:t>and Data Science</w:t>
      </w:r>
      <w:r>
        <w:rPr>
          <w:sz w:val="26"/>
          <w:szCs w:val="26"/>
        </w:rPr>
        <w:t xml:space="preserve">                                           </w:t>
      </w:r>
      <w:r w:rsidR="00F11DAC">
        <w:rPr>
          <w:sz w:val="26"/>
          <w:szCs w:val="26"/>
        </w:rPr>
        <w:t xml:space="preserve">      </w:t>
      </w:r>
      <w:r>
        <w:rPr>
          <w:sz w:val="26"/>
          <w:szCs w:val="26"/>
        </w:rPr>
        <w:t xml:space="preserve">  </w:t>
      </w:r>
      <w:r>
        <w:rPr>
          <w:w w:val="99"/>
          <w:sz w:val="26"/>
          <w:szCs w:val="26"/>
        </w:rPr>
        <w:t>and Data Science</w:t>
      </w:r>
      <w:r>
        <w:rPr>
          <w:sz w:val="26"/>
          <w:szCs w:val="26"/>
        </w:rPr>
        <w:t xml:space="preserve">                </w:t>
      </w:r>
      <w:r>
        <w:rPr>
          <w:w w:val="99"/>
          <w:sz w:val="26"/>
          <w:szCs w:val="26"/>
        </w:rPr>
        <w:t xml:space="preserve">                                                          </w:t>
      </w:r>
    </w:p>
    <w:p w14:paraId="24E5A943" w14:textId="28CCD018" w:rsidR="00F71954" w:rsidRPr="00E75251" w:rsidRDefault="00F71954" w:rsidP="00F71954">
      <w:pPr>
        <w:spacing w:before="10"/>
        <w:ind w:left="119"/>
        <w:rPr>
          <w:w w:val="99"/>
          <w:sz w:val="26"/>
          <w:szCs w:val="26"/>
        </w:rPr>
      </w:pPr>
      <w:r w:rsidRPr="00E75251">
        <w:rPr>
          <w:w w:val="99"/>
          <w:sz w:val="26"/>
          <w:szCs w:val="26"/>
        </w:rPr>
        <w:t xml:space="preserve">Rajalakshmi Engineering College            </w:t>
      </w:r>
      <w:r>
        <w:rPr>
          <w:w w:val="99"/>
          <w:sz w:val="26"/>
          <w:szCs w:val="26"/>
        </w:rPr>
        <w:t xml:space="preserve">   </w:t>
      </w:r>
      <w:r w:rsidR="00F11DAC">
        <w:rPr>
          <w:w w:val="99"/>
          <w:sz w:val="26"/>
          <w:szCs w:val="26"/>
        </w:rPr>
        <w:t xml:space="preserve">      </w:t>
      </w:r>
      <w:r>
        <w:rPr>
          <w:w w:val="99"/>
          <w:sz w:val="26"/>
          <w:szCs w:val="26"/>
        </w:rPr>
        <w:t xml:space="preserve">   </w:t>
      </w:r>
      <w:r w:rsidRPr="00E75251">
        <w:rPr>
          <w:w w:val="99"/>
          <w:sz w:val="26"/>
          <w:szCs w:val="26"/>
        </w:rPr>
        <w:t xml:space="preserve"> Rajalakshmi Engineering College</w:t>
      </w:r>
    </w:p>
    <w:p w14:paraId="199B2F7B" w14:textId="77777777" w:rsidR="00F71954" w:rsidRDefault="00F71954" w:rsidP="00F71954">
      <w:pPr>
        <w:spacing w:before="2" w:line="140" w:lineRule="exact"/>
        <w:rPr>
          <w:sz w:val="15"/>
          <w:szCs w:val="15"/>
        </w:rPr>
      </w:pPr>
    </w:p>
    <w:p w14:paraId="717947BD" w14:textId="1252F861" w:rsidR="00F71954" w:rsidRDefault="00F71954" w:rsidP="00F71954">
      <w:pPr>
        <w:ind w:left="119"/>
        <w:rPr>
          <w:sz w:val="26"/>
          <w:szCs w:val="26"/>
        </w:rPr>
        <w:sectPr w:rsidR="00F71954" w:rsidSect="00F71954">
          <w:pgSz w:w="11920" w:h="16840"/>
          <w:pgMar w:top="1420" w:right="1180" w:bottom="280" w:left="1580" w:header="720" w:footer="720" w:gutter="0"/>
          <w:cols w:space="720"/>
        </w:sectPr>
      </w:pPr>
      <w:r>
        <w:rPr>
          <w:w w:val="99"/>
          <w:sz w:val="26"/>
          <w:szCs w:val="26"/>
        </w:rPr>
        <w:t>Chennai</w:t>
      </w:r>
      <w:r>
        <w:rPr>
          <w:sz w:val="26"/>
          <w:szCs w:val="26"/>
        </w:rPr>
        <w:t xml:space="preserve"> </w:t>
      </w:r>
      <w:r>
        <w:rPr>
          <w:w w:val="99"/>
          <w:sz w:val="26"/>
          <w:szCs w:val="26"/>
        </w:rPr>
        <w:t>–</w:t>
      </w:r>
      <w:r>
        <w:rPr>
          <w:sz w:val="26"/>
          <w:szCs w:val="26"/>
        </w:rPr>
        <w:t xml:space="preserve"> </w:t>
      </w:r>
      <w:r>
        <w:rPr>
          <w:w w:val="99"/>
          <w:sz w:val="26"/>
          <w:szCs w:val="26"/>
        </w:rPr>
        <w:t>602</w:t>
      </w:r>
      <w:r>
        <w:rPr>
          <w:sz w:val="26"/>
          <w:szCs w:val="26"/>
        </w:rPr>
        <w:t xml:space="preserve"> 105                                         </w:t>
      </w:r>
      <w:r w:rsidR="00F11DAC">
        <w:rPr>
          <w:sz w:val="26"/>
          <w:szCs w:val="26"/>
        </w:rPr>
        <w:t xml:space="preserve">      </w:t>
      </w:r>
      <w:r>
        <w:rPr>
          <w:sz w:val="26"/>
          <w:szCs w:val="26"/>
        </w:rPr>
        <w:t xml:space="preserve"> </w:t>
      </w:r>
      <w:r>
        <w:rPr>
          <w:w w:val="99"/>
          <w:sz w:val="26"/>
          <w:szCs w:val="26"/>
        </w:rPr>
        <w:t>Chennai</w:t>
      </w:r>
      <w:r>
        <w:rPr>
          <w:sz w:val="26"/>
          <w:szCs w:val="26"/>
        </w:rPr>
        <w:t xml:space="preserve"> </w:t>
      </w:r>
      <w:r>
        <w:rPr>
          <w:w w:val="99"/>
          <w:sz w:val="26"/>
          <w:szCs w:val="26"/>
        </w:rPr>
        <w:t>–</w:t>
      </w:r>
      <w:r>
        <w:rPr>
          <w:sz w:val="26"/>
          <w:szCs w:val="26"/>
        </w:rPr>
        <w:t xml:space="preserve"> </w:t>
      </w:r>
      <w:r>
        <w:rPr>
          <w:w w:val="99"/>
          <w:sz w:val="26"/>
          <w:szCs w:val="26"/>
        </w:rPr>
        <w:t>602</w:t>
      </w:r>
      <w:r>
        <w:rPr>
          <w:sz w:val="26"/>
          <w:szCs w:val="26"/>
        </w:rPr>
        <w:t xml:space="preserve"> 10</w:t>
      </w:r>
      <w:r>
        <w:rPr>
          <w:w w:val="99"/>
          <w:sz w:val="26"/>
          <w:szCs w:val="26"/>
        </w:rPr>
        <w:t>5</w:t>
      </w:r>
    </w:p>
    <w:p w14:paraId="54C2177E" w14:textId="77777777" w:rsidR="00F71954" w:rsidRPr="00846FB5" w:rsidRDefault="00F71954" w:rsidP="00F71954">
      <w:pPr>
        <w:jc w:val="center"/>
        <w:rPr>
          <w:b/>
          <w:sz w:val="26"/>
          <w:szCs w:val="28"/>
        </w:rPr>
      </w:pPr>
      <w:r w:rsidRPr="00846FB5">
        <w:rPr>
          <w:b/>
          <w:sz w:val="26"/>
          <w:szCs w:val="28"/>
        </w:rPr>
        <w:lastRenderedPageBreak/>
        <w:t>ACKNOWLEDGEMENT</w:t>
      </w:r>
    </w:p>
    <w:p w14:paraId="350C23F3" w14:textId="77777777" w:rsidR="00F71954" w:rsidRPr="00846FB5" w:rsidRDefault="00F71954" w:rsidP="00F71954">
      <w:pPr>
        <w:rPr>
          <w:sz w:val="26"/>
          <w:szCs w:val="28"/>
        </w:rPr>
      </w:pPr>
    </w:p>
    <w:p w14:paraId="2DCBFFB0" w14:textId="467E3D9D" w:rsidR="00F71954" w:rsidRPr="00846FB5" w:rsidRDefault="00F71954" w:rsidP="00F71954">
      <w:pPr>
        <w:spacing w:line="480" w:lineRule="auto"/>
        <w:ind w:firstLine="720"/>
        <w:jc w:val="both"/>
        <w:rPr>
          <w:sz w:val="26"/>
          <w:szCs w:val="28"/>
        </w:rPr>
      </w:pPr>
      <w:r w:rsidRPr="00846FB5">
        <w:rPr>
          <w:sz w:val="26"/>
          <w:szCs w:val="28"/>
        </w:rPr>
        <w:t xml:space="preserve">Initially we thank the Almighty for being with us through every walk of our life and showering his blessings through the </w:t>
      </w:r>
      <w:r w:rsidR="00833140" w:rsidRPr="00846FB5">
        <w:rPr>
          <w:sz w:val="26"/>
          <w:szCs w:val="28"/>
        </w:rPr>
        <w:t>endeavour</w:t>
      </w:r>
      <w:r w:rsidRPr="00846FB5">
        <w:rPr>
          <w:sz w:val="26"/>
          <w:szCs w:val="28"/>
        </w:rPr>
        <w:t xml:space="preserve"> to put forth this report. Our sincere thanks to our Chairman Mr. S. MEGANATHAN, B.E, F.I.E., our Vice Chairman Mr. ABHAY SHANKAR MEGANATHAN, B.E., M.S., and our respected Chairperson </w:t>
      </w:r>
      <w:proofErr w:type="spellStart"/>
      <w:r w:rsidRPr="00846FB5">
        <w:rPr>
          <w:sz w:val="26"/>
          <w:szCs w:val="28"/>
        </w:rPr>
        <w:t>Dr.</w:t>
      </w:r>
      <w:proofErr w:type="spellEnd"/>
      <w:r w:rsidRPr="00846FB5">
        <w:rPr>
          <w:sz w:val="26"/>
          <w:szCs w:val="28"/>
        </w:rPr>
        <w:t xml:space="preserve"> (Mrs.) THANGAM MEGANATHAN, Ph.D., for providing us with the requisite infrastructure and sincere </w:t>
      </w:r>
      <w:r w:rsidR="00833140" w:rsidRPr="00846FB5">
        <w:rPr>
          <w:sz w:val="26"/>
          <w:szCs w:val="28"/>
        </w:rPr>
        <w:t>endeavouring</w:t>
      </w:r>
      <w:r w:rsidRPr="00846FB5">
        <w:rPr>
          <w:sz w:val="26"/>
          <w:szCs w:val="28"/>
        </w:rPr>
        <w:t xml:space="preserve"> in educating us in their premier institution.</w:t>
      </w:r>
    </w:p>
    <w:p w14:paraId="061CD7AF" w14:textId="690454D4" w:rsidR="00F71954" w:rsidRPr="00846FB5" w:rsidRDefault="00F71954" w:rsidP="00F71954">
      <w:pPr>
        <w:spacing w:line="480" w:lineRule="auto"/>
        <w:ind w:firstLine="720"/>
        <w:jc w:val="both"/>
        <w:rPr>
          <w:sz w:val="26"/>
          <w:szCs w:val="28"/>
        </w:rPr>
      </w:pPr>
      <w:r w:rsidRPr="00846FB5">
        <w:rPr>
          <w:sz w:val="26"/>
          <w:szCs w:val="28"/>
        </w:rPr>
        <w:t xml:space="preserve">Our sincere thanks to </w:t>
      </w:r>
      <w:proofErr w:type="spellStart"/>
      <w:r w:rsidRPr="00846FB5">
        <w:rPr>
          <w:sz w:val="26"/>
          <w:szCs w:val="28"/>
        </w:rPr>
        <w:t>Dr.</w:t>
      </w:r>
      <w:proofErr w:type="spellEnd"/>
      <w:r w:rsidRPr="00846FB5">
        <w:rPr>
          <w:sz w:val="26"/>
          <w:szCs w:val="28"/>
        </w:rPr>
        <w:t xml:space="preserve"> S.N. MURUGESAN, M.E., Ph.D., our beloved Principal for his kind support and facilities provided to complete our work in time. We express our sincere thanks to </w:t>
      </w:r>
      <w:proofErr w:type="spellStart"/>
      <w:r w:rsidRPr="00846FB5">
        <w:rPr>
          <w:sz w:val="26"/>
          <w:szCs w:val="28"/>
        </w:rPr>
        <w:t>Dr.</w:t>
      </w:r>
      <w:proofErr w:type="spellEnd"/>
      <w:r>
        <w:rPr>
          <w:sz w:val="26"/>
          <w:szCs w:val="28"/>
        </w:rPr>
        <w:t xml:space="preserve"> J.M.</w:t>
      </w:r>
      <w:r w:rsidRPr="0047310F">
        <w:rPr>
          <w:sz w:val="26"/>
          <w:szCs w:val="28"/>
        </w:rPr>
        <w:t xml:space="preserve"> GNANASEKAR</w:t>
      </w:r>
      <w:r w:rsidRPr="00846FB5">
        <w:rPr>
          <w:sz w:val="26"/>
          <w:szCs w:val="28"/>
        </w:rPr>
        <w:t xml:space="preserve">, M.E., </w:t>
      </w:r>
      <w:proofErr w:type="spellStart"/>
      <w:r w:rsidRPr="00846FB5">
        <w:rPr>
          <w:sz w:val="26"/>
          <w:szCs w:val="28"/>
        </w:rPr>
        <w:t>Ph.D</w:t>
      </w:r>
      <w:proofErr w:type="spellEnd"/>
      <w:r w:rsidRPr="00846FB5">
        <w:rPr>
          <w:sz w:val="26"/>
          <w:szCs w:val="28"/>
        </w:rPr>
        <w:t xml:space="preserve">, Professor and Head of the Department of Artificial Intelligence and Data Science for </w:t>
      </w:r>
      <w:r>
        <w:rPr>
          <w:sz w:val="26"/>
          <w:szCs w:val="28"/>
        </w:rPr>
        <w:t>his</w:t>
      </w:r>
      <w:r w:rsidRPr="00846FB5">
        <w:rPr>
          <w:sz w:val="26"/>
          <w:szCs w:val="28"/>
        </w:rPr>
        <w:t xml:space="preserve"> guidance and encouragement throughout the project work. We are glad to express our sincere thanks and regards to our </w:t>
      </w:r>
      <w:r>
        <w:rPr>
          <w:sz w:val="26"/>
          <w:szCs w:val="28"/>
        </w:rPr>
        <w:t xml:space="preserve">project </w:t>
      </w:r>
      <w:r w:rsidRPr="00846FB5">
        <w:rPr>
          <w:sz w:val="26"/>
          <w:szCs w:val="28"/>
        </w:rPr>
        <w:t xml:space="preserve">supervisor </w:t>
      </w:r>
      <w:proofErr w:type="spellStart"/>
      <w:r w:rsidR="009E170C">
        <w:rPr>
          <w:sz w:val="26"/>
          <w:szCs w:val="28"/>
        </w:rPr>
        <w:t>Mr</w:t>
      </w:r>
      <w:r>
        <w:rPr>
          <w:sz w:val="26"/>
          <w:szCs w:val="28"/>
        </w:rPr>
        <w:t>.S.SURESH</w:t>
      </w:r>
      <w:proofErr w:type="spellEnd"/>
      <w:r>
        <w:rPr>
          <w:sz w:val="26"/>
          <w:szCs w:val="28"/>
        </w:rPr>
        <w:t xml:space="preserve"> KUMAR</w:t>
      </w:r>
      <w:r w:rsidRPr="00846FB5">
        <w:rPr>
          <w:sz w:val="26"/>
          <w:szCs w:val="28"/>
        </w:rPr>
        <w:t>, M.</w:t>
      </w:r>
      <w:r w:rsidR="009E170C">
        <w:rPr>
          <w:sz w:val="26"/>
          <w:szCs w:val="28"/>
        </w:rPr>
        <w:t>E</w:t>
      </w:r>
      <w:r w:rsidRPr="00846FB5">
        <w:rPr>
          <w:sz w:val="26"/>
          <w:szCs w:val="28"/>
        </w:rPr>
        <w:t>.,</w:t>
      </w:r>
      <w:r w:rsidR="006A1BDF">
        <w:rPr>
          <w:sz w:val="26"/>
          <w:szCs w:val="28"/>
        </w:rPr>
        <w:t xml:space="preserve"> </w:t>
      </w:r>
      <w:r w:rsidRPr="00846FB5">
        <w:rPr>
          <w:sz w:val="26"/>
          <w:szCs w:val="28"/>
        </w:rPr>
        <w:t xml:space="preserve">Professor, Department of Artificial Intelligence and Data </w:t>
      </w:r>
      <w:proofErr w:type="spellStart"/>
      <w:r w:rsidRPr="00846FB5">
        <w:rPr>
          <w:sz w:val="26"/>
          <w:szCs w:val="28"/>
        </w:rPr>
        <w:t>Sciecne</w:t>
      </w:r>
      <w:proofErr w:type="spellEnd"/>
      <w:r w:rsidRPr="00846FB5">
        <w:rPr>
          <w:sz w:val="26"/>
          <w:szCs w:val="28"/>
        </w:rPr>
        <w:t xml:space="preserve"> and coordinator</w:t>
      </w:r>
      <w:r w:rsidR="00F053EF">
        <w:rPr>
          <w:sz w:val="26"/>
          <w:szCs w:val="28"/>
        </w:rPr>
        <w:t xml:space="preserve"> </w:t>
      </w:r>
      <w:proofErr w:type="spellStart"/>
      <w:r w:rsidRPr="00846FB5">
        <w:rPr>
          <w:sz w:val="26"/>
          <w:szCs w:val="28"/>
        </w:rPr>
        <w:t>Dr.</w:t>
      </w:r>
      <w:proofErr w:type="spellEnd"/>
      <w:r w:rsidRPr="00846FB5">
        <w:rPr>
          <w:sz w:val="26"/>
          <w:szCs w:val="28"/>
        </w:rPr>
        <w:t xml:space="preserve"> P. INDIRA PRIYA, M.E., Ph.D., Professor,  Department of Artificial Intelligence and Data Science, Rajalakshmi Engineering College for his valuable guidance throughout the course of the project.</w:t>
      </w:r>
    </w:p>
    <w:p w14:paraId="1B8B18C3" w14:textId="77777777" w:rsidR="00F71954" w:rsidRPr="00846FB5" w:rsidRDefault="00F71954" w:rsidP="00F71954">
      <w:pPr>
        <w:spacing w:line="480" w:lineRule="auto"/>
        <w:ind w:firstLine="720"/>
        <w:jc w:val="both"/>
        <w:rPr>
          <w:sz w:val="26"/>
          <w:szCs w:val="28"/>
        </w:rPr>
      </w:pPr>
      <w:r w:rsidRPr="00846FB5">
        <w:rPr>
          <w:sz w:val="26"/>
          <w:szCs w:val="28"/>
        </w:rPr>
        <w:t>Finally we express our thanks for all teaching, non-teaching, faculty and our parents for helping us with the necessary guidance during the time of our project.</w:t>
      </w:r>
    </w:p>
    <w:p w14:paraId="4241AF8E" w14:textId="77777777" w:rsidR="00F71954" w:rsidRDefault="00F71954" w:rsidP="00F71954">
      <w:pPr>
        <w:spacing w:line="480" w:lineRule="auto"/>
        <w:jc w:val="both"/>
        <w:rPr>
          <w:sz w:val="28"/>
          <w:szCs w:val="28"/>
        </w:rPr>
      </w:pPr>
    </w:p>
    <w:p w14:paraId="51EE99E1" w14:textId="6CF8B5B2" w:rsidR="002967A1" w:rsidRDefault="00F71954" w:rsidP="00F71954">
      <w:pPr>
        <w:spacing w:line="480" w:lineRule="auto"/>
        <w:jc w:val="center"/>
        <w:rPr>
          <w:b/>
          <w:sz w:val="28"/>
          <w:szCs w:val="28"/>
          <w:u w:val="thick" w:color="000000"/>
        </w:rPr>
      </w:pPr>
      <w:r w:rsidRPr="003A5E08">
        <w:rPr>
          <w:sz w:val="28"/>
          <w:szCs w:val="28"/>
        </w:rPr>
        <w:br w:type="page"/>
      </w:r>
      <w:r w:rsidR="003A5E08">
        <w:rPr>
          <w:b/>
          <w:sz w:val="28"/>
          <w:szCs w:val="28"/>
          <w:u w:val="thick" w:color="000000"/>
        </w:rPr>
        <w:lastRenderedPageBreak/>
        <w:t>ABSTRACT</w:t>
      </w:r>
    </w:p>
    <w:p w14:paraId="499221C8" w14:textId="77777777" w:rsidR="007D0040" w:rsidRPr="007D0040" w:rsidRDefault="009B469B" w:rsidP="007D0040">
      <w:pPr>
        <w:spacing w:after="240" w:line="360" w:lineRule="auto"/>
        <w:jc w:val="both"/>
        <w:rPr>
          <w:sz w:val="26"/>
          <w:szCs w:val="26"/>
        </w:rPr>
      </w:pPr>
      <w:r w:rsidRPr="009B469B">
        <w:rPr>
          <w:sz w:val="26"/>
          <w:szCs w:val="26"/>
        </w:rPr>
        <w:t>In recent years, there has been a significant shift towards the use of renewable energy sources, driven by the need to cut carbon emissions and establish sustainable energy systems. As this transformation develops, one of the most significant issues is accurate forecasting of renewable energy generation, which is crucial for efficient energy grid management and assuring a consistent supply.</w:t>
      </w:r>
      <w:r w:rsidR="007D0040">
        <w:rPr>
          <w:sz w:val="26"/>
          <w:szCs w:val="26"/>
        </w:rPr>
        <w:t xml:space="preserve"> </w:t>
      </w:r>
      <w:r w:rsidR="007D0040" w:rsidRPr="007D0040">
        <w:rPr>
          <w:sz w:val="26"/>
          <w:szCs w:val="26"/>
        </w:rPr>
        <w:t>This research aims to create a predictive model to estimate wind and solar electricity generation. To create accurate predictions, the model considers historical data, weather forecasts, and environmental factors such as temperature, humidity, wind speed, and sun irradiance. Given the seasonal nature of renewable energy production, where factors such as sunlight and wind availability change over time, the Seasonal Autoregressive Integrated Moving Average (SARIMA) algorithm is used for this task.</w:t>
      </w:r>
      <w:r w:rsidR="005A716D">
        <w:rPr>
          <w:sz w:val="26"/>
          <w:szCs w:val="26"/>
        </w:rPr>
        <w:t xml:space="preserve"> </w:t>
      </w:r>
      <w:r w:rsidR="005A716D" w:rsidRPr="005A716D">
        <w:rPr>
          <w:sz w:val="26"/>
          <w:szCs w:val="26"/>
        </w:rPr>
        <w:t>The SARIMA model performs very well with time series data, making it an excellent choice for estimating energy generation over time. It successfully captures both seasonal patterns and trends in the data while reducing the possibility of overfitting, which is often a problem with other models. The end result is a more dependable and exact estimate of renewable energy output, which is critical for easing the transition to a cleaner, renewable-based energy grid.</w:t>
      </w:r>
    </w:p>
    <w:p w14:paraId="0626D5B8" w14:textId="77777777" w:rsidR="009B469B" w:rsidRPr="009B469B" w:rsidRDefault="009B469B" w:rsidP="009B469B">
      <w:pPr>
        <w:spacing w:after="240" w:line="360" w:lineRule="auto"/>
        <w:jc w:val="both"/>
        <w:rPr>
          <w:sz w:val="26"/>
          <w:szCs w:val="26"/>
        </w:rPr>
      </w:pPr>
    </w:p>
    <w:p w14:paraId="1AE1A214" w14:textId="77777777" w:rsidR="009B469B" w:rsidRDefault="009B469B" w:rsidP="009B469B"/>
    <w:p w14:paraId="5D138F83" w14:textId="77777777" w:rsidR="009B469B" w:rsidRDefault="009B469B" w:rsidP="009B469B">
      <w:pPr>
        <w:spacing w:line="480" w:lineRule="auto"/>
        <w:rPr>
          <w:b/>
          <w:sz w:val="28"/>
          <w:szCs w:val="28"/>
          <w:u w:val="thick" w:color="000000"/>
        </w:rPr>
      </w:pPr>
    </w:p>
    <w:p w14:paraId="527581E9" w14:textId="77777777" w:rsidR="002967A1" w:rsidRDefault="002967A1">
      <w:pPr>
        <w:rPr>
          <w:b/>
          <w:sz w:val="28"/>
          <w:szCs w:val="28"/>
          <w:u w:val="thick" w:color="000000"/>
        </w:rPr>
      </w:pPr>
    </w:p>
    <w:p w14:paraId="0105A203" w14:textId="77777777" w:rsidR="002967A1" w:rsidRDefault="002967A1">
      <w:pPr>
        <w:rPr>
          <w:b/>
          <w:sz w:val="28"/>
          <w:szCs w:val="28"/>
          <w:u w:val="thick" w:color="000000"/>
        </w:rPr>
      </w:pPr>
    </w:p>
    <w:p w14:paraId="502502D0" w14:textId="77777777" w:rsidR="002967A1" w:rsidRDefault="002967A1">
      <w:pPr>
        <w:rPr>
          <w:b/>
          <w:sz w:val="28"/>
          <w:szCs w:val="28"/>
          <w:u w:val="thick" w:color="000000"/>
        </w:rPr>
      </w:pPr>
    </w:p>
    <w:p w14:paraId="36E9C878" w14:textId="77777777" w:rsidR="002967A1" w:rsidRDefault="002967A1">
      <w:pPr>
        <w:rPr>
          <w:b/>
          <w:sz w:val="28"/>
          <w:szCs w:val="28"/>
          <w:u w:val="thick" w:color="000000"/>
        </w:rPr>
      </w:pPr>
    </w:p>
    <w:p w14:paraId="41BC7FE8" w14:textId="77777777" w:rsidR="002967A1" w:rsidRDefault="002967A1">
      <w:pPr>
        <w:rPr>
          <w:b/>
          <w:sz w:val="28"/>
          <w:szCs w:val="28"/>
          <w:u w:val="thick" w:color="000000"/>
        </w:rPr>
      </w:pPr>
    </w:p>
    <w:p w14:paraId="7783B8BA" w14:textId="77777777" w:rsidR="002967A1" w:rsidRDefault="002967A1">
      <w:pPr>
        <w:rPr>
          <w:b/>
          <w:sz w:val="28"/>
          <w:szCs w:val="28"/>
          <w:u w:val="thick" w:color="000000"/>
        </w:rPr>
      </w:pPr>
    </w:p>
    <w:p w14:paraId="1352A26C" w14:textId="77777777" w:rsidR="002967A1" w:rsidRDefault="002967A1">
      <w:pPr>
        <w:rPr>
          <w:b/>
          <w:sz w:val="28"/>
          <w:szCs w:val="28"/>
          <w:u w:val="thick" w:color="000000"/>
        </w:rPr>
      </w:pPr>
    </w:p>
    <w:p w14:paraId="642DBD9B" w14:textId="77777777" w:rsidR="002967A1" w:rsidRDefault="002967A1">
      <w:pPr>
        <w:rPr>
          <w:b/>
          <w:sz w:val="28"/>
          <w:szCs w:val="28"/>
          <w:u w:val="thick" w:color="000000"/>
        </w:rPr>
      </w:pPr>
    </w:p>
    <w:p w14:paraId="49CFE23D" w14:textId="77777777" w:rsidR="002967A1" w:rsidRDefault="002967A1">
      <w:pPr>
        <w:rPr>
          <w:b/>
          <w:sz w:val="28"/>
          <w:szCs w:val="28"/>
          <w:u w:val="thick" w:color="000000"/>
        </w:rPr>
      </w:pPr>
    </w:p>
    <w:p w14:paraId="47270C76" w14:textId="77777777" w:rsidR="002967A1" w:rsidRDefault="002967A1">
      <w:pPr>
        <w:rPr>
          <w:b/>
          <w:sz w:val="28"/>
          <w:szCs w:val="28"/>
          <w:u w:val="thick" w:color="000000"/>
        </w:rPr>
      </w:pPr>
    </w:p>
    <w:p w14:paraId="4015DD97" w14:textId="77777777" w:rsidR="002967A1" w:rsidRDefault="002967A1">
      <w:pPr>
        <w:rPr>
          <w:b/>
          <w:sz w:val="28"/>
          <w:szCs w:val="28"/>
          <w:u w:val="thick" w:color="000000"/>
        </w:rPr>
      </w:pPr>
    </w:p>
    <w:p w14:paraId="21E2B1B7" w14:textId="77777777" w:rsidR="002967A1" w:rsidRDefault="002967A1">
      <w:pPr>
        <w:rPr>
          <w:b/>
          <w:sz w:val="28"/>
          <w:szCs w:val="28"/>
          <w:u w:val="thick" w:color="000000"/>
        </w:rPr>
      </w:pPr>
    </w:p>
    <w:p w14:paraId="2C824A31" w14:textId="77777777" w:rsidR="00975EF0" w:rsidRDefault="00975EF0" w:rsidP="00975EF0">
      <w:pPr>
        <w:rPr>
          <w:b/>
          <w:sz w:val="28"/>
          <w:szCs w:val="28"/>
          <w:u w:val="thick" w:color="000000"/>
        </w:rPr>
      </w:pPr>
    </w:p>
    <w:p w14:paraId="1D6510A5" w14:textId="77777777" w:rsidR="00975EF0" w:rsidRDefault="00975EF0" w:rsidP="00975EF0">
      <w:pPr>
        <w:rPr>
          <w:b/>
          <w:sz w:val="28"/>
          <w:szCs w:val="28"/>
          <w:u w:val="thick" w:color="000000"/>
        </w:rPr>
      </w:pPr>
    </w:p>
    <w:p w14:paraId="493C516C" w14:textId="77777777" w:rsidR="00975EF0" w:rsidRDefault="00975EF0" w:rsidP="00975EF0">
      <w:pPr>
        <w:spacing w:line="200" w:lineRule="exact"/>
      </w:pPr>
    </w:p>
    <w:p w14:paraId="2A0C8104" w14:textId="77777777" w:rsidR="00975EF0" w:rsidRDefault="00975EF0" w:rsidP="00975EF0">
      <w:pPr>
        <w:spacing w:line="200" w:lineRule="exact"/>
      </w:pPr>
    </w:p>
    <w:p w14:paraId="3CBE35B1" w14:textId="77777777" w:rsidR="00975EF0" w:rsidRDefault="00975EF0" w:rsidP="00975EF0">
      <w:pPr>
        <w:ind w:left="3144" w:right="2825"/>
        <w:jc w:val="center"/>
      </w:pPr>
      <w:r>
        <w:rPr>
          <w:b/>
        </w:rPr>
        <w:t>TABLE OF CONTENTS</w:t>
      </w:r>
    </w:p>
    <w:p w14:paraId="681EACD4" w14:textId="77777777" w:rsidR="00975EF0" w:rsidRDefault="00975EF0" w:rsidP="00975EF0">
      <w:pPr>
        <w:spacing w:before="2" w:line="140" w:lineRule="exact"/>
        <w:rPr>
          <w:sz w:val="15"/>
          <w:szCs w:val="15"/>
        </w:rPr>
      </w:pPr>
    </w:p>
    <w:p w14:paraId="7BD91F92" w14:textId="77777777" w:rsidR="00975EF0" w:rsidRDefault="00975EF0" w:rsidP="00975EF0">
      <w:pPr>
        <w:spacing w:line="200" w:lineRule="exact"/>
      </w:pPr>
    </w:p>
    <w:p w14:paraId="539D2D15" w14:textId="77777777" w:rsidR="00975EF0" w:rsidRDefault="00975EF0" w:rsidP="00975EF0">
      <w:pPr>
        <w:spacing w:line="200" w:lineRule="exact"/>
      </w:pPr>
    </w:p>
    <w:p w14:paraId="4FD76102" w14:textId="77777777" w:rsidR="00975EF0" w:rsidRDefault="00975EF0" w:rsidP="00975EF0">
      <w:pPr>
        <w:ind w:left="120" w:right="83"/>
        <w:jc w:val="center"/>
      </w:pPr>
      <w:r>
        <w:rPr>
          <w:b/>
        </w:rPr>
        <w:t>CHAPTER NO.                                 TITLE                                                PAGE NO.</w:t>
      </w:r>
    </w:p>
    <w:p w14:paraId="14B17687" w14:textId="77777777" w:rsidR="00975EF0" w:rsidRDefault="00975EF0" w:rsidP="00975EF0">
      <w:pPr>
        <w:spacing w:before="9" w:line="260" w:lineRule="exact"/>
        <w:rPr>
          <w:sz w:val="26"/>
          <w:szCs w:val="26"/>
        </w:rPr>
      </w:pPr>
    </w:p>
    <w:p w14:paraId="771CC2A0" w14:textId="77777777" w:rsidR="00975EF0" w:rsidRDefault="00975EF0" w:rsidP="00975EF0">
      <w:pPr>
        <w:spacing w:line="359" w:lineRule="auto"/>
        <w:ind w:left="1579" w:right="75"/>
        <w:jc w:val="both"/>
      </w:pPr>
      <w:r>
        <w:rPr>
          <w:b/>
        </w:rPr>
        <w:t xml:space="preserve">ABSTRACT                                                                                  </w:t>
      </w:r>
      <w:r>
        <w:t xml:space="preserve">iv   </w:t>
      </w:r>
    </w:p>
    <w:p w14:paraId="25636D10" w14:textId="77777777" w:rsidR="00975EF0" w:rsidRDefault="00975EF0" w:rsidP="00975EF0">
      <w:pPr>
        <w:spacing w:line="359" w:lineRule="auto"/>
        <w:ind w:left="1579" w:right="75"/>
        <w:jc w:val="both"/>
      </w:pPr>
      <w:r>
        <w:rPr>
          <w:b/>
        </w:rPr>
        <w:t xml:space="preserve">LIST OF TABLES                                                                      </w:t>
      </w:r>
      <w:r>
        <w:t xml:space="preserve">xvi </w:t>
      </w:r>
    </w:p>
    <w:p w14:paraId="725BB8BB" w14:textId="77777777" w:rsidR="00975EF0" w:rsidRDefault="00975EF0" w:rsidP="00975EF0">
      <w:pPr>
        <w:spacing w:line="359" w:lineRule="auto"/>
        <w:ind w:left="1579" w:right="75"/>
        <w:jc w:val="both"/>
      </w:pPr>
      <w:r>
        <w:rPr>
          <w:b/>
        </w:rPr>
        <w:t xml:space="preserve">LIST OF FIGURES                                                                   </w:t>
      </w:r>
      <w:r>
        <w:t xml:space="preserve">xviii </w:t>
      </w:r>
    </w:p>
    <w:p w14:paraId="43CAC76F" w14:textId="77777777" w:rsidR="00975EF0" w:rsidRDefault="00975EF0" w:rsidP="00975EF0">
      <w:pPr>
        <w:spacing w:line="359" w:lineRule="auto"/>
        <w:ind w:left="1579" w:right="75"/>
        <w:jc w:val="both"/>
      </w:pPr>
      <w:r>
        <w:rPr>
          <w:b/>
        </w:rPr>
        <w:t xml:space="preserve">LIST OF SYMBOLS, ABBREVIATIONS                              </w:t>
      </w:r>
      <w:r>
        <w:t>xxvii</w:t>
      </w:r>
    </w:p>
    <w:p w14:paraId="5551BD92" w14:textId="77777777" w:rsidR="00975EF0" w:rsidRDefault="00975EF0" w:rsidP="00975EF0">
      <w:pPr>
        <w:spacing w:line="200" w:lineRule="exact"/>
      </w:pPr>
    </w:p>
    <w:p w14:paraId="3BE2787C" w14:textId="77777777" w:rsidR="00975EF0" w:rsidRDefault="00975EF0" w:rsidP="00A2226D">
      <w:pPr>
        <w:spacing w:before="18" w:line="276" w:lineRule="auto"/>
      </w:pPr>
    </w:p>
    <w:p w14:paraId="7A34FCD8" w14:textId="77777777" w:rsidR="00975EF0" w:rsidRDefault="00975EF0" w:rsidP="00A2226D">
      <w:pPr>
        <w:spacing w:line="276" w:lineRule="auto"/>
        <w:ind w:left="917" w:right="948"/>
        <w:jc w:val="center"/>
        <w:rPr>
          <w:sz w:val="26"/>
          <w:szCs w:val="26"/>
        </w:rPr>
      </w:pPr>
      <w:r>
        <w:rPr>
          <w:b/>
          <w:w w:val="99"/>
          <w:sz w:val="26"/>
          <w:szCs w:val="26"/>
        </w:rPr>
        <w:t>1</w:t>
      </w:r>
      <w:r>
        <w:rPr>
          <w:b/>
          <w:sz w:val="26"/>
          <w:szCs w:val="26"/>
        </w:rPr>
        <w:t xml:space="preserve">                </w:t>
      </w:r>
      <w:r>
        <w:rPr>
          <w:b/>
          <w:w w:val="99"/>
          <w:sz w:val="26"/>
          <w:szCs w:val="26"/>
        </w:rPr>
        <w:t>INTRODUCTION</w:t>
      </w:r>
      <w:r>
        <w:rPr>
          <w:b/>
          <w:sz w:val="26"/>
          <w:szCs w:val="26"/>
        </w:rPr>
        <w:t xml:space="preserve">                                                    </w:t>
      </w:r>
      <w:r>
        <w:rPr>
          <w:w w:val="97"/>
          <w:position w:val="1"/>
          <w:sz w:val="26"/>
          <w:szCs w:val="26"/>
        </w:rPr>
        <w:t>1</w:t>
      </w:r>
    </w:p>
    <w:p w14:paraId="5DD4D577" w14:textId="77777777" w:rsidR="00975EF0" w:rsidRDefault="00975EF0" w:rsidP="00A2226D">
      <w:pPr>
        <w:spacing w:before="8" w:line="276" w:lineRule="auto"/>
        <w:rPr>
          <w:sz w:val="13"/>
          <w:szCs w:val="13"/>
        </w:rPr>
      </w:pPr>
    </w:p>
    <w:p w14:paraId="490E1EC1" w14:textId="43558AB8" w:rsidR="00975EF0" w:rsidRDefault="00975EF0" w:rsidP="00A2226D">
      <w:pPr>
        <w:spacing w:line="276" w:lineRule="auto"/>
        <w:ind w:left="2107"/>
        <w:rPr>
          <w:sz w:val="26"/>
          <w:szCs w:val="26"/>
        </w:rPr>
      </w:pPr>
      <w:r>
        <w:rPr>
          <w:w w:val="99"/>
          <w:sz w:val="26"/>
          <w:szCs w:val="26"/>
        </w:rPr>
        <w:t>1.1</w:t>
      </w:r>
      <w:r>
        <w:rPr>
          <w:sz w:val="26"/>
          <w:szCs w:val="26"/>
        </w:rPr>
        <w:t xml:space="preserve">    </w:t>
      </w:r>
      <w:r>
        <w:rPr>
          <w:w w:val="99"/>
          <w:sz w:val="26"/>
          <w:szCs w:val="26"/>
        </w:rPr>
        <w:t>GENERAL</w:t>
      </w:r>
      <w:r>
        <w:rPr>
          <w:sz w:val="26"/>
          <w:szCs w:val="26"/>
        </w:rPr>
        <w:t xml:space="preserve">                                                       </w:t>
      </w:r>
      <w:r w:rsidR="00A2226D">
        <w:rPr>
          <w:sz w:val="26"/>
          <w:szCs w:val="26"/>
        </w:rPr>
        <w:t xml:space="preserve"> </w:t>
      </w:r>
      <w:r>
        <w:rPr>
          <w:sz w:val="26"/>
          <w:szCs w:val="26"/>
        </w:rPr>
        <w:t xml:space="preserve"> </w:t>
      </w:r>
      <w:r>
        <w:rPr>
          <w:w w:val="97"/>
          <w:sz w:val="26"/>
          <w:szCs w:val="26"/>
        </w:rPr>
        <w:t>1</w:t>
      </w:r>
    </w:p>
    <w:p w14:paraId="3DBEBADD" w14:textId="77777777" w:rsidR="00975EF0" w:rsidRDefault="00975EF0" w:rsidP="00A2226D">
      <w:pPr>
        <w:spacing w:before="7" w:line="276" w:lineRule="auto"/>
        <w:rPr>
          <w:sz w:val="14"/>
          <w:szCs w:val="14"/>
        </w:rPr>
      </w:pPr>
    </w:p>
    <w:p w14:paraId="59138793" w14:textId="54CD6783" w:rsidR="00975EF0" w:rsidRDefault="00975EF0" w:rsidP="00A2226D">
      <w:pPr>
        <w:spacing w:line="276" w:lineRule="auto"/>
        <w:ind w:left="2107"/>
        <w:rPr>
          <w:sz w:val="26"/>
          <w:szCs w:val="26"/>
        </w:rPr>
      </w:pPr>
      <w:r>
        <w:rPr>
          <w:w w:val="99"/>
          <w:sz w:val="26"/>
          <w:szCs w:val="26"/>
        </w:rPr>
        <w:t>1.2</w:t>
      </w:r>
      <w:r>
        <w:rPr>
          <w:sz w:val="26"/>
          <w:szCs w:val="26"/>
        </w:rPr>
        <w:t xml:space="preserve">    </w:t>
      </w:r>
      <w:r>
        <w:rPr>
          <w:w w:val="99"/>
          <w:sz w:val="26"/>
          <w:szCs w:val="26"/>
        </w:rPr>
        <w:t>NEED</w:t>
      </w:r>
      <w:r>
        <w:rPr>
          <w:sz w:val="26"/>
          <w:szCs w:val="26"/>
        </w:rPr>
        <w:t xml:space="preserve"> </w:t>
      </w:r>
      <w:r>
        <w:rPr>
          <w:w w:val="99"/>
          <w:sz w:val="26"/>
          <w:szCs w:val="26"/>
        </w:rPr>
        <w:t>FOR</w:t>
      </w:r>
      <w:r>
        <w:rPr>
          <w:sz w:val="26"/>
          <w:szCs w:val="26"/>
        </w:rPr>
        <w:t xml:space="preserve"> </w:t>
      </w:r>
      <w:r>
        <w:rPr>
          <w:w w:val="99"/>
          <w:sz w:val="26"/>
          <w:szCs w:val="26"/>
        </w:rPr>
        <w:t>THE</w:t>
      </w:r>
      <w:r>
        <w:rPr>
          <w:sz w:val="26"/>
          <w:szCs w:val="26"/>
        </w:rPr>
        <w:t xml:space="preserve"> </w:t>
      </w:r>
      <w:r>
        <w:rPr>
          <w:w w:val="99"/>
          <w:sz w:val="26"/>
          <w:szCs w:val="26"/>
        </w:rPr>
        <w:t>STUDY</w:t>
      </w:r>
      <w:r>
        <w:rPr>
          <w:sz w:val="26"/>
          <w:szCs w:val="26"/>
        </w:rPr>
        <w:t xml:space="preserve"> </w:t>
      </w:r>
      <w:r w:rsidR="00A2226D">
        <w:rPr>
          <w:sz w:val="26"/>
          <w:szCs w:val="26"/>
        </w:rPr>
        <w:tab/>
      </w:r>
      <w:r w:rsidR="00A2226D">
        <w:rPr>
          <w:sz w:val="26"/>
          <w:szCs w:val="26"/>
        </w:rPr>
        <w:tab/>
      </w:r>
      <w:r w:rsidR="00A2226D">
        <w:rPr>
          <w:sz w:val="26"/>
          <w:szCs w:val="26"/>
        </w:rPr>
        <w:tab/>
        <w:t xml:space="preserve">      1</w:t>
      </w:r>
    </w:p>
    <w:p w14:paraId="5D4503B1" w14:textId="77777777" w:rsidR="00975EF0" w:rsidRPr="00B144C1" w:rsidRDefault="00975EF0" w:rsidP="00A2226D">
      <w:pPr>
        <w:spacing w:line="276" w:lineRule="auto"/>
        <w:ind w:left="2107"/>
        <w:rPr>
          <w:sz w:val="14"/>
          <w:szCs w:val="14"/>
        </w:rPr>
      </w:pPr>
      <w:r>
        <w:rPr>
          <w:sz w:val="26"/>
          <w:szCs w:val="26"/>
        </w:rPr>
        <w:t xml:space="preserve">  </w:t>
      </w:r>
    </w:p>
    <w:p w14:paraId="3BAB8FB8" w14:textId="527AB974" w:rsidR="00975EF0" w:rsidRDefault="00975EF0" w:rsidP="00A2226D">
      <w:pPr>
        <w:spacing w:line="276" w:lineRule="auto"/>
        <w:ind w:left="2107"/>
        <w:rPr>
          <w:sz w:val="26"/>
          <w:szCs w:val="26"/>
        </w:rPr>
      </w:pPr>
      <w:r>
        <w:rPr>
          <w:w w:val="99"/>
          <w:sz w:val="26"/>
          <w:szCs w:val="26"/>
        </w:rPr>
        <w:t xml:space="preserve">1.3    </w:t>
      </w:r>
      <w:r w:rsidRPr="000025BF">
        <w:rPr>
          <w:w w:val="99"/>
          <w:sz w:val="26"/>
          <w:szCs w:val="26"/>
        </w:rPr>
        <w:t>OVERVIEW OF THE PROJECT</w:t>
      </w:r>
      <w:r w:rsidR="00A2226D">
        <w:rPr>
          <w:w w:val="99"/>
          <w:sz w:val="26"/>
          <w:szCs w:val="26"/>
        </w:rPr>
        <w:tab/>
      </w:r>
      <w:r w:rsidR="00A2226D">
        <w:rPr>
          <w:w w:val="99"/>
          <w:sz w:val="26"/>
          <w:szCs w:val="26"/>
        </w:rPr>
        <w:tab/>
        <w:t xml:space="preserve">      2</w:t>
      </w:r>
    </w:p>
    <w:p w14:paraId="3FB54755" w14:textId="77777777" w:rsidR="00975EF0" w:rsidRDefault="00975EF0" w:rsidP="00A2226D">
      <w:pPr>
        <w:spacing w:before="10" w:line="276" w:lineRule="auto"/>
        <w:rPr>
          <w:sz w:val="14"/>
          <w:szCs w:val="14"/>
        </w:rPr>
      </w:pPr>
    </w:p>
    <w:p w14:paraId="120D71D0" w14:textId="34A237F5" w:rsidR="00975EF0" w:rsidRPr="00A2226D" w:rsidRDefault="00975EF0" w:rsidP="00A2226D">
      <w:pPr>
        <w:spacing w:line="276" w:lineRule="auto"/>
        <w:ind w:left="2107"/>
        <w:rPr>
          <w:sz w:val="26"/>
          <w:szCs w:val="26"/>
        </w:rPr>
      </w:pPr>
      <w:r>
        <w:rPr>
          <w:w w:val="99"/>
          <w:sz w:val="26"/>
          <w:szCs w:val="26"/>
        </w:rPr>
        <w:t>1.4</w:t>
      </w:r>
      <w:r>
        <w:rPr>
          <w:sz w:val="26"/>
          <w:szCs w:val="26"/>
        </w:rPr>
        <w:t xml:space="preserve">    </w:t>
      </w:r>
      <w:r>
        <w:rPr>
          <w:w w:val="99"/>
          <w:sz w:val="26"/>
          <w:szCs w:val="26"/>
        </w:rPr>
        <w:t>OBJECTIVES</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r>
        <w:rPr>
          <w:w w:val="99"/>
          <w:sz w:val="26"/>
          <w:szCs w:val="26"/>
        </w:rPr>
        <w:t>STUDY</w:t>
      </w:r>
      <w:r>
        <w:rPr>
          <w:sz w:val="26"/>
          <w:szCs w:val="26"/>
        </w:rPr>
        <w:t xml:space="preserve">                      </w:t>
      </w:r>
      <w:r w:rsidR="00A2226D">
        <w:rPr>
          <w:sz w:val="26"/>
          <w:szCs w:val="26"/>
        </w:rPr>
        <w:t xml:space="preserve"> </w:t>
      </w:r>
      <w:r w:rsidR="00A2226D">
        <w:rPr>
          <w:w w:val="97"/>
          <w:sz w:val="26"/>
          <w:szCs w:val="26"/>
        </w:rPr>
        <w:t>2</w:t>
      </w:r>
    </w:p>
    <w:p w14:paraId="28D4001F" w14:textId="77777777" w:rsidR="00975EF0" w:rsidRDefault="00975EF0" w:rsidP="00975EF0">
      <w:pPr>
        <w:spacing w:line="200" w:lineRule="exact"/>
      </w:pPr>
    </w:p>
    <w:p w14:paraId="68156AA5" w14:textId="77777777" w:rsidR="00975EF0" w:rsidRDefault="00975EF0" w:rsidP="00975EF0">
      <w:pPr>
        <w:spacing w:before="1" w:line="200" w:lineRule="exact"/>
      </w:pPr>
    </w:p>
    <w:p w14:paraId="18A91D6D" w14:textId="302E997A" w:rsidR="00975EF0" w:rsidRDefault="00A2226D" w:rsidP="00A2226D">
      <w:pPr>
        <w:spacing w:line="276" w:lineRule="auto"/>
        <w:ind w:right="945"/>
        <w:rPr>
          <w:sz w:val="26"/>
          <w:szCs w:val="26"/>
        </w:rPr>
      </w:pPr>
      <w:r>
        <w:rPr>
          <w:b/>
          <w:w w:val="99"/>
          <w:sz w:val="26"/>
          <w:szCs w:val="26"/>
        </w:rPr>
        <w:t xml:space="preserve">                </w:t>
      </w:r>
      <w:r w:rsidR="00975EF0">
        <w:rPr>
          <w:b/>
          <w:w w:val="99"/>
          <w:sz w:val="26"/>
          <w:szCs w:val="26"/>
        </w:rPr>
        <w:t>2</w:t>
      </w:r>
      <w:r w:rsidR="00975EF0">
        <w:rPr>
          <w:b/>
          <w:sz w:val="26"/>
          <w:szCs w:val="26"/>
        </w:rPr>
        <w:t xml:space="preserve">           </w:t>
      </w:r>
      <w:r w:rsidR="00975EF0">
        <w:rPr>
          <w:b/>
          <w:w w:val="99"/>
          <w:sz w:val="26"/>
          <w:szCs w:val="26"/>
        </w:rPr>
        <w:t>REVIEW</w:t>
      </w:r>
      <w:r w:rsidR="00975EF0">
        <w:rPr>
          <w:b/>
          <w:sz w:val="26"/>
          <w:szCs w:val="26"/>
        </w:rPr>
        <w:t xml:space="preserve"> </w:t>
      </w:r>
      <w:r w:rsidR="00975EF0">
        <w:rPr>
          <w:b/>
          <w:w w:val="99"/>
          <w:sz w:val="26"/>
          <w:szCs w:val="26"/>
        </w:rPr>
        <w:t>OF</w:t>
      </w:r>
      <w:r w:rsidR="00975EF0">
        <w:rPr>
          <w:b/>
          <w:sz w:val="26"/>
          <w:szCs w:val="26"/>
        </w:rPr>
        <w:t xml:space="preserve"> </w:t>
      </w:r>
      <w:r w:rsidR="00975EF0">
        <w:rPr>
          <w:b/>
          <w:w w:val="99"/>
          <w:sz w:val="26"/>
          <w:szCs w:val="26"/>
        </w:rPr>
        <w:t>LITERATURE</w:t>
      </w:r>
      <w:r w:rsidR="00975EF0">
        <w:rPr>
          <w:b/>
          <w:sz w:val="26"/>
          <w:szCs w:val="26"/>
        </w:rPr>
        <w:t xml:space="preserve">                           </w:t>
      </w:r>
      <w:r>
        <w:rPr>
          <w:b/>
          <w:sz w:val="26"/>
          <w:szCs w:val="26"/>
        </w:rPr>
        <w:t xml:space="preserve">       </w:t>
      </w:r>
      <w:r w:rsidR="00975EF0">
        <w:rPr>
          <w:b/>
          <w:sz w:val="26"/>
          <w:szCs w:val="26"/>
        </w:rPr>
        <w:t xml:space="preserve">   </w:t>
      </w:r>
      <w:r>
        <w:rPr>
          <w:w w:val="97"/>
          <w:position w:val="1"/>
          <w:sz w:val="26"/>
          <w:szCs w:val="26"/>
        </w:rPr>
        <w:t>3</w:t>
      </w:r>
    </w:p>
    <w:p w14:paraId="2ADA9E23" w14:textId="77777777" w:rsidR="00975EF0" w:rsidRDefault="00975EF0" w:rsidP="00A2226D">
      <w:pPr>
        <w:spacing w:before="8" w:line="276" w:lineRule="auto"/>
        <w:rPr>
          <w:sz w:val="13"/>
          <w:szCs w:val="13"/>
        </w:rPr>
      </w:pPr>
    </w:p>
    <w:p w14:paraId="1FF17FC1" w14:textId="176E10C2" w:rsidR="00975EF0" w:rsidRDefault="00975EF0" w:rsidP="00A2226D">
      <w:pPr>
        <w:spacing w:line="276" w:lineRule="auto"/>
        <w:ind w:left="2107"/>
        <w:rPr>
          <w:sz w:val="26"/>
          <w:szCs w:val="26"/>
        </w:rPr>
      </w:pPr>
      <w:r>
        <w:rPr>
          <w:w w:val="99"/>
          <w:sz w:val="26"/>
          <w:szCs w:val="26"/>
        </w:rPr>
        <w:t>2.1</w:t>
      </w:r>
      <w:r>
        <w:rPr>
          <w:sz w:val="26"/>
          <w:szCs w:val="26"/>
        </w:rPr>
        <w:t xml:space="preserve">    </w:t>
      </w:r>
      <w:r>
        <w:rPr>
          <w:w w:val="99"/>
          <w:sz w:val="26"/>
          <w:szCs w:val="26"/>
        </w:rPr>
        <w:t>INTRODUCTION</w:t>
      </w:r>
      <w:r>
        <w:rPr>
          <w:sz w:val="26"/>
          <w:szCs w:val="26"/>
        </w:rPr>
        <w:t xml:space="preserve">                                            </w:t>
      </w:r>
      <w:r w:rsidR="00A2226D">
        <w:rPr>
          <w:sz w:val="26"/>
          <w:szCs w:val="26"/>
        </w:rPr>
        <w:t xml:space="preserve"> </w:t>
      </w:r>
      <w:r w:rsidR="00A2226D">
        <w:rPr>
          <w:w w:val="97"/>
          <w:sz w:val="26"/>
          <w:szCs w:val="26"/>
        </w:rPr>
        <w:t>3</w:t>
      </w:r>
    </w:p>
    <w:p w14:paraId="0EBEDD31" w14:textId="77777777" w:rsidR="00975EF0" w:rsidRDefault="00975EF0" w:rsidP="00A2226D">
      <w:pPr>
        <w:spacing w:before="7" w:line="276" w:lineRule="auto"/>
        <w:rPr>
          <w:sz w:val="14"/>
          <w:szCs w:val="14"/>
        </w:rPr>
      </w:pPr>
    </w:p>
    <w:p w14:paraId="4B385E9E" w14:textId="71A1E8BD" w:rsidR="00975EF0" w:rsidRDefault="00975EF0" w:rsidP="00A2226D">
      <w:pPr>
        <w:spacing w:line="276" w:lineRule="auto"/>
        <w:ind w:left="2107"/>
        <w:rPr>
          <w:w w:val="97"/>
          <w:sz w:val="26"/>
          <w:szCs w:val="26"/>
        </w:rPr>
      </w:pPr>
      <w:r>
        <w:rPr>
          <w:w w:val="99"/>
          <w:sz w:val="26"/>
          <w:szCs w:val="26"/>
        </w:rPr>
        <w:t>2.2</w:t>
      </w:r>
      <w:r>
        <w:rPr>
          <w:sz w:val="26"/>
          <w:szCs w:val="26"/>
        </w:rPr>
        <w:t xml:space="preserve">    </w:t>
      </w:r>
      <w:r>
        <w:rPr>
          <w:w w:val="99"/>
          <w:sz w:val="26"/>
          <w:szCs w:val="26"/>
        </w:rPr>
        <w:t>LITERATURE REVIEW</w:t>
      </w:r>
      <w:r>
        <w:rPr>
          <w:sz w:val="26"/>
          <w:szCs w:val="26"/>
        </w:rPr>
        <w:t xml:space="preserve">                                </w:t>
      </w:r>
      <w:r w:rsidR="00A2226D">
        <w:rPr>
          <w:sz w:val="26"/>
          <w:szCs w:val="26"/>
        </w:rPr>
        <w:t xml:space="preserve"> </w:t>
      </w:r>
      <w:r w:rsidRPr="00A2226D">
        <w:rPr>
          <w:sz w:val="26"/>
          <w:szCs w:val="26"/>
        </w:rPr>
        <w:t xml:space="preserve"> </w:t>
      </w:r>
      <w:r w:rsidRPr="00A2226D">
        <w:rPr>
          <w:w w:val="97"/>
          <w:sz w:val="26"/>
          <w:szCs w:val="26"/>
        </w:rPr>
        <w:t>4</w:t>
      </w:r>
    </w:p>
    <w:p w14:paraId="4C92A79E" w14:textId="77777777" w:rsidR="00975EF0" w:rsidRDefault="00975EF0" w:rsidP="00A2226D">
      <w:pPr>
        <w:spacing w:line="276" w:lineRule="auto"/>
        <w:rPr>
          <w:w w:val="99"/>
          <w:sz w:val="26"/>
          <w:szCs w:val="26"/>
        </w:rPr>
      </w:pPr>
      <w:r>
        <w:rPr>
          <w:w w:val="99"/>
          <w:sz w:val="26"/>
          <w:szCs w:val="26"/>
        </w:rPr>
        <w:tab/>
        <w:t xml:space="preserve">   </w:t>
      </w:r>
    </w:p>
    <w:p w14:paraId="31353888" w14:textId="32B67CA5" w:rsidR="00975EF0" w:rsidRPr="00A2226D" w:rsidRDefault="00975EF0" w:rsidP="00975EF0">
      <w:pPr>
        <w:spacing w:line="480" w:lineRule="auto"/>
        <w:ind w:firstLine="720"/>
        <w:rPr>
          <w:bCs/>
          <w:sz w:val="26"/>
        </w:rPr>
      </w:pPr>
      <w:r>
        <w:rPr>
          <w:b/>
          <w:w w:val="99"/>
          <w:sz w:val="26"/>
          <w:szCs w:val="26"/>
        </w:rPr>
        <w:t xml:space="preserve">  </w:t>
      </w:r>
      <w:r w:rsidRPr="001C5A0F">
        <w:rPr>
          <w:b/>
          <w:w w:val="99"/>
          <w:sz w:val="26"/>
          <w:szCs w:val="26"/>
        </w:rPr>
        <w:t xml:space="preserve">  3 </w:t>
      </w:r>
      <w:r w:rsidRPr="001C5A0F">
        <w:rPr>
          <w:b/>
          <w:w w:val="99"/>
          <w:sz w:val="26"/>
          <w:szCs w:val="26"/>
        </w:rPr>
        <w:tab/>
      </w:r>
      <w:r w:rsidRPr="001C5A0F">
        <w:rPr>
          <w:b/>
          <w:w w:val="99"/>
          <w:sz w:val="26"/>
          <w:szCs w:val="26"/>
        </w:rPr>
        <w:tab/>
      </w:r>
      <w:r w:rsidRPr="001C5A0F">
        <w:rPr>
          <w:b/>
          <w:sz w:val="26"/>
        </w:rPr>
        <w:t>SYSTEM OVERVIEW</w:t>
      </w:r>
      <w:r w:rsidR="00A2226D">
        <w:rPr>
          <w:b/>
          <w:sz w:val="26"/>
        </w:rPr>
        <w:t xml:space="preserve">                                          </w:t>
      </w:r>
      <w:r w:rsidR="00A2226D" w:rsidRPr="00A2226D">
        <w:rPr>
          <w:bCs/>
          <w:sz w:val="26"/>
          <w:szCs w:val="26"/>
        </w:rPr>
        <w:t xml:space="preserve"> 6</w:t>
      </w:r>
    </w:p>
    <w:p w14:paraId="61C694F8" w14:textId="12C857AA" w:rsidR="00975EF0" w:rsidRPr="001C5A0F" w:rsidRDefault="00975EF0" w:rsidP="00975EF0">
      <w:pPr>
        <w:spacing w:line="480" w:lineRule="auto"/>
        <w:ind w:firstLine="720"/>
        <w:rPr>
          <w:sz w:val="26"/>
        </w:rPr>
      </w:pPr>
      <w:r w:rsidRPr="001C5A0F">
        <w:rPr>
          <w:sz w:val="26"/>
        </w:rPr>
        <w:tab/>
      </w:r>
      <w:r w:rsidRPr="001C5A0F">
        <w:rPr>
          <w:sz w:val="26"/>
        </w:rPr>
        <w:tab/>
        <w:t>3.1 EXISTING SYSTEM</w:t>
      </w:r>
      <w:r w:rsidR="00A2226D">
        <w:rPr>
          <w:sz w:val="26"/>
        </w:rPr>
        <w:t xml:space="preserve">                                          6</w:t>
      </w:r>
    </w:p>
    <w:p w14:paraId="1A4DC696" w14:textId="5A4EB11E" w:rsidR="00975EF0" w:rsidRPr="001C5A0F" w:rsidRDefault="00975EF0" w:rsidP="00975EF0">
      <w:pPr>
        <w:spacing w:line="480" w:lineRule="auto"/>
        <w:ind w:firstLine="720"/>
        <w:rPr>
          <w:sz w:val="26"/>
        </w:rPr>
      </w:pPr>
      <w:r w:rsidRPr="001C5A0F">
        <w:rPr>
          <w:sz w:val="26"/>
        </w:rPr>
        <w:tab/>
      </w:r>
      <w:r w:rsidRPr="001C5A0F">
        <w:rPr>
          <w:sz w:val="26"/>
        </w:rPr>
        <w:tab/>
        <w:t>3.2 PROPOSED SYSTEM</w:t>
      </w:r>
      <w:r w:rsidR="00A2226D">
        <w:rPr>
          <w:sz w:val="26"/>
        </w:rPr>
        <w:tab/>
      </w:r>
      <w:r w:rsidR="00A2226D">
        <w:rPr>
          <w:sz w:val="26"/>
        </w:rPr>
        <w:tab/>
      </w:r>
      <w:r w:rsidR="00A2226D">
        <w:rPr>
          <w:sz w:val="26"/>
        </w:rPr>
        <w:tab/>
      </w:r>
      <w:r w:rsidR="00A2226D">
        <w:rPr>
          <w:sz w:val="26"/>
        </w:rPr>
        <w:tab/>
        <w:t xml:space="preserve">      8</w:t>
      </w:r>
    </w:p>
    <w:p w14:paraId="34C82FD3" w14:textId="4BA10895" w:rsidR="00975EF0" w:rsidRPr="001C5A0F" w:rsidRDefault="00975EF0" w:rsidP="00975EF0">
      <w:pPr>
        <w:spacing w:line="480" w:lineRule="auto"/>
        <w:ind w:firstLine="720"/>
        <w:rPr>
          <w:sz w:val="26"/>
        </w:rPr>
      </w:pPr>
      <w:r w:rsidRPr="001C5A0F">
        <w:rPr>
          <w:sz w:val="26"/>
        </w:rPr>
        <w:tab/>
      </w:r>
      <w:r w:rsidRPr="001C5A0F">
        <w:rPr>
          <w:sz w:val="26"/>
        </w:rPr>
        <w:tab/>
        <w:t>3.3 FEASIBILITY STUDY</w:t>
      </w:r>
      <w:r w:rsidR="00A2226D">
        <w:rPr>
          <w:sz w:val="26"/>
        </w:rPr>
        <w:tab/>
      </w:r>
      <w:r w:rsidR="00A2226D">
        <w:rPr>
          <w:sz w:val="26"/>
        </w:rPr>
        <w:tab/>
      </w:r>
      <w:r w:rsidR="00A2226D">
        <w:rPr>
          <w:sz w:val="26"/>
        </w:rPr>
        <w:tab/>
        <w:t xml:space="preserve">      9</w:t>
      </w:r>
    </w:p>
    <w:p w14:paraId="7EDF887E" w14:textId="4A648054" w:rsidR="00975EF0" w:rsidRPr="001C5A0F" w:rsidRDefault="00975EF0" w:rsidP="00975EF0">
      <w:pPr>
        <w:spacing w:line="480" w:lineRule="auto"/>
        <w:ind w:left="720"/>
        <w:rPr>
          <w:b/>
          <w:sz w:val="26"/>
        </w:rPr>
      </w:pPr>
      <w:r>
        <w:rPr>
          <w:b/>
          <w:sz w:val="26"/>
        </w:rPr>
        <w:t xml:space="preserve">   </w:t>
      </w:r>
      <w:r w:rsidRPr="001C5A0F">
        <w:rPr>
          <w:b/>
          <w:sz w:val="26"/>
        </w:rPr>
        <w:t xml:space="preserve">4 </w:t>
      </w:r>
      <w:r w:rsidRPr="001C5A0F">
        <w:rPr>
          <w:b/>
          <w:sz w:val="26"/>
        </w:rPr>
        <w:tab/>
      </w:r>
      <w:r w:rsidRPr="001C5A0F">
        <w:rPr>
          <w:b/>
          <w:sz w:val="26"/>
        </w:rPr>
        <w:tab/>
        <w:t>SYSTEM REQUIREMENTS</w:t>
      </w:r>
      <w:r w:rsidR="00713BE5">
        <w:rPr>
          <w:b/>
          <w:sz w:val="26"/>
        </w:rPr>
        <w:tab/>
      </w:r>
      <w:r w:rsidR="00713BE5">
        <w:rPr>
          <w:b/>
          <w:sz w:val="26"/>
        </w:rPr>
        <w:tab/>
      </w:r>
      <w:r w:rsidR="00713BE5">
        <w:rPr>
          <w:b/>
          <w:sz w:val="26"/>
        </w:rPr>
        <w:tab/>
        <w:t xml:space="preserve">     </w:t>
      </w:r>
      <w:r w:rsidR="00713BE5" w:rsidRPr="00713BE5">
        <w:rPr>
          <w:bCs/>
          <w:sz w:val="26"/>
        </w:rPr>
        <w:t>11</w:t>
      </w:r>
    </w:p>
    <w:p w14:paraId="6084379E" w14:textId="188BE3E6" w:rsidR="00975EF0" w:rsidRPr="001C5A0F" w:rsidRDefault="00975EF0" w:rsidP="00975EF0">
      <w:pPr>
        <w:spacing w:line="480" w:lineRule="auto"/>
        <w:ind w:firstLine="720"/>
        <w:rPr>
          <w:sz w:val="26"/>
        </w:rPr>
      </w:pPr>
      <w:r w:rsidRPr="001C5A0F">
        <w:rPr>
          <w:sz w:val="26"/>
        </w:rPr>
        <w:tab/>
      </w:r>
      <w:r w:rsidRPr="001C5A0F">
        <w:rPr>
          <w:sz w:val="26"/>
        </w:rPr>
        <w:tab/>
        <w:t>4.1 HARDWARE REQUIREMENTS</w:t>
      </w:r>
      <w:r w:rsidR="00713BE5">
        <w:rPr>
          <w:sz w:val="26"/>
        </w:rPr>
        <w:t xml:space="preserve"> </w:t>
      </w:r>
      <w:r w:rsidR="00713BE5">
        <w:rPr>
          <w:sz w:val="26"/>
        </w:rPr>
        <w:tab/>
      </w:r>
      <w:r w:rsidR="00713BE5">
        <w:rPr>
          <w:sz w:val="26"/>
        </w:rPr>
        <w:tab/>
        <w:t xml:space="preserve">     </w:t>
      </w:r>
      <w:r w:rsidR="00713BE5" w:rsidRPr="00713BE5">
        <w:rPr>
          <w:bCs/>
          <w:sz w:val="26"/>
        </w:rPr>
        <w:t>11</w:t>
      </w:r>
    </w:p>
    <w:p w14:paraId="4B568D2D" w14:textId="5F2BED52" w:rsidR="00975EF0" w:rsidRDefault="00975EF0" w:rsidP="00975EF0">
      <w:pPr>
        <w:spacing w:line="480" w:lineRule="auto"/>
        <w:ind w:firstLine="720"/>
        <w:rPr>
          <w:sz w:val="26"/>
        </w:rPr>
      </w:pPr>
      <w:r w:rsidRPr="001C5A0F">
        <w:rPr>
          <w:sz w:val="26"/>
        </w:rPr>
        <w:tab/>
      </w:r>
      <w:r w:rsidRPr="001C5A0F">
        <w:rPr>
          <w:sz w:val="26"/>
        </w:rPr>
        <w:tab/>
        <w:t>4.2 SOFTWARE REQUIREMENTS</w:t>
      </w:r>
      <w:r w:rsidR="00713BE5">
        <w:rPr>
          <w:sz w:val="26"/>
        </w:rPr>
        <w:tab/>
      </w:r>
      <w:r w:rsidR="00713BE5">
        <w:rPr>
          <w:sz w:val="26"/>
        </w:rPr>
        <w:tab/>
        <w:t xml:space="preserve">     12</w:t>
      </w:r>
    </w:p>
    <w:p w14:paraId="2E0D8330" w14:textId="77777777" w:rsidR="00713BE5" w:rsidRPr="001C5A0F" w:rsidRDefault="00713BE5" w:rsidP="00975EF0">
      <w:pPr>
        <w:spacing w:line="480" w:lineRule="auto"/>
        <w:ind w:firstLine="720"/>
        <w:rPr>
          <w:sz w:val="26"/>
        </w:rPr>
      </w:pPr>
    </w:p>
    <w:p w14:paraId="5272DCF3" w14:textId="00077956" w:rsidR="00975EF0" w:rsidRPr="001C5A0F" w:rsidRDefault="00975EF0" w:rsidP="00975EF0">
      <w:pPr>
        <w:spacing w:line="480" w:lineRule="auto"/>
        <w:ind w:firstLine="720"/>
        <w:rPr>
          <w:b/>
          <w:sz w:val="26"/>
        </w:rPr>
      </w:pPr>
      <w:r>
        <w:rPr>
          <w:b/>
          <w:sz w:val="26"/>
        </w:rPr>
        <w:lastRenderedPageBreak/>
        <w:t xml:space="preserve">   </w:t>
      </w:r>
      <w:r w:rsidRPr="001C5A0F">
        <w:rPr>
          <w:b/>
          <w:sz w:val="26"/>
        </w:rPr>
        <w:t>5</w:t>
      </w:r>
      <w:r w:rsidRPr="001C5A0F">
        <w:rPr>
          <w:b/>
          <w:sz w:val="26"/>
        </w:rPr>
        <w:tab/>
      </w:r>
      <w:r w:rsidRPr="001C5A0F">
        <w:rPr>
          <w:b/>
          <w:sz w:val="26"/>
        </w:rPr>
        <w:tab/>
        <w:t>SYSTEM DESIGN</w:t>
      </w:r>
      <w:r w:rsidR="00713BE5">
        <w:rPr>
          <w:b/>
          <w:sz w:val="26"/>
        </w:rPr>
        <w:tab/>
      </w:r>
      <w:r w:rsidR="00713BE5">
        <w:rPr>
          <w:b/>
          <w:sz w:val="26"/>
        </w:rPr>
        <w:tab/>
      </w:r>
      <w:r w:rsidR="00713BE5">
        <w:rPr>
          <w:b/>
          <w:sz w:val="26"/>
        </w:rPr>
        <w:tab/>
      </w:r>
      <w:r w:rsidR="00713BE5">
        <w:rPr>
          <w:b/>
          <w:sz w:val="26"/>
        </w:rPr>
        <w:tab/>
      </w:r>
      <w:r w:rsidR="00713BE5">
        <w:rPr>
          <w:b/>
          <w:sz w:val="26"/>
        </w:rPr>
        <w:tab/>
        <w:t xml:space="preserve">     </w:t>
      </w:r>
      <w:r w:rsidR="00713BE5" w:rsidRPr="00713BE5">
        <w:rPr>
          <w:bCs/>
          <w:sz w:val="26"/>
        </w:rPr>
        <w:t>13</w:t>
      </w:r>
    </w:p>
    <w:p w14:paraId="1B933BCF" w14:textId="48C5D15A" w:rsidR="00975EF0" w:rsidRPr="001C5A0F" w:rsidRDefault="00975EF0" w:rsidP="00975EF0">
      <w:pPr>
        <w:spacing w:line="480" w:lineRule="auto"/>
        <w:ind w:firstLine="720"/>
        <w:rPr>
          <w:sz w:val="26"/>
        </w:rPr>
      </w:pPr>
      <w:r w:rsidRPr="001C5A0F">
        <w:rPr>
          <w:sz w:val="26"/>
        </w:rPr>
        <w:tab/>
      </w:r>
      <w:r w:rsidRPr="001C5A0F">
        <w:rPr>
          <w:sz w:val="26"/>
        </w:rPr>
        <w:tab/>
        <w:t>5.1 SYSTE</w:t>
      </w:r>
      <w:r>
        <w:rPr>
          <w:sz w:val="26"/>
        </w:rPr>
        <w:t>M</w:t>
      </w:r>
      <w:r w:rsidRPr="001C5A0F">
        <w:rPr>
          <w:sz w:val="26"/>
        </w:rPr>
        <w:t xml:space="preserve"> ARCHITECTURE</w:t>
      </w:r>
      <w:r w:rsidR="00713BE5">
        <w:rPr>
          <w:sz w:val="26"/>
        </w:rPr>
        <w:tab/>
      </w:r>
      <w:r w:rsidR="00713BE5">
        <w:rPr>
          <w:sz w:val="26"/>
        </w:rPr>
        <w:tab/>
      </w:r>
      <w:r w:rsidR="00713BE5">
        <w:rPr>
          <w:sz w:val="26"/>
        </w:rPr>
        <w:tab/>
        <w:t xml:space="preserve">     13</w:t>
      </w:r>
    </w:p>
    <w:p w14:paraId="7A6A2C64" w14:textId="01F49CAE" w:rsidR="00975EF0" w:rsidRPr="001C5A0F" w:rsidRDefault="00975EF0" w:rsidP="00975EF0">
      <w:pPr>
        <w:spacing w:line="480" w:lineRule="auto"/>
        <w:ind w:firstLine="720"/>
        <w:rPr>
          <w:sz w:val="26"/>
        </w:rPr>
      </w:pPr>
      <w:r w:rsidRPr="001C5A0F">
        <w:rPr>
          <w:sz w:val="26"/>
        </w:rPr>
        <w:tab/>
      </w:r>
      <w:r w:rsidRPr="001C5A0F">
        <w:rPr>
          <w:sz w:val="26"/>
        </w:rPr>
        <w:tab/>
        <w:t>5.2 MODULE DESCRIPTION</w:t>
      </w:r>
      <w:r w:rsidR="00713BE5">
        <w:rPr>
          <w:sz w:val="26"/>
        </w:rPr>
        <w:tab/>
      </w:r>
      <w:r w:rsidR="00713BE5">
        <w:rPr>
          <w:sz w:val="26"/>
        </w:rPr>
        <w:tab/>
      </w:r>
      <w:r w:rsidR="00713BE5">
        <w:rPr>
          <w:sz w:val="26"/>
        </w:rPr>
        <w:tab/>
        <w:t xml:space="preserve">     13</w:t>
      </w:r>
    </w:p>
    <w:p w14:paraId="5636015F" w14:textId="31A35FF4" w:rsidR="00975EF0" w:rsidRPr="001C5A0F" w:rsidRDefault="00975EF0" w:rsidP="00975EF0">
      <w:pPr>
        <w:spacing w:line="480" w:lineRule="auto"/>
        <w:ind w:firstLine="720"/>
        <w:rPr>
          <w:sz w:val="26"/>
        </w:rPr>
      </w:pPr>
      <w:r w:rsidRPr="001C5A0F">
        <w:rPr>
          <w:sz w:val="26"/>
        </w:rPr>
        <w:tab/>
      </w:r>
      <w:r w:rsidRPr="001C5A0F">
        <w:rPr>
          <w:sz w:val="26"/>
        </w:rPr>
        <w:tab/>
        <w:t xml:space="preserve">      5.2.1 </w:t>
      </w:r>
      <w:r>
        <w:rPr>
          <w:sz w:val="26"/>
        </w:rPr>
        <w:t>DATA COLLECTION</w:t>
      </w:r>
      <w:r w:rsidR="00713BE5">
        <w:rPr>
          <w:sz w:val="26"/>
        </w:rPr>
        <w:tab/>
      </w:r>
      <w:r w:rsidR="00713BE5">
        <w:rPr>
          <w:sz w:val="26"/>
        </w:rPr>
        <w:tab/>
      </w:r>
      <w:r w:rsidR="00713BE5">
        <w:rPr>
          <w:sz w:val="26"/>
        </w:rPr>
        <w:tab/>
        <w:t xml:space="preserve">     14</w:t>
      </w:r>
    </w:p>
    <w:p w14:paraId="70DF7BE4" w14:textId="52E68ED2" w:rsidR="00975EF0" w:rsidRDefault="00975EF0" w:rsidP="00975EF0">
      <w:pPr>
        <w:spacing w:line="480" w:lineRule="auto"/>
        <w:ind w:firstLine="720"/>
        <w:rPr>
          <w:sz w:val="26"/>
        </w:rPr>
      </w:pPr>
      <w:r w:rsidRPr="001C5A0F">
        <w:rPr>
          <w:sz w:val="26"/>
        </w:rPr>
        <w:tab/>
      </w:r>
      <w:r w:rsidRPr="001C5A0F">
        <w:rPr>
          <w:sz w:val="26"/>
        </w:rPr>
        <w:tab/>
        <w:t xml:space="preserve">      5.2.2 </w:t>
      </w:r>
      <w:r>
        <w:rPr>
          <w:sz w:val="26"/>
        </w:rPr>
        <w:t>DATA PREPROCESSING</w:t>
      </w:r>
      <w:r w:rsidR="00713BE5">
        <w:rPr>
          <w:sz w:val="26"/>
        </w:rPr>
        <w:tab/>
      </w:r>
      <w:r w:rsidR="00713BE5">
        <w:rPr>
          <w:sz w:val="26"/>
        </w:rPr>
        <w:tab/>
        <w:t xml:space="preserve">     15</w:t>
      </w:r>
    </w:p>
    <w:p w14:paraId="48A0C6A0" w14:textId="3E6B29CE" w:rsidR="00975EF0" w:rsidRDefault="00975EF0" w:rsidP="00975EF0">
      <w:pPr>
        <w:spacing w:line="480" w:lineRule="auto"/>
        <w:ind w:firstLine="720"/>
        <w:rPr>
          <w:sz w:val="26"/>
        </w:rPr>
      </w:pPr>
      <w:r w:rsidRPr="001C5A0F">
        <w:rPr>
          <w:sz w:val="26"/>
        </w:rPr>
        <w:tab/>
      </w:r>
      <w:r w:rsidRPr="001C5A0F">
        <w:rPr>
          <w:sz w:val="26"/>
        </w:rPr>
        <w:tab/>
        <w:t xml:space="preserve">      5.2.2 </w:t>
      </w:r>
      <w:r>
        <w:rPr>
          <w:sz w:val="26"/>
        </w:rPr>
        <w:t>FEATURE ENGINEERING</w:t>
      </w:r>
      <w:r w:rsidR="00713BE5">
        <w:rPr>
          <w:sz w:val="26"/>
        </w:rPr>
        <w:tab/>
      </w:r>
      <w:r w:rsidR="00713BE5">
        <w:rPr>
          <w:sz w:val="26"/>
        </w:rPr>
        <w:tab/>
        <w:t xml:space="preserve">     17</w:t>
      </w:r>
    </w:p>
    <w:p w14:paraId="5AF0B812" w14:textId="09E1E0F9" w:rsidR="00975EF0" w:rsidRDefault="00975EF0" w:rsidP="00975EF0">
      <w:pPr>
        <w:spacing w:line="480" w:lineRule="auto"/>
        <w:ind w:firstLine="720"/>
        <w:rPr>
          <w:sz w:val="26"/>
        </w:rPr>
      </w:pPr>
      <w:r w:rsidRPr="001C5A0F">
        <w:rPr>
          <w:sz w:val="26"/>
        </w:rPr>
        <w:tab/>
      </w:r>
      <w:r w:rsidRPr="001C5A0F">
        <w:rPr>
          <w:sz w:val="26"/>
        </w:rPr>
        <w:tab/>
        <w:t xml:space="preserve">      5.2.2 </w:t>
      </w:r>
      <w:r>
        <w:rPr>
          <w:sz w:val="26"/>
        </w:rPr>
        <w:t>MODEL TRAINING</w:t>
      </w:r>
      <w:r w:rsidR="00713BE5">
        <w:rPr>
          <w:sz w:val="26"/>
        </w:rPr>
        <w:tab/>
      </w:r>
      <w:r w:rsidR="00713BE5">
        <w:rPr>
          <w:sz w:val="26"/>
        </w:rPr>
        <w:tab/>
      </w:r>
      <w:r w:rsidR="00713BE5">
        <w:rPr>
          <w:sz w:val="26"/>
        </w:rPr>
        <w:tab/>
        <w:t xml:space="preserve">     19</w:t>
      </w:r>
    </w:p>
    <w:p w14:paraId="5FD28379" w14:textId="6A3B942B" w:rsidR="00975EF0" w:rsidRPr="001C5A0F" w:rsidRDefault="00975EF0" w:rsidP="00975EF0">
      <w:pPr>
        <w:spacing w:line="480" w:lineRule="auto"/>
        <w:ind w:firstLine="720"/>
        <w:rPr>
          <w:sz w:val="26"/>
        </w:rPr>
      </w:pPr>
      <w:r w:rsidRPr="001C5A0F">
        <w:rPr>
          <w:sz w:val="26"/>
        </w:rPr>
        <w:tab/>
      </w:r>
      <w:r w:rsidRPr="001C5A0F">
        <w:rPr>
          <w:sz w:val="26"/>
        </w:rPr>
        <w:tab/>
        <w:t xml:space="preserve">      5.2.2 </w:t>
      </w:r>
      <w:r>
        <w:rPr>
          <w:sz w:val="26"/>
        </w:rPr>
        <w:t>MODEL VALIDATION</w:t>
      </w:r>
      <w:r w:rsidR="00713BE5">
        <w:rPr>
          <w:sz w:val="26"/>
        </w:rPr>
        <w:tab/>
      </w:r>
      <w:r w:rsidR="00713BE5">
        <w:rPr>
          <w:sz w:val="26"/>
        </w:rPr>
        <w:tab/>
      </w:r>
      <w:r w:rsidR="00713BE5">
        <w:rPr>
          <w:sz w:val="26"/>
        </w:rPr>
        <w:tab/>
        <w:t xml:space="preserve">     22</w:t>
      </w:r>
    </w:p>
    <w:p w14:paraId="2A0A993E" w14:textId="77777777" w:rsidR="00975EF0" w:rsidRPr="001C5A0F" w:rsidRDefault="00975EF0" w:rsidP="00975EF0">
      <w:pPr>
        <w:spacing w:line="480" w:lineRule="auto"/>
        <w:ind w:firstLine="720"/>
        <w:rPr>
          <w:b/>
          <w:sz w:val="26"/>
        </w:rPr>
      </w:pPr>
      <w:r>
        <w:rPr>
          <w:b/>
          <w:sz w:val="26"/>
        </w:rPr>
        <w:t xml:space="preserve">   </w:t>
      </w:r>
      <w:r w:rsidRPr="001C5A0F">
        <w:rPr>
          <w:b/>
          <w:sz w:val="26"/>
        </w:rPr>
        <w:t xml:space="preserve">6 </w:t>
      </w:r>
      <w:r w:rsidRPr="001C5A0F">
        <w:rPr>
          <w:b/>
          <w:sz w:val="26"/>
        </w:rPr>
        <w:tab/>
      </w:r>
      <w:r w:rsidRPr="001C5A0F">
        <w:rPr>
          <w:b/>
          <w:sz w:val="26"/>
        </w:rPr>
        <w:tab/>
        <w:t>RESULT AND DISCUSSION</w:t>
      </w:r>
    </w:p>
    <w:p w14:paraId="73A5A2A8" w14:textId="2A993A40" w:rsidR="00975EF0" w:rsidRDefault="00975EF0" w:rsidP="00975EF0">
      <w:pPr>
        <w:spacing w:line="480" w:lineRule="auto"/>
        <w:ind w:firstLine="720"/>
        <w:rPr>
          <w:b/>
          <w:sz w:val="26"/>
        </w:rPr>
      </w:pPr>
      <w:r>
        <w:rPr>
          <w:sz w:val="26"/>
        </w:rPr>
        <w:tab/>
      </w:r>
      <w:r>
        <w:rPr>
          <w:sz w:val="26"/>
        </w:rPr>
        <w:tab/>
        <w:t xml:space="preserve">6.1 </w:t>
      </w:r>
      <w:r w:rsidRPr="00FB50F3">
        <w:rPr>
          <w:bCs/>
          <w:sz w:val="26"/>
        </w:rPr>
        <w:t>RESULT</w:t>
      </w:r>
      <w:r w:rsidR="00713BE5">
        <w:rPr>
          <w:bCs/>
          <w:sz w:val="26"/>
        </w:rPr>
        <w:tab/>
      </w:r>
      <w:r w:rsidR="00713BE5">
        <w:rPr>
          <w:bCs/>
          <w:sz w:val="26"/>
        </w:rPr>
        <w:tab/>
      </w:r>
      <w:r w:rsidR="00713BE5">
        <w:rPr>
          <w:bCs/>
          <w:sz w:val="26"/>
        </w:rPr>
        <w:tab/>
      </w:r>
      <w:r w:rsidR="00713BE5">
        <w:rPr>
          <w:bCs/>
          <w:sz w:val="26"/>
        </w:rPr>
        <w:tab/>
      </w:r>
      <w:r w:rsidR="00713BE5">
        <w:rPr>
          <w:bCs/>
          <w:sz w:val="26"/>
        </w:rPr>
        <w:tab/>
      </w:r>
      <w:r w:rsidR="00713BE5">
        <w:rPr>
          <w:bCs/>
          <w:sz w:val="26"/>
        </w:rPr>
        <w:tab/>
        <w:t xml:space="preserve">     24</w:t>
      </w:r>
    </w:p>
    <w:p w14:paraId="345DFDA5" w14:textId="5E8BD55D" w:rsidR="00975EF0" w:rsidRPr="00FB50F3" w:rsidRDefault="00975EF0" w:rsidP="00975EF0">
      <w:pPr>
        <w:spacing w:line="480" w:lineRule="auto"/>
        <w:ind w:firstLine="720"/>
        <w:rPr>
          <w:b/>
          <w:sz w:val="26"/>
        </w:rPr>
      </w:pPr>
      <w:r>
        <w:rPr>
          <w:sz w:val="26"/>
        </w:rPr>
        <w:tab/>
      </w:r>
      <w:r>
        <w:rPr>
          <w:sz w:val="26"/>
        </w:rPr>
        <w:tab/>
        <w:t xml:space="preserve">6.2 </w:t>
      </w:r>
      <w:r w:rsidRPr="00FB50F3">
        <w:rPr>
          <w:bCs/>
          <w:sz w:val="26"/>
        </w:rPr>
        <w:t>DISCUSSION</w:t>
      </w:r>
      <w:r w:rsidR="00713BE5">
        <w:rPr>
          <w:bCs/>
          <w:sz w:val="26"/>
        </w:rPr>
        <w:tab/>
      </w:r>
      <w:r w:rsidR="00713BE5">
        <w:rPr>
          <w:bCs/>
          <w:sz w:val="26"/>
        </w:rPr>
        <w:tab/>
      </w:r>
      <w:r w:rsidR="00713BE5">
        <w:rPr>
          <w:bCs/>
          <w:sz w:val="26"/>
        </w:rPr>
        <w:tab/>
      </w:r>
      <w:r w:rsidR="00713BE5">
        <w:rPr>
          <w:bCs/>
          <w:sz w:val="26"/>
        </w:rPr>
        <w:tab/>
      </w:r>
      <w:r w:rsidR="00713BE5">
        <w:rPr>
          <w:bCs/>
          <w:sz w:val="26"/>
        </w:rPr>
        <w:tab/>
        <w:t xml:space="preserve">     2</w:t>
      </w:r>
      <w:r w:rsidR="00B456B7">
        <w:rPr>
          <w:bCs/>
          <w:sz w:val="26"/>
        </w:rPr>
        <w:t>5</w:t>
      </w:r>
    </w:p>
    <w:p w14:paraId="14D86B1A" w14:textId="77777777" w:rsidR="00975EF0" w:rsidRPr="001C5A0F" w:rsidRDefault="00975EF0" w:rsidP="00975EF0">
      <w:pPr>
        <w:spacing w:line="480" w:lineRule="auto"/>
        <w:ind w:firstLine="720"/>
        <w:rPr>
          <w:b/>
          <w:sz w:val="26"/>
        </w:rPr>
      </w:pPr>
      <w:r>
        <w:rPr>
          <w:b/>
          <w:sz w:val="26"/>
        </w:rPr>
        <w:t xml:space="preserve">   </w:t>
      </w:r>
      <w:r w:rsidRPr="001C5A0F">
        <w:rPr>
          <w:b/>
          <w:sz w:val="26"/>
        </w:rPr>
        <w:t xml:space="preserve">7 </w:t>
      </w:r>
      <w:r w:rsidRPr="001C5A0F">
        <w:rPr>
          <w:b/>
          <w:sz w:val="26"/>
        </w:rPr>
        <w:tab/>
      </w:r>
      <w:r w:rsidRPr="001C5A0F">
        <w:rPr>
          <w:b/>
          <w:sz w:val="26"/>
        </w:rPr>
        <w:tab/>
        <w:t>CONCLUSION AND FUTURE ENHANCEMENT</w:t>
      </w:r>
    </w:p>
    <w:p w14:paraId="4D9174D9" w14:textId="518764DF" w:rsidR="00975EF0" w:rsidRPr="001C5A0F" w:rsidRDefault="00975EF0" w:rsidP="00975EF0">
      <w:pPr>
        <w:spacing w:line="480" w:lineRule="auto"/>
        <w:ind w:firstLine="720"/>
        <w:rPr>
          <w:sz w:val="26"/>
        </w:rPr>
      </w:pPr>
      <w:r w:rsidRPr="001C5A0F">
        <w:rPr>
          <w:sz w:val="26"/>
        </w:rPr>
        <w:tab/>
      </w:r>
      <w:r w:rsidRPr="001C5A0F">
        <w:rPr>
          <w:sz w:val="26"/>
        </w:rPr>
        <w:tab/>
        <w:t>7.1 CONCLUSION</w:t>
      </w:r>
      <w:r w:rsidR="00713BE5">
        <w:rPr>
          <w:sz w:val="26"/>
        </w:rPr>
        <w:tab/>
      </w:r>
      <w:r w:rsidR="00713BE5">
        <w:rPr>
          <w:sz w:val="26"/>
        </w:rPr>
        <w:tab/>
      </w:r>
      <w:r w:rsidR="00713BE5">
        <w:rPr>
          <w:sz w:val="26"/>
        </w:rPr>
        <w:tab/>
      </w:r>
      <w:r w:rsidR="00713BE5">
        <w:rPr>
          <w:sz w:val="26"/>
        </w:rPr>
        <w:tab/>
      </w:r>
      <w:r w:rsidR="00713BE5">
        <w:rPr>
          <w:sz w:val="26"/>
        </w:rPr>
        <w:tab/>
        <w:t xml:space="preserve">     2</w:t>
      </w:r>
      <w:r w:rsidR="00B456B7">
        <w:rPr>
          <w:sz w:val="26"/>
        </w:rPr>
        <w:t>6</w:t>
      </w:r>
    </w:p>
    <w:p w14:paraId="603C8FB5" w14:textId="7085AEB7" w:rsidR="00975EF0" w:rsidRPr="001C5A0F" w:rsidRDefault="00975EF0" w:rsidP="00713BE5">
      <w:pPr>
        <w:tabs>
          <w:tab w:val="left" w:pos="720"/>
          <w:tab w:val="left" w:pos="1440"/>
          <w:tab w:val="left" w:pos="2160"/>
          <w:tab w:val="left" w:pos="2880"/>
          <w:tab w:val="left" w:pos="3600"/>
          <w:tab w:val="left" w:pos="4320"/>
          <w:tab w:val="left" w:pos="5040"/>
          <w:tab w:val="left" w:pos="6678"/>
        </w:tabs>
        <w:spacing w:line="480" w:lineRule="auto"/>
        <w:ind w:firstLine="720"/>
        <w:rPr>
          <w:sz w:val="26"/>
        </w:rPr>
      </w:pPr>
      <w:r w:rsidRPr="001C5A0F">
        <w:rPr>
          <w:sz w:val="26"/>
        </w:rPr>
        <w:tab/>
      </w:r>
      <w:r w:rsidRPr="001C5A0F">
        <w:rPr>
          <w:sz w:val="26"/>
        </w:rPr>
        <w:tab/>
        <w:t>7.2 FUTURE ENHANCEMENT</w:t>
      </w:r>
      <w:r w:rsidR="00713BE5">
        <w:rPr>
          <w:sz w:val="26"/>
        </w:rPr>
        <w:tab/>
      </w:r>
      <w:r w:rsidR="00713BE5">
        <w:rPr>
          <w:sz w:val="26"/>
        </w:rPr>
        <w:tab/>
      </w:r>
      <w:r w:rsidR="0027504A">
        <w:rPr>
          <w:sz w:val="26"/>
        </w:rPr>
        <w:t xml:space="preserve">     2</w:t>
      </w:r>
      <w:r w:rsidR="00B456B7">
        <w:rPr>
          <w:sz w:val="26"/>
        </w:rPr>
        <w:t>7</w:t>
      </w:r>
    </w:p>
    <w:p w14:paraId="0E61FBA8" w14:textId="77777777" w:rsidR="00975EF0" w:rsidRPr="001C5A0F" w:rsidRDefault="00975EF0" w:rsidP="00975EF0">
      <w:pPr>
        <w:spacing w:line="480" w:lineRule="auto"/>
        <w:ind w:firstLine="720"/>
        <w:rPr>
          <w:b/>
          <w:sz w:val="26"/>
        </w:rPr>
      </w:pPr>
      <w:r w:rsidRPr="001C5A0F">
        <w:rPr>
          <w:b/>
          <w:sz w:val="26"/>
        </w:rPr>
        <w:tab/>
      </w:r>
      <w:r w:rsidRPr="001C5A0F">
        <w:rPr>
          <w:b/>
          <w:sz w:val="26"/>
        </w:rPr>
        <w:tab/>
        <w:t>APPENDIX</w:t>
      </w:r>
    </w:p>
    <w:p w14:paraId="60001AE5" w14:textId="3F57C1F6" w:rsidR="00975EF0" w:rsidRPr="001C5A0F" w:rsidRDefault="00975EF0" w:rsidP="00975EF0">
      <w:pPr>
        <w:spacing w:line="480" w:lineRule="auto"/>
        <w:ind w:firstLine="720"/>
        <w:rPr>
          <w:sz w:val="26"/>
        </w:rPr>
      </w:pPr>
      <w:r w:rsidRPr="001C5A0F">
        <w:rPr>
          <w:sz w:val="26"/>
        </w:rPr>
        <w:tab/>
      </w:r>
      <w:r w:rsidRPr="001C5A0F">
        <w:rPr>
          <w:sz w:val="26"/>
        </w:rPr>
        <w:tab/>
        <w:t>A1.1 SAMPLE CODE</w:t>
      </w:r>
      <w:r w:rsidR="00B456B7">
        <w:rPr>
          <w:sz w:val="26"/>
        </w:rPr>
        <w:tab/>
      </w:r>
      <w:r w:rsidR="00B456B7">
        <w:rPr>
          <w:sz w:val="26"/>
        </w:rPr>
        <w:tab/>
      </w:r>
      <w:r w:rsidR="00B456B7">
        <w:rPr>
          <w:sz w:val="26"/>
        </w:rPr>
        <w:tab/>
      </w:r>
      <w:r w:rsidR="00B456B7">
        <w:rPr>
          <w:sz w:val="26"/>
        </w:rPr>
        <w:tab/>
        <w:t xml:space="preserve">     28</w:t>
      </w:r>
    </w:p>
    <w:p w14:paraId="7F14AC3D" w14:textId="4C3A60C4" w:rsidR="00975EF0" w:rsidRPr="001C5A0F" w:rsidRDefault="00975EF0" w:rsidP="00975EF0">
      <w:pPr>
        <w:spacing w:line="480" w:lineRule="auto"/>
        <w:ind w:firstLine="720"/>
        <w:rPr>
          <w:sz w:val="26"/>
        </w:rPr>
      </w:pPr>
      <w:r w:rsidRPr="001C5A0F">
        <w:rPr>
          <w:sz w:val="26"/>
        </w:rPr>
        <w:tab/>
      </w:r>
      <w:r w:rsidRPr="001C5A0F">
        <w:rPr>
          <w:sz w:val="26"/>
        </w:rPr>
        <w:tab/>
        <w:t>A1.2 SCREENSHORTS</w:t>
      </w:r>
      <w:r w:rsidR="00B456B7">
        <w:rPr>
          <w:sz w:val="26"/>
        </w:rPr>
        <w:tab/>
      </w:r>
      <w:r w:rsidR="00B456B7">
        <w:rPr>
          <w:sz w:val="26"/>
        </w:rPr>
        <w:tab/>
      </w:r>
      <w:r w:rsidR="00B456B7">
        <w:rPr>
          <w:sz w:val="26"/>
        </w:rPr>
        <w:tab/>
      </w:r>
      <w:r w:rsidR="00B456B7">
        <w:rPr>
          <w:sz w:val="26"/>
        </w:rPr>
        <w:tab/>
      </w:r>
      <w:r w:rsidR="00511E7B">
        <w:rPr>
          <w:sz w:val="26"/>
        </w:rPr>
        <w:t xml:space="preserve">     30</w:t>
      </w:r>
    </w:p>
    <w:p w14:paraId="57209353" w14:textId="421ACB03" w:rsidR="00975EF0" w:rsidRPr="001C5A0F" w:rsidRDefault="00975EF0" w:rsidP="00975EF0">
      <w:pPr>
        <w:spacing w:line="480" w:lineRule="auto"/>
        <w:ind w:firstLine="720"/>
        <w:rPr>
          <w:sz w:val="26"/>
        </w:rPr>
      </w:pPr>
      <w:r w:rsidRPr="001C5A0F">
        <w:rPr>
          <w:sz w:val="26"/>
        </w:rPr>
        <w:tab/>
      </w:r>
      <w:r w:rsidRPr="001C5A0F">
        <w:rPr>
          <w:sz w:val="26"/>
        </w:rPr>
        <w:tab/>
        <w:t>REFERENCES</w:t>
      </w:r>
      <w:r w:rsidR="00511E7B">
        <w:rPr>
          <w:sz w:val="26"/>
        </w:rPr>
        <w:tab/>
      </w:r>
      <w:r w:rsidR="00511E7B">
        <w:rPr>
          <w:sz w:val="26"/>
        </w:rPr>
        <w:tab/>
      </w:r>
      <w:r w:rsidR="00511E7B">
        <w:rPr>
          <w:sz w:val="26"/>
        </w:rPr>
        <w:tab/>
      </w:r>
      <w:r w:rsidR="00511E7B">
        <w:rPr>
          <w:sz w:val="26"/>
        </w:rPr>
        <w:tab/>
      </w:r>
      <w:r w:rsidR="00511E7B">
        <w:rPr>
          <w:sz w:val="26"/>
        </w:rPr>
        <w:tab/>
        <w:t xml:space="preserve">     33</w:t>
      </w:r>
    </w:p>
    <w:p w14:paraId="17C0B80A" w14:textId="128F0BB3" w:rsidR="00975EF0" w:rsidRPr="001C5A0F" w:rsidRDefault="00975EF0" w:rsidP="00975EF0">
      <w:pPr>
        <w:spacing w:line="480" w:lineRule="auto"/>
        <w:ind w:firstLine="720"/>
        <w:rPr>
          <w:sz w:val="26"/>
        </w:rPr>
      </w:pPr>
      <w:r w:rsidRPr="001C5A0F">
        <w:rPr>
          <w:sz w:val="26"/>
        </w:rPr>
        <w:tab/>
      </w:r>
      <w:r w:rsidRPr="001C5A0F">
        <w:rPr>
          <w:sz w:val="26"/>
        </w:rPr>
        <w:tab/>
        <w:t>LIST OF PUBLICATIONS</w:t>
      </w:r>
      <w:r w:rsidR="00C12506">
        <w:rPr>
          <w:sz w:val="26"/>
        </w:rPr>
        <w:tab/>
      </w:r>
      <w:r w:rsidR="00C12506">
        <w:rPr>
          <w:sz w:val="26"/>
        </w:rPr>
        <w:tab/>
      </w:r>
      <w:r w:rsidR="00C12506">
        <w:rPr>
          <w:sz w:val="26"/>
        </w:rPr>
        <w:tab/>
        <w:t xml:space="preserve">     34</w:t>
      </w:r>
    </w:p>
    <w:p w14:paraId="576105CA" w14:textId="77777777" w:rsidR="00975EF0" w:rsidRDefault="00975EF0" w:rsidP="00975EF0">
      <w:pPr>
        <w:spacing w:before="10" w:line="140" w:lineRule="exact"/>
        <w:rPr>
          <w:szCs w:val="14"/>
        </w:rPr>
      </w:pPr>
      <w:r>
        <w:rPr>
          <w:szCs w:val="14"/>
        </w:rPr>
        <w:br/>
      </w:r>
      <w:r>
        <w:rPr>
          <w:szCs w:val="14"/>
        </w:rPr>
        <w:br/>
      </w:r>
    </w:p>
    <w:p w14:paraId="4027EC07" w14:textId="77777777" w:rsidR="00975EF0" w:rsidRDefault="00975EF0" w:rsidP="00975EF0">
      <w:pPr>
        <w:rPr>
          <w:szCs w:val="14"/>
        </w:rPr>
      </w:pPr>
      <w:r>
        <w:rPr>
          <w:szCs w:val="14"/>
        </w:rPr>
        <w:br w:type="page"/>
      </w:r>
    </w:p>
    <w:p w14:paraId="6E15FC0D" w14:textId="77777777" w:rsidR="00512CC6" w:rsidRDefault="00512CC6">
      <w:pPr>
        <w:rPr>
          <w:szCs w:val="14"/>
        </w:rPr>
      </w:pPr>
    </w:p>
    <w:p w14:paraId="546737A6" w14:textId="77777777" w:rsidR="00975EF0" w:rsidRDefault="00512CC6" w:rsidP="00975EF0">
      <w:pPr>
        <w:jc w:val="center"/>
        <w:rPr>
          <w:b/>
          <w:sz w:val="26"/>
          <w:szCs w:val="14"/>
        </w:rPr>
      </w:pPr>
      <w:r w:rsidRPr="00512CC6">
        <w:rPr>
          <w:b/>
          <w:sz w:val="26"/>
          <w:szCs w:val="14"/>
        </w:rPr>
        <w:t>LIST OF TABLES</w:t>
      </w:r>
    </w:p>
    <w:p w14:paraId="17384DE1" w14:textId="77777777" w:rsidR="00975EF0" w:rsidRDefault="00975EF0" w:rsidP="00975EF0">
      <w:pPr>
        <w:rPr>
          <w:b/>
          <w:sz w:val="26"/>
          <w:szCs w:val="14"/>
        </w:rPr>
      </w:pPr>
    </w:p>
    <w:tbl>
      <w:tblPr>
        <w:tblStyle w:val="TableGrid"/>
        <w:tblW w:w="0" w:type="auto"/>
        <w:tblLook w:val="04A0" w:firstRow="1" w:lastRow="0" w:firstColumn="1" w:lastColumn="0" w:noHBand="0" w:noVBand="1"/>
      </w:tblPr>
      <w:tblGrid>
        <w:gridCol w:w="1413"/>
        <w:gridCol w:w="3544"/>
        <w:gridCol w:w="2551"/>
      </w:tblGrid>
      <w:tr w:rsidR="00975EF0" w14:paraId="2319BB49" w14:textId="77777777" w:rsidTr="00975EF0">
        <w:tc>
          <w:tcPr>
            <w:tcW w:w="1413" w:type="dxa"/>
          </w:tcPr>
          <w:p w14:paraId="48E6505C" w14:textId="039F2718" w:rsidR="00975EF0" w:rsidRDefault="00975EF0" w:rsidP="00975EF0">
            <w:pPr>
              <w:rPr>
                <w:b/>
                <w:sz w:val="26"/>
                <w:szCs w:val="14"/>
              </w:rPr>
            </w:pPr>
            <w:r>
              <w:rPr>
                <w:b/>
                <w:sz w:val="26"/>
                <w:szCs w:val="14"/>
              </w:rPr>
              <w:t>Table No</w:t>
            </w:r>
          </w:p>
        </w:tc>
        <w:tc>
          <w:tcPr>
            <w:tcW w:w="3544" w:type="dxa"/>
          </w:tcPr>
          <w:p w14:paraId="46A5C279" w14:textId="4BF45424" w:rsidR="00975EF0" w:rsidRDefault="00975EF0" w:rsidP="00975EF0">
            <w:pPr>
              <w:rPr>
                <w:b/>
                <w:sz w:val="26"/>
                <w:szCs w:val="14"/>
              </w:rPr>
            </w:pPr>
            <w:r>
              <w:rPr>
                <w:b/>
                <w:sz w:val="26"/>
                <w:szCs w:val="14"/>
              </w:rPr>
              <w:t>Table Name</w:t>
            </w:r>
          </w:p>
        </w:tc>
        <w:tc>
          <w:tcPr>
            <w:tcW w:w="2551" w:type="dxa"/>
          </w:tcPr>
          <w:p w14:paraId="602268C2" w14:textId="7C7DEEB3" w:rsidR="00975EF0" w:rsidRDefault="00975EF0" w:rsidP="00975EF0">
            <w:pPr>
              <w:rPr>
                <w:b/>
                <w:sz w:val="26"/>
                <w:szCs w:val="14"/>
              </w:rPr>
            </w:pPr>
            <w:r>
              <w:rPr>
                <w:b/>
                <w:sz w:val="26"/>
                <w:szCs w:val="14"/>
              </w:rPr>
              <w:t>Page No</w:t>
            </w:r>
          </w:p>
        </w:tc>
      </w:tr>
      <w:tr w:rsidR="00975EF0" w14:paraId="52EB5924" w14:textId="77777777" w:rsidTr="00975EF0">
        <w:tc>
          <w:tcPr>
            <w:tcW w:w="1413" w:type="dxa"/>
          </w:tcPr>
          <w:p w14:paraId="2D32AD12" w14:textId="45E9ED28" w:rsidR="00975EF0" w:rsidRPr="00975EF0" w:rsidRDefault="00975EF0" w:rsidP="00975EF0">
            <w:pPr>
              <w:jc w:val="center"/>
              <w:rPr>
                <w:bCs/>
                <w:sz w:val="26"/>
                <w:szCs w:val="14"/>
              </w:rPr>
            </w:pPr>
            <w:r>
              <w:rPr>
                <w:bCs/>
                <w:sz w:val="26"/>
                <w:szCs w:val="14"/>
              </w:rPr>
              <w:t>1</w:t>
            </w:r>
          </w:p>
        </w:tc>
        <w:tc>
          <w:tcPr>
            <w:tcW w:w="3544" w:type="dxa"/>
          </w:tcPr>
          <w:p w14:paraId="0C26654F" w14:textId="573D42EC" w:rsidR="00975EF0" w:rsidRPr="00975EF0" w:rsidRDefault="00975EF0" w:rsidP="00975EF0">
            <w:pPr>
              <w:jc w:val="center"/>
              <w:rPr>
                <w:bCs/>
                <w:sz w:val="26"/>
                <w:szCs w:val="14"/>
              </w:rPr>
            </w:pPr>
            <w:r>
              <w:rPr>
                <w:bCs/>
                <w:sz w:val="26"/>
                <w:szCs w:val="14"/>
              </w:rPr>
              <w:t>Literature Review</w:t>
            </w:r>
          </w:p>
        </w:tc>
        <w:tc>
          <w:tcPr>
            <w:tcW w:w="2551" w:type="dxa"/>
          </w:tcPr>
          <w:p w14:paraId="38092C0A" w14:textId="18344A02" w:rsidR="00975EF0" w:rsidRPr="00975EF0" w:rsidRDefault="00975EF0" w:rsidP="00975EF0">
            <w:pPr>
              <w:jc w:val="center"/>
              <w:rPr>
                <w:bCs/>
                <w:sz w:val="26"/>
                <w:szCs w:val="14"/>
              </w:rPr>
            </w:pPr>
            <w:r>
              <w:rPr>
                <w:bCs/>
                <w:sz w:val="26"/>
                <w:szCs w:val="14"/>
              </w:rPr>
              <w:t>4</w:t>
            </w:r>
          </w:p>
        </w:tc>
      </w:tr>
    </w:tbl>
    <w:p w14:paraId="30391DC1" w14:textId="16CED118" w:rsidR="00512CC6" w:rsidRDefault="00512CC6" w:rsidP="00975EF0">
      <w:pPr>
        <w:rPr>
          <w:b/>
          <w:sz w:val="26"/>
          <w:szCs w:val="14"/>
        </w:rPr>
      </w:pPr>
      <w:r>
        <w:rPr>
          <w:b/>
          <w:sz w:val="26"/>
          <w:szCs w:val="14"/>
        </w:rPr>
        <w:br w:type="page"/>
      </w:r>
    </w:p>
    <w:p w14:paraId="1A373EEC" w14:textId="77777777" w:rsidR="00512CC6" w:rsidRPr="00512CC6" w:rsidRDefault="00512CC6" w:rsidP="00512CC6">
      <w:pPr>
        <w:jc w:val="center"/>
        <w:rPr>
          <w:b/>
          <w:sz w:val="26"/>
          <w:szCs w:val="14"/>
        </w:rPr>
      </w:pPr>
      <w:r w:rsidRPr="00512CC6">
        <w:rPr>
          <w:b/>
          <w:sz w:val="26"/>
          <w:szCs w:val="14"/>
        </w:rPr>
        <w:lastRenderedPageBreak/>
        <w:t>LIST OF FIGURES</w:t>
      </w:r>
    </w:p>
    <w:p w14:paraId="3DBB29DA" w14:textId="3B62652F" w:rsidR="00512CC6" w:rsidRDefault="00512CC6" w:rsidP="00B92D13">
      <w:pPr>
        <w:rPr>
          <w:b/>
          <w:sz w:val="26"/>
          <w:szCs w:val="14"/>
        </w:rPr>
      </w:pPr>
    </w:p>
    <w:tbl>
      <w:tblPr>
        <w:tblStyle w:val="TableGrid"/>
        <w:tblW w:w="0" w:type="auto"/>
        <w:tblLook w:val="04A0" w:firstRow="1" w:lastRow="0" w:firstColumn="1" w:lastColumn="0" w:noHBand="0" w:noVBand="1"/>
      </w:tblPr>
      <w:tblGrid>
        <w:gridCol w:w="1413"/>
        <w:gridCol w:w="3544"/>
        <w:gridCol w:w="2551"/>
      </w:tblGrid>
      <w:tr w:rsidR="00B92D13" w14:paraId="28BC4988" w14:textId="77777777" w:rsidTr="00C76BEF">
        <w:tc>
          <w:tcPr>
            <w:tcW w:w="1413" w:type="dxa"/>
          </w:tcPr>
          <w:p w14:paraId="38F57CA8" w14:textId="7D62EA4B" w:rsidR="00B92D13" w:rsidRDefault="00B92D13" w:rsidP="00C76BEF">
            <w:pPr>
              <w:rPr>
                <w:b/>
                <w:sz w:val="26"/>
                <w:szCs w:val="14"/>
              </w:rPr>
            </w:pPr>
            <w:r>
              <w:rPr>
                <w:b/>
                <w:sz w:val="26"/>
                <w:szCs w:val="14"/>
              </w:rPr>
              <w:t>Figure No</w:t>
            </w:r>
          </w:p>
        </w:tc>
        <w:tc>
          <w:tcPr>
            <w:tcW w:w="3544" w:type="dxa"/>
          </w:tcPr>
          <w:p w14:paraId="3CBC198B" w14:textId="0DC0E244" w:rsidR="00B92D13" w:rsidRDefault="00B92D13" w:rsidP="00B92D13">
            <w:pPr>
              <w:jc w:val="center"/>
              <w:rPr>
                <w:b/>
                <w:sz w:val="26"/>
                <w:szCs w:val="14"/>
              </w:rPr>
            </w:pPr>
            <w:r>
              <w:rPr>
                <w:b/>
                <w:sz w:val="26"/>
                <w:szCs w:val="14"/>
              </w:rPr>
              <w:t>Figure Name</w:t>
            </w:r>
          </w:p>
        </w:tc>
        <w:tc>
          <w:tcPr>
            <w:tcW w:w="2551" w:type="dxa"/>
          </w:tcPr>
          <w:p w14:paraId="172CB22E" w14:textId="77777777" w:rsidR="00B92D13" w:rsidRDefault="00B92D13" w:rsidP="00B92D13">
            <w:pPr>
              <w:jc w:val="center"/>
              <w:rPr>
                <w:b/>
                <w:sz w:val="26"/>
                <w:szCs w:val="14"/>
              </w:rPr>
            </w:pPr>
            <w:r>
              <w:rPr>
                <w:b/>
                <w:sz w:val="26"/>
                <w:szCs w:val="14"/>
              </w:rPr>
              <w:t>Page No</w:t>
            </w:r>
          </w:p>
        </w:tc>
      </w:tr>
      <w:tr w:rsidR="00B92D13" w14:paraId="083A1A0D" w14:textId="77777777" w:rsidTr="00B92D13">
        <w:trPr>
          <w:trHeight w:val="500"/>
        </w:trPr>
        <w:tc>
          <w:tcPr>
            <w:tcW w:w="1413" w:type="dxa"/>
          </w:tcPr>
          <w:p w14:paraId="5A5DB06F" w14:textId="3A97A7D2" w:rsidR="00B92D13" w:rsidRPr="00975EF0" w:rsidRDefault="00B92D13" w:rsidP="00C76BEF">
            <w:pPr>
              <w:jc w:val="center"/>
              <w:rPr>
                <w:bCs/>
                <w:sz w:val="26"/>
                <w:szCs w:val="14"/>
              </w:rPr>
            </w:pPr>
            <w:r>
              <w:rPr>
                <w:bCs/>
                <w:sz w:val="26"/>
                <w:szCs w:val="14"/>
              </w:rPr>
              <w:t>5.1</w:t>
            </w:r>
          </w:p>
        </w:tc>
        <w:tc>
          <w:tcPr>
            <w:tcW w:w="3544" w:type="dxa"/>
          </w:tcPr>
          <w:p w14:paraId="57467DD8" w14:textId="1282252E" w:rsidR="00B92D13" w:rsidRPr="00B92D13" w:rsidRDefault="00B92D13" w:rsidP="00B92D13">
            <w:pPr>
              <w:spacing w:line="360" w:lineRule="auto"/>
              <w:jc w:val="center"/>
              <w:rPr>
                <w:sz w:val="22"/>
                <w:szCs w:val="22"/>
              </w:rPr>
            </w:pPr>
            <w:r>
              <w:rPr>
                <w:sz w:val="22"/>
                <w:szCs w:val="22"/>
              </w:rPr>
              <w:t xml:space="preserve"> System Architecture</w:t>
            </w:r>
          </w:p>
        </w:tc>
        <w:tc>
          <w:tcPr>
            <w:tcW w:w="2551" w:type="dxa"/>
          </w:tcPr>
          <w:p w14:paraId="4656BA69" w14:textId="308348B1" w:rsidR="00B92D13" w:rsidRPr="00975EF0" w:rsidRDefault="00B92D13" w:rsidP="00C76BEF">
            <w:pPr>
              <w:jc w:val="center"/>
              <w:rPr>
                <w:bCs/>
                <w:sz w:val="26"/>
                <w:szCs w:val="14"/>
              </w:rPr>
            </w:pPr>
            <w:r>
              <w:rPr>
                <w:bCs/>
                <w:sz w:val="26"/>
                <w:szCs w:val="14"/>
              </w:rPr>
              <w:t>13</w:t>
            </w:r>
          </w:p>
        </w:tc>
      </w:tr>
      <w:tr w:rsidR="00B92D13" w14:paraId="40BAE259" w14:textId="77777777" w:rsidTr="00B92D13">
        <w:trPr>
          <w:trHeight w:val="500"/>
        </w:trPr>
        <w:tc>
          <w:tcPr>
            <w:tcW w:w="1413" w:type="dxa"/>
          </w:tcPr>
          <w:p w14:paraId="18DA66FA" w14:textId="3371B131" w:rsidR="00B92D13" w:rsidRDefault="00B92D13" w:rsidP="00C76BEF">
            <w:pPr>
              <w:jc w:val="center"/>
              <w:rPr>
                <w:bCs/>
                <w:sz w:val="26"/>
                <w:szCs w:val="14"/>
              </w:rPr>
            </w:pPr>
            <w:r>
              <w:rPr>
                <w:bCs/>
                <w:sz w:val="26"/>
                <w:szCs w:val="14"/>
              </w:rPr>
              <w:t>5.2</w:t>
            </w:r>
          </w:p>
        </w:tc>
        <w:tc>
          <w:tcPr>
            <w:tcW w:w="3544" w:type="dxa"/>
          </w:tcPr>
          <w:p w14:paraId="0DAD3DEB" w14:textId="78AE8F03" w:rsidR="00B92D13" w:rsidRDefault="00B92D13" w:rsidP="00B92D13">
            <w:pPr>
              <w:spacing w:line="360" w:lineRule="auto"/>
              <w:jc w:val="center"/>
              <w:rPr>
                <w:sz w:val="22"/>
                <w:szCs w:val="22"/>
              </w:rPr>
            </w:pPr>
            <w:r>
              <w:t xml:space="preserve">Data Preprocessing </w:t>
            </w:r>
            <w:r w:rsidR="0079652E">
              <w:t xml:space="preserve">data </w:t>
            </w:r>
            <w:r>
              <w:t xml:space="preserve">flow </w:t>
            </w:r>
          </w:p>
        </w:tc>
        <w:tc>
          <w:tcPr>
            <w:tcW w:w="2551" w:type="dxa"/>
          </w:tcPr>
          <w:p w14:paraId="4A2D2395" w14:textId="4471E68C" w:rsidR="00B92D13" w:rsidRDefault="00B92D13" w:rsidP="00C76BEF">
            <w:pPr>
              <w:jc w:val="center"/>
              <w:rPr>
                <w:bCs/>
                <w:sz w:val="26"/>
                <w:szCs w:val="14"/>
              </w:rPr>
            </w:pPr>
            <w:r>
              <w:rPr>
                <w:bCs/>
                <w:sz w:val="26"/>
                <w:szCs w:val="14"/>
              </w:rPr>
              <w:t>15</w:t>
            </w:r>
          </w:p>
        </w:tc>
      </w:tr>
      <w:tr w:rsidR="00B92D13" w14:paraId="52215046" w14:textId="77777777" w:rsidTr="00B92D13">
        <w:trPr>
          <w:trHeight w:val="500"/>
        </w:trPr>
        <w:tc>
          <w:tcPr>
            <w:tcW w:w="1413" w:type="dxa"/>
          </w:tcPr>
          <w:p w14:paraId="57A39F16" w14:textId="396E504E" w:rsidR="00B92D13" w:rsidRDefault="0079652E" w:rsidP="00C76BEF">
            <w:pPr>
              <w:jc w:val="center"/>
              <w:rPr>
                <w:bCs/>
                <w:sz w:val="26"/>
                <w:szCs w:val="14"/>
              </w:rPr>
            </w:pPr>
            <w:r>
              <w:rPr>
                <w:bCs/>
                <w:sz w:val="26"/>
                <w:szCs w:val="14"/>
              </w:rPr>
              <w:t>5.3</w:t>
            </w:r>
          </w:p>
        </w:tc>
        <w:tc>
          <w:tcPr>
            <w:tcW w:w="3544" w:type="dxa"/>
          </w:tcPr>
          <w:p w14:paraId="3B1AF45F" w14:textId="72CBE037" w:rsidR="00B92D13" w:rsidRPr="0079652E" w:rsidRDefault="0079652E" w:rsidP="0079652E">
            <w:pPr>
              <w:spacing w:line="360" w:lineRule="auto"/>
              <w:jc w:val="both"/>
              <w:rPr>
                <w:sz w:val="26"/>
              </w:rPr>
            </w:pPr>
            <w:r>
              <w:rPr>
                <w:sz w:val="26"/>
              </w:rPr>
              <w:t>Data before filling null values</w:t>
            </w:r>
          </w:p>
        </w:tc>
        <w:tc>
          <w:tcPr>
            <w:tcW w:w="2551" w:type="dxa"/>
          </w:tcPr>
          <w:p w14:paraId="141DB123" w14:textId="7A5A7770" w:rsidR="00B92D13" w:rsidRDefault="0079652E" w:rsidP="00C76BEF">
            <w:pPr>
              <w:jc w:val="center"/>
              <w:rPr>
                <w:bCs/>
                <w:sz w:val="26"/>
                <w:szCs w:val="14"/>
              </w:rPr>
            </w:pPr>
            <w:r>
              <w:rPr>
                <w:bCs/>
                <w:sz w:val="26"/>
                <w:szCs w:val="14"/>
              </w:rPr>
              <w:t>16</w:t>
            </w:r>
          </w:p>
        </w:tc>
      </w:tr>
      <w:tr w:rsidR="0079652E" w14:paraId="24A07DE5" w14:textId="77777777" w:rsidTr="00B92D13">
        <w:trPr>
          <w:trHeight w:val="500"/>
        </w:trPr>
        <w:tc>
          <w:tcPr>
            <w:tcW w:w="1413" w:type="dxa"/>
          </w:tcPr>
          <w:p w14:paraId="0BC56CD6" w14:textId="0B6D308A" w:rsidR="0079652E" w:rsidRDefault="0079652E" w:rsidP="0079652E">
            <w:pPr>
              <w:jc w:val="center"/>
              <w:rPr>
                <w:bCs/>
                <w:sz w:val="26"/>
                <w:szCs w:val="14"/>
              </w:rPr>
            </w:pPr>
            <w:r>
              <w:rPr>
                <w:bCs/>
                <w:sz w:val="26"/>
                <w:szCs w:val="14"/>
              </w:rPr>
              <w:t>5.4</w:t>
            </w:r>
          </w:p>
        </w:tc>
        <w:tc>
          <w:tcPr>
            <w:tcW w:w="3544" w:type="dxa"/>
          </w:tcPr>
          <w:p w14:paraId="2FED080A" w14:textId="5992A6A7" w:rsidR="0079652E" w:rsidRDefault="0079652E" w:rsidP="0079652E">
            <w:pPr>
              <w:spacing w:line="360" w:lineRule="auto"/>
              <w:jc w:val="center"/>
            </w:pPr>
            <w:r>
              <w:rPr>
                <w:sz w:val="26"/>
              </w:rPr>
              <w:t>Data after filling null values</w:t>
            </w:r>
          </w:p>
        </w:tc>
        <w:tc>
          <w:tcPr>
            <w:tcW w:w="2551" w:type="dxa"/>
          </w:tcPr>
          <w:p w14:paraId="335A273F" w14:textId="036092F8" w:rsidR="0079652E" w:rsidRDefault="0079652E" w:rsidP="0079652E">
            <w:pPr>
              <w:jc w:val="center"/>
              <w:rPr>
                <w:bCs/>
                <w:sz w:val="26"/>
                <w:szCs w:val="14"/>
              </w:rPr>
            </w:pPr>
            <w:r>
              <w:rPr>
                <w:bCs/>
                <w:sz w:val="26"/>
                <w:szCs w:val="14"/>
              </w:rPr>
              <w:t>16</w:t>
            </w:r>
          </w:p>
        </w:tc>
      </w:tr>
      <w:tr w:rsidR="0079652E" w14:paraId="29A7AD32" w14:textId="77777777" w:rsidTr="00B92D13">
        <w:trPr>
          <w:trHeight w:val="500"/>
        </w:trPr>
        <w:tc>
          <w:tcPr>
            <w:tcW w:w="1413" w:type="dxa"/>
          </w:tcPr>
          <w:p w14:paraId="362F2B7A" w14:textId="6E7D2F32" w:rsidR="0079652E" w:rsidRDefault="0079652E" w:rsidP="0079652E">
            <w:pPr>
              <w:jc w:val="center"/>
              <w:rPr>
                <w:bCs/>
                <w:sz w:val="26"/>
                <w:szCs w:val="14"/>
              </w:rPr>
            </w:pPr>
            <w:r>
              <w:rPr>
                <w:bCs/>
                <w:sz w:val="26"/>
                <w:szCs w:val="14"/>
              </w:rPr>
              <w:t>5.5</w:t>
            </w:r>
          </w:p>
        </w:tc>
        <w:tc>
          <w:tcPr>
            <w:tcW w:w="3544" w:type="dxa"/>
          </w:tcPr>
          <w:p w14:paraId="4AA3A5A9" w14:textId="409CB22F" w:rsidR="0079652E" w:rsidRDefault="0079652E" w:rsidP="0079652E">
            <w:pPr>
              <w:spacing w:line="360" w:lineRule="auto"/>
              <w:jc w:val="center"/>
              <w:rPr>
                <w:sz w:val="26"/>
              </w:rPr>
            </w:pPr>
            <w:r>
              <w:t>Feature engineering data flow</w:t>
            </w:r>
          </w:p>
        </w:tc>
        <w:tc>
          <w:tcPr>
            <w:tcW w:w="2551" w:type="dxa"/>
          </w:tcPr>
          <w:p w14:paraId="03172308" w14:textId="35805FE3" w:rsidR="0079652E" w:rsidRDefault="0079652E" w:rsidP="0079652E">
            <w:pPr>
              <w:jc w:val="center"/>
              <w:rPr>
                <w:bCs/>
                <w:sz w:val="26"/>
                <w:szCs w:val="14"/>
              </w:rPr>
            </w:pPr>
            <w:r>
              <w:rPr>
                <w:bCs/>
                <w:sz w:val="26"/>
                <w:szCs w:val="14"/>
              </w:rPr>
              <w:t>17</w:t>
            </w:r>
          </w:p>
        </w:tc>
      </w:tr>
      <w:tr w:rsidR="0079652E" w14:paraId="11CF1780" w14:textId="77777777" w:rsidTr="00B92D13">
        <w:trPr>
          <w:trHeight w:val="500"/>
        </w:trPr>
        <w:tc>
          <w:tcPr>
            <w:tcW w:w="1413" w:type="dxa"/>
          </w:tcPr>
          <w:p w14:paraId="54C0B8FF" w14:textId="5CB9D20F" w:rsidR="0079652E" w:rsidRDefault="00F279A7" w:rsidP="0079652E">
            <w:pPr>
              <w:jc w:val="center"/>
              <w:rPr>
                <w:bCs/>
                <w:sz w:val="26"/>
                <w:szCs w:val="14"/>
              </w:rPr>
            </w:pPr>
            <w:r>
              <w:t>5.6</w:t>
            </w:r>
          </w:p>
        </w:tc>
        <w:tc>
          <w:tcPr>
            <w:tcW w:w="3544" w:type="dxa"/>
          </w:tcPr>
          <w:p w14:paraId="0085F43E" w14:textId="49AA016F" w:rsidR="0079652E" w:rsidRDefault="00F279A7" w:rsidP="00F279A7">
            <w:pPr>
              <w:spacing w:line="360" w:lineRule="auto"/>
              <w:jc w:val="center"/>
              <w:rPr>
                <w:sz w:val="26"/>
              </w:rPr>
            </w:pPr>
            <w:r>
              <w:t>Lag Features Calculating</w:t>
            </w:r>
          </w:p>
        </w:tc>
        <w:tc>
          <w:tcPr>
            <w:tcW w:w="2551" w:type="dxa"/>
          </w:tcPr>
          <w:p w14:paraId="2DF7ADB0" w14:textId="5DDA2A45" w:rsidR="0079652E" w:rsidRDefault="00F279A7" w:rsidP="0079652E">
            <w:pPr>
              <w:jc w:val="center"/>
              <w:rPr>
                <w:bCs/>
                <w:sz w:val="26"/>
                <w:szCs w:val="14"/>
              </w:rPr>
            </w:pPr>
            <w:r>
              <w:rPr>
                <w:bCs/>
                <w:sz w:val="26"/>
                <w:szCs w:val="14"/>
              </w:rPr>
              <w:t>19</w:t>
            </w:r>
          </w:p>
        </w:tc>
      </w:tr>
      <w:tr w:rsidR="0079652E" w14:paraId="42555248" w14:textId="77777777" w:rsidTr="00B92D13">
        <w:trPr>
          <w:trHeight w:val="500"/>
        </w:trPr>
        <w:tc>
          <w:tcPr>
            <w:tcW w:w="1413" w:type="dxa"/>
          </w:tcPr>
          <w:p w14:paraId="3B293B78" w14:textId="4C9C6209" w:rsidR="0079652E" w:rsidRDefault="00F279A7" w:rsidP="0079652E">
            <w:pPr>
              <w:jc w:val="center"/>
              <w:rPr>
                <w:bCs/>
                <w:sz w:val="26"/>
                <w:szCs w:val="14"/>
              </w:rPr>
            </w:pPr>
            <w:r>
              <w:t>5.7</w:t>
            </w:r>
          </w:p>
        </w:tc>
        <w:tc>
          <w:tcPr>
            <w:tcW w:w="3544" w:type="dxa"/>
          </w:tcPr>
          <w:p w14:paraId="37DB4A6E" w14:textId="60E1AC50" w:rsidR="0079652E" w:rsidRDefault="00F279A7" w:rsidP="00F279A7">
            <w:pPr>
              <w:spacing w:line="360" w:lineRule="auto"/>
              <w:jc w:val="center"/>
              <w:rPr>
                <w:sz w:val="26"/>
              </w:rPr>
            </w:pPr>
            <w:r>
              <w:t>Model Training Data Flow</w:t>
            </w:r>
          </w:p>
        </w:tc>
        <w:tc>
          <w:tcPr>
            <w:tcW w:w="2551" w:type="dxa"/>
          </w:tcPr>
          <w:p w14:paraId="72C31DA6" w14:textId="46AEBD29" w:rsidR="0079652E" w:rsidRDefault="00F279A7" w:rsidP="0079652E">
            <w:pPr>
              <w:jc w:val="center"/>
              <w:rPr>
                <w:bCs/>
                <w:sz w:val="26"/>
                <w:szCs w:val="14"/>
              </w:rPr>
            </w:pPr>
            <w:r>
              <w:rPr>
                <w:bCs/>
                <w:sz w:val="26"/>
                <w:szCs w:val="14"/>
              </w:rPr>
              <w:t>19</w:t>
            </w:r>
          </w:p>
        </w:tc>
      </w:tr>
      <w:tr w:rsidR="00F279A7" w14:paraId="691FEEC1" w14:textId="77777777" w:rsidTr="00B92D13">
        <w:trPr>
          <w:trHeight w:val="500"/>
        </w:trPr>
        <w:tc>
          <w:tcPr>
            <w:tcW w:w="1413" w:type="dxa"/>
          </w:tcPr>
          <w:p w14:paraId="43E780C2" w14:textId="392481A3" w:rsidR="00F279A7" w:rsidRDefault="00F279A7" w:rsidP="0079652E">
            <w:pPr>
              <w:jc w:val="center"/>
            </w:pPr>
            <w:r>
              <w:t>5.8</w:t>
            </w:r>
          </w:p>
        </w:tc>
        <w:tc>
          <w:tcPr>
            <w:tcW w:w="3544" w:type="dxa"/>
          </w:tcPr>
          <w:p w14:paraId="234373A9" w14:textId="00EA5751" w:rsidR="00F279A7" w:rsidRPr="00F279A7" w:rsidRDefault="00F279A7" w:rsidP="00F279A7">
            <w:pPr>
              <w:spacing w:line="360" w:lineRule="auto"/>
              <w:jc w:val="center"/>
              <w:rPr>
                <w:sz w:val="26"/>
              </w:rPr>
            </w:pPr>
            <w:r>
              <w:t>Model Validation Data Flow</w:t>
            </w:r>
          </w:p>
        </w:tc>
        <w:tc>
          <w:tcPr>
            <w:tcW w:w="2551" w:type="dxa"/>
          </w:tcPr>
          <w:p w14:paraId="6DB8E46C" w14:textId="0FA56EC0" w:rsidR="00F279A7" w:rsidRDefault="00F279A7" w:rsidP="0079652E">
            <w:pPr>
              <w:jc w:val="center"/>
              <w:rPr>
                <w:bCs/>
                <w:sz w:val="26"/>
                <w:szCs w:val="14"/>
              </w:rPr>
            </w:pPr>
            <w:r>
              <w:rPr>
                <w:bCs/>
                <w:sz w:val="26"/>
                <w:szCs w:val="14"/>
              </w:rPr>
              <w:t>22</w:t>
            </w:r>
          </w:p>
        </w:tc>
      </w:tr>
      <w:tr w:rsidR="00511E7B" w14:paraId="15BAD504" w14:textId="77777777" w:rsidTr="00B92D13">
        <w:trPr>
          <w:trHeight w:val="500"/>
        </w:trPr>
        <w:tc>
          <w:tcPr>
            <w:tcW w:w="1413" w:type="dxa"/>
          </w:tcPr>
          <w:p w14:paraId="7E9CE0B8" w14:textId="1A76EEC0" w:rsidR="00511E7B" w:rsidRDefault="00511E7B" w:rsidP="0079652E">
            <w:pPr>
              <w:jc w:val="center"/>
            </w:pPr>
            <w:r>
              <w:t>A1.2.1</w:t>
            </w:r>
          </w:p>
        </w:tc>
        <w:tc>
          <w:tcPr>
            <w:tcW w:w="3544" w:type="dxa"/>
          </w:tcPr>
          <w:p w14:paraId="6365F5E4" w14:textId="12319F67" w:rsidR="00511E7B" w:rsidRPr="00511E7B" w:rsidRDefault="00511E7B" w:rsidP="00511E7B">
            <w:pPr>
              <w:spacing w:line="360" w:lineRule="auto"/>
              <w:jc w:val="center"/>
              <w:rPr>
                <w:sz w:val="26"/>
              </w:rPr>
            </w:pPr>
            <w:r>
              <w:t>Solar and Wind Data Distribution</w:t>
            </w:r>
          </w:p>
        </w:tc>
        <w:tc>
          <w:tcPr>
            <w:tcW w:w="2551" w:type="dxa"/>
          </w:tcPr>
          <w:p w14:paraId="59972031" w14:textId="399D26B4" w:rsidR="00511E7B" w:rsidRDefault="00511E7B" w:rsidP="0079652E">
            <w:pPr>
              <w:jc w:val="center"/>
              <w:rPr>
                <w:bCs/>
                <w:sz w:val="26"/>
                <w:szCs w:val="14"/>
              </w:rPr>
            </w:pPr>
            <w:r>
              <w:rPr>
                <w:bCs/>
                <w:sz w:val="26"/>
                <w:szCs w:val="14"/>
              </w:rPr>
              <w:t>30</w:t>
            </w:r>
          </w:p>
        </w:tc>
      </w:tr>
      <w:tr w:rsidR="00511E7B" w14:paraId="10B66167" w14:textId="77777777" w:rsidTr="00B92D13">
        <w:trPr>
          <w:trHeight w:val="500"/>
        </w:trPr>
        <w:tc>
          <w:tcPr>
            <w:tcW w:w="1413" w:type="dxa"/>
          </w:tcPr>
          <w:p w14:paraId="18F84D32" w14:textId="4B7BF0BC" w:rsidR="00511E7B" w:rsidRDefault="00511E7B" w:rsidP="0079652E">
            <w:pPr>
              <w:jc w:val="center"/>
            </w:pPr>
            <w:r>
              <w:t>A1.2.2</w:t>
            </w:r>
          </w:p>
        </w:tc>
        <w:tc>
          <w:tcPr>
            <w:tcW w:w="3544" w:type="dxa"/>
          </w:tcPr>
          <w:p w14:paraId="08B63CA0" w14:textId="5735F16E" w:rsidR="00511E7B" w:rsidRPr="00511E7B" w:rsidRDefault="00511E7B" w:rsidP="00511E7B">
            <w:pPr>
              <w:spacing w:line="360" w:lineRule="auto"/>
              <w:jc w:val="center"/>
              <w:rPr>
                <w:sz w:val="26"/>
              </w:rPr>
            </w:pPr>
            <w:r>
              <w:t xml:space="preserve">Models Forecast </w:t>
            </w:r>
          </w:p>
        </w:tc>
        <w:tc>
          <w:tcPr>
            <w:tcW w:w="2551" w:type="dxa"/>
          </w:tcPr>
          <w:p w14:paraId="52408836" w14:textId="7C58F139" w:rsidR="00511E7B" w:rsidRDefault="00511E7B" w:rsidP="0079652E">
            <w:pPr>
              <w:jc w:val="center"/>
              <w:rPr>
                <w:bCs/>
                <w:sz w:val="26"/>
                <w:szCs w:val="14"/>
              </w:rPr>
            </w:pPr>
            <w:r>
              <w:rPr>
                <w:bCs/>
                <w:sz w:val="26"/>
                <w:szCs w:val="14"/>
              </w:rPr>
              <w:t>30</w:t>
            </w:r>
          </w:p>
        </w:tc>
      </w:tr>
      <w:tr w:rsidR="00511E7B" w14:paraId="0A7E38DB" w14:textId="77777777" w:rsidTr="00511E7B">
        <w:trPr>
          <w:trHeight w:val="505"/>
        </w:trPr>
        <w:tc>
          <w:tcPr>
            <w:tcW w:w="1413" w:type="dxa"/>
          </w:tcPr>
          <w:p w14:paraId="42EA9755" w14:textId="15FD4613" w:rsidR="00511E7B" w:rsidRDefault="00511E7B" w:rsidP="0079652E">
            <w:pPr>
              <w:jc w:val="center"/>
            </w:pPr>
            <w:r>
              <w:t>A1.2.3</w:t>
            </w:r>
          </w:p>
        </w:tc>
        <w:tc>
          <w:tcPr>
            <w:tcW w:w="3544" w:type="dxa"/>
          </w:tcPr>
          <w:p w14:paraId="3CBC6667" w14:textId="071A4608" w:rsidR="00511E7B" w:rsidRPr="00511E7B" w:rsidRDefault="00511E7B" w:rsidP="00511E7B">
            <w:pPr>
              <w:spacing w:line="360" w:lineRule="auto"/>
              <w:jc w:val="center"/>
              <w:rPr>
                <w:sz w:val="26"/>
              </w:rPr>
            </w:pPr>
            <w:r>
              <w:t>Model Evaluations</w:t>
            </w:r>
          </w:p>
        </w:tc>
        <w:tc>
          <w:tcPr>
            <w:tcW w:w="2551" w:type="dxa"/>
          </w:tcPr>
          <w:p w14:paraId="22B1650C" w14:textId="408E8864" w:rsidR="00511E7B" w:rsidRDefault="00511E7B" w:rsidP="0079652E">
            <w:pPr>
              <w:jc w:val="center"/>
              <w:rPr>
                <w:bCs/>
                <w:sz w:val="26"/>
                <w:szCs w:val="14"/>
              </w:rPr>
            </w:pPr>
            <w:r>
              <w:rPr>
                <w:bCs/>
                <w:sz w:val="26"/>
                <w:szCs w:val="14"/>
              </w:rPr>
              <w:t>30</w:t>
            </w:r>
          </w:p>
        </w:tc>
      </w:tr>
      <w:tr w:rsidR="00511E7B" w14:paraId="68490441" w14:textId="77777777" w:rsidTr="00511E7B">
        <w:trPr>
          <w:trHeight w:val="505"/>
        </w:trPr>
        <w:tc>
          <w:tcPr>
            <w:tcW w:w="1413" w:type="dxa"/>
          </w:tcPr>
          <w:p w14:paraId="1E88C178" w14:textId="33A48546" w:rsidR="00511E7B" w:rsidRDefault="00511E7B" w:rsidP="0079652E">
            <w:pPr>
              <w:jc w:val="center"/>
            </w:pPr>
            <w:r>
              <w:t>A1.2.4</w:t>
            </w:r>
          </w:p>
        </w:tc>
        <w:tc>
          <w:tcPr>
            <w:tcW w:w="3544" w:type="dxa"/>
          </w:tcPr>
          <w:p w14:paraId="7F72D37C" w14:textId="260BF436" w:rsidR="00511E7B" w:rsidRPr="00511E7B" w:rsidRDefault="00511E7B" w:rsidP="00511E7B">
            <w:pPr>
              <w:spacing w:line="360" w:lineRule="auto"/>
              <w:jc w:val="center"/>
              <w:rPr>
                <w:sz w:val="26"/>
              </w:rPr>
            </w:pPr>
            <w:r>
              <w:t>Forecast UI</w:t>
            </w:r>
          </w:p>
        </w:tc>
        <w:tc>
          <w:tcPr>
            <w:tcW w:w="2551" w:type="dxa"/>
          </w:tcPr>
          <w:p w14:paraId="73283368" w14:textId="3B6F14D6" w:rsidR="00511E7B" w:rsidRDefault="00511E7B" w:rsidP="0079652E">
            <w:pPr>
              <w:jc w:val="center"/>
              <w:rPr>
                <w:bCs/>
                <w:sz w:val="26"/>
                <w:szCs w:val="14"/>
              </w:rPr>
            </w:pPr>
            <w:r>
              <w:rPr>
                <w:bCs/>
                <w:sz w:val="26"/>
                <w:szCs w:val="14"/>
              </w:rPr>
              <w:t>31</w:t>
            </w:r>
          </w:p>
        </w:tc>
      </w:tr>
      <w:tr w:rsidR="00511E7B" w14:paraId="0AC1299D" w14:textId="77777777" w:rsidTr="00511E7B">
        <w:trPr>
          <w:trHeight w:val="505"/>
        </w:trPr>
        <w:tc>
          <w:tcPr>
            <w:tcW w:w="1413" w:type="dxa"/>
          </w:tcPr>
          <w:p w14:paraId="64250CDD" w14:textId="4B3EAE84" w:rsidR="00511E7B" w:rsidRDefault="00511E7B" w:rsidP="0079652E">
            <w:pPr>
              <w:jc w:val="center"/>
            </w:pPr>
            <w:r>
              <w:t>A1.2.5</w:t>
            </w:r>
          </w:p>
        </w:tc>
        <w:tc>
          <w:tcPr>
            <w:tcW w:w="3544" w:type="dxa"/>
          </w:tcPr>
          <w:p w14:paraId="7C6B728B" w14:textId="5032E316" w:rsidR="00511E7B" w:rsidRPr="00511E7B" w:rsidRDefault="00511E7B" w:rsidP="00511E7B">
            <w:pPr>
              <w:spacing w:line="360" w:lineRule="auto"/>
              <w:jc w:val="center"/>
              <w:rPr>
                <w:sz w:val="26"/>
              </w:rPr>
            </w:pPr>
            <w:r>
              <w:t>Power Selecting UI</w:t>
            </w:r>
          </w:p>
        </w:tc>
        <w:tc>
          <w:tcPr>
            <w:tcW w:w="2551" w:type="dxa"/>
          </w:tcPr>
          <w:p w14:paraId="41162CCA" w14:textId="3ECF879A" w:rsidR="00511E7B" w:rsidRDefault="00511E7B" w:rsidP="0079652E">
            <w:pPr>
              <w:jc w:val="center"/>
              <w:rPr>
                <w:bCs/>
                <w:sz w:val="26"/>
                <w:szCs w:val="14"/>
              </w:rPr>
            </w:pPr>
            <w:r>
              <w:rPr>
                <w:bCs/>
                <w:sz w:val="26"/>
                <w:szCs w:val="14"/>
              </w:rPr>
              <w:t>31</w:t>
            </w:r>
          </w:p>
        </w:tc>
      </w:tr>
      <w:tr w:rsidR="00511E7B" w14:paraId="4AB8FB14" w14:textId="77777777" w:rsidTr="00511E7B">
        <w:trPr>
          <w:trHeight w:val="505"/>
        </w:trPr>
        <w:tc>
          <w:tcPr>
            <w:tcW w:w="1413" w:type="dxa"/>
          </w:tcPr>
          <w:p w14:paraId="6E30FE14" w14:textId="1227A481" w:rsidR="00511E7B" w:rsidRDefault="00511E7B" w:rsidP="0079652E">
            <w:pPr>
              <w:jc w:val="center"/>
            </w:pPr>
            <w:r>
              <w:t>A1.2.6</w:t>
            </w:r>
          </w:p>
        </w:tc>
        <w:tc>
          <w:tcPr>
            <w:tcW w:w="3544" w:type="dxa"/>
          </w:tcPr>
          <w:p w14:paraId="689032E2" w14:textId="6D8B401E" w:rsidR="00511E7B" w:rsidRPr="00511E7B" w:rsidRDefault="00511E7B" w:rsidP="00511E7B">
            <w:pPr>
              <w:spacing w:line="360" w:lineRule="auto"/>
              <w:jc w:val="center"/>
              <w:rPr>
                <w:sz w:val="26"/>
              </w:rPr>
            </w:pPr>
            <w:r>
              <w:t>Metrices UI</w:t>
            </w:r>
          </w:p>
        </w:tc>
        <w:tc>
          <w:tcPr>
            <w:tcW w:w="2551" w:type="dxa"/>
          </w:tcPr>
          <w:p w14:paraId="7EFCFE69" w14:textId="0B4A3C7B" w:rsidR="00511E7B" w:rsidRDefault="00511E7B" w:rsidP="0079652E">
            <w:pPr>
              <w:jc w:val="center"/>
              <w:rPr>
                <w:bCs/>
                <w:sz w:val="26"/>
                <w:szCs w:val="14"/>
              </w:rPr>
            </w:pPr>
            <w:r>
              <w:rPr>
                <w:bCs/>
                <w:sz w:val="26"/>
                <w:szCs w:val="14"/>
              </w:rPr>
              <w:t>32</w:t>
            </w:r>
          </w:p>
        </w:tc>
      </w:tr>
      <w:tr w:rsidR="00511E7B" w14:paraId="0F66502B" w14:textId="77777777" w:rsidTr="00511E7B">
        <w:trPr>
          <w:trHeight w:val="505"/>
        </w:trPr>
        <w:tc>
          <w:tcPr>
            <w:tcW w:w="1413" w:type="dxa"/>
          </w:tcPr>
          <w:p w14:paraId="5DFF6D90" w14:textId="1FE020EF" w:rsidR="00511E7B" w:rsidRDefault="00511E7B" w:rsidP="0079652E">
            <w:pPr>
              <w:jc w:val="center"/>
            </w:pPr>
            <w:r>
              <w:t>A1.2.7</w:t>
            </w:r>
          </w:p>
        </w:tc>
        <w:tc>
          <w:tcPr>
            <w:tcW w:w="3544" w:type="dxa"/>
          </w:tcPr>
          <w:p w14:paraId="2B1B237A" w14:textId="745C3049" w:rsidR="00511E7B" w:rsidRPr="00511E7B" w:rsidRDefault="00511E7B" w:rsidP="00511E7B">
            <w:pPr>
              <w:spacing w:line="360" w:lineRule="auto"/>
              <w:jc w:val="center"/>
              <w:rPr>
                <w:sz w:val="26"/>
              </w:rPr>
            </w:pPr>
            <w:r>
              <w:t>Prediction UI</w:t>
            </w:r>
          </w:p>
        </w:tc>
        <w:tc>
          <w:tcPr>
            <w:tcW w:w="2551" w:type="dxa"/>
          </w:tcPr>
          <w:p w14:paraId="4B2CC3F4" w14:textId="06733082" w:rsidR="00511E7B" w:rsidRDefault="00511E7B" w:rsidP="0079652E">
            <w:pPr>
              <w:jc w:val="center"/>
              <w:rPr>
                <w:bCs/>
                <w:sz w:val="26"/>
                <w:szCs w:val="14"/>
              </w:rPr>
            </w:pPr>
            <w:r>
              <w:rPr>
                <w:bCs/>
                <w:sz w:val="26"/>
                <w:szCs w:val="14"/>
              </w:rPr>
              <w:t>32</w:t>
            </w:r>
          </w:p>
        </w:tc>
      </w:tr>
      <w:tr w:rsidR="00511E7B" w14:paraId="1408E66D" w14:textId="77777777" w:rsidTr="00511E7B">
        <w:trPr>
          <w:trHeight w:val="505"/>
        </w:trPr>
        <w:tc>
          <w:tcPr>
            <w:tcW w:w="1413" w:type="dxa"/>
          </w:tcPr>
          <w:p w14:paraId="5F2D2570" w14:textId="7FD2F12D" w:rsidR="00511E7B" w:rsidRDefault="009E7E66" w:rsidP="0079652E">
            <w:pPr>
              <w:jc w:val="center"/>
            </w:pPr>
            <w:r>
              <w:t>A1.4.1</w:t>
            </w:r>
          </w:p>
        </w:tc>
        <w:tc>
          <w:tcPr>
            <w:tcW w:w="3544" w:type="dxa"/>
          </w:tcPr>
          <w:p w14:paraId="62022189" w14:textId="63738E60" w:rsidR="00511E7B" w:rsidRDefault="009E7E66" w:rsidP="00511E7B">
            <w:pPr>
              <w:spacing w:line="360" w:lineRule="auto"/>
              <w:jc w:val="center"/>
            </w:pPr>
            <w:r>
              <w:t>First Conference Communicated</w:t>
            </w:r>
          </w:p>
        </w:tc>
        <w:tc>
          <w:tcPr>
            <w:tcW w:w="2551" w:type="dxa"/>
          </w:tcPr>
          <w:p w14:paraId="06CD7B89" w14:textId="06EE88FE" w:rsidR="00511E7B" w:rsidRDefault="009E7E66" w:rsidP="0079652E">
            <w:pPr>
              <w:jc w:val="center"/>
              <w:rPr>
                <w:bCs/>
                <w:sz w:val="26"/>
                <w:szCs w:val="14"/>
              </w:rPr>
            </w:pPr>
            <w:r>
              <w:rPr>
                <w:bCs/>
                <w:sz w:val="26"/>
                <w:szCs w:val="14"/>
              </w:rPr>
              <w:t>43</w:t>
            </w:r>
          </w:p>
        </w:tc>
      </w:tr>
      <w:tr w:rsidR="00511E7B" w14:paraId="01556280" w14:textId="77777777" w:rsidTr="00511E7B">
        <w:trPr>
          <w:trHeight w:val="505"/>
        </w:trPr>
        <w:tc>
          <w:tcPr>
            <w:tcW w:w="1413" w:type="dxa"/>
          </w:tcPr>
          <w:p w14:paraId="0F2FFD51" w14:textId="482AF88F" w:rsidR="00511E7B" w:rsidRDefault="00F71954" w:rsidP="0079652E">
            <w:pPr>
              <w:jc w:val="center"/>
            </w:pPr>
            <w:r>
              <w:t>A1.4.2</w:t>
            </w:r>
          </w:p>
        </w:tc>
        <w:tc>
          <w:tcPr>
            <w:tcW w:w="3544" w:type="dxa"/>
          </w:tcPr>
          <w:p w14:paraId="3F15C11A" w14:textId="338E5EE4" w:rsidR="00511E7B" w:rsidRPr="00F71954" w:rsidRDefault="00F71954" w:rsidP="00F71954">
            <w:pPr>
              <w:spacing w:line="360" w:lineRule="auto"/>
              <w:jc w:val="center"/>
              <w:rPr>
                <w:sz w:val="26"/>
              </w:rPr>
            </w:pPr>
            <w:r>
              <w:t>First Conference Communicated</w:t>
            </w:r>
          </w:p>
        </w:tc>
        <w:tc>
          <w:tcPr>
            <w:tcW w:w="2551" w:type="dxa"/>
          </w:tcPr>
          <w:p w14:paraId="409DD085" w14:textId="2BBEEDCA" w:rsidR="00511E7B" w:rsidRDefault="00F71954" w:rsidP="0079652E">
            <w:pPr>
              <w:jc w:val="center"/>
              <w:rPr>
                <w:bCs/>
                <w:sz w:val="26"/>
                <w:szCs w:val="14"/>
              </w:rPr>
            </w:pPr>
            <w:r>
              <w:rPr>
                <w:bCs/>
                <w:sz w:val="26"/>
                <w:szCs w:val="14"/>
              </w:rPr>
              <w:t>44</w:t>
            </w:r>
          </w:p>
        </w:tc>
      </w:tr>
    </w:tbl>
    <w:p w14:paraId="035397DC" w14:textId="77777777" w:rsidR="00B92D13" w:rsidRDefault="00B92D13" w:rsidP="00B92D13">
      <w:pPr>
        <w:rPr>
          <w:b/>
          <w:sz w:val="26"/>
          <w:szCs w:val="14"/>
        </w:rPr>
      </w:pPr>
    </w:p>
    <w:p w14:paraId="2537E19A" w14:textId="3BF2235A" w:rsidR="00512CC6" w:rsidRDefault="00512CC6" w:rsidP="008A5432">
      <w:pPr>
        <w:rPr>
          <w:b/>
          <w:sz w:val="26"/>
          <w:szCs w:val="14"/>
        </w:rPr>
      </w:pPr>
      <w:r>
        <w:rPr>
          <w:b/>
          <w:sz w:val="26"/>
          <w:szCs w:val="14"/>
        </w:rPr>
        <w:br w:type="page"/>
      </w:r>
    </w:p>
    <w:p w14:paraId="2393E784" w14:textId="24143D79" w:rsidR="006E4F36" w:rsidRDefault="00512CC6" w:rsidP="0027504A">
      <w:pPr>
        <w:jc w:val="center"/>
        <w:rPr>
          <w:b/>
          <w:sz w:val="26"/>
          <w:szCs w:val="14"/>
        </w:rPr>
      </w:pPr>
      <w:r w:rsidRPr="00512CC6">
        <w:rPr>
          <w:b/>
          <w:sz w:val="26"/>
          <w:szCs w:val="14"/>
        </w:rPr>
        <w:lastRenderedPageBreak/>
        <w:t>LIST OF ABBREVIATIONS</w:t>
      </w:r>
    </w:p>
    <w:p w14:paraId="3845850F" w14:textId="77777777" w:rsidR="0027504A" w:rsidRDefault="0027504A" w:rsidP="0027504A">
      <w:pPr>
        <w:rPr>
          <w:bCs/>
          <w:sz w:val="26"/>
          <w:szCs w:val="14"/>
        </w:rPr>
      </w:pPr>
    </w:p>
    <w:p w14:paraId="343249C7" w14:textId="428EE621" w:rsidR="0027504A" w:rsidRPr="007B6A0A" w:rsidRDefault="0027504A" w:rsidP="007B6A0A">
      <w:pPr>
        <w:pStyle w:val="ListParagraph"/>
        <w:numPr>
          <w:ilvl w:val="0"/>
          <w:numId w:val="35"/>
        </w:numPr>
        <w:spacing w:line="360" w:lineRule="auto"/>
        <w:rPr>
          <w:bCs/>
          <w:sz w:val="26"/>
          <w:szCs w:val="14"/>
        </w:rPr>
      </w:pPr>
      <w:r w:rsidRPr="007B6A0A">
        <w:rPr>
          <w:bCs/>
          <w:sz w:val="26"/>
          <w:szCs w:val="14"/>
        </w:rPr>
        <w:t>RES – Renewable Energy Source</w:t>
      </w:r>
    </w:p>
    <w:p w14:paraId="30372E00" w14:textId="738FE776" w:rsidR="0027504A" w:rsidRPr="007B6A0A" w:rsidRDefault="0027504A" w:rsidP="007B6A0A">
      <w:pPr>
        <w:pStyle w:val="ListParagraph"/>
        <w:numPr>
          <w:ilvl w:val="0"/>
          <w:numId w:val="35"/>
        </w:numPr>
        <w:spacing w:line="360" w:lineRule="auto"/>
        <w:rPr>
          <w:bCs/>
          <w:sz w:val="26"/>
          <w:szCs w:val="14"/>
        </w:rPr>
      </w:pPr>
      <w:r w:rsidRPr="007B6A0A">
        <w:rPr>
          <w:bCs/>
          <w:sz w:val="26"/>
          <w:szCs w:val="14"/>
        </w:rPr>
        <w:t>DL – Deep Learning</w:t>
      </w:r>
    </w:p>
    <w:p w14:paraId="7221F659" w14:textId="3E88CE47" w:rsidR="0027504A" w:rsidRPr="007B6A0A" w:rsidRDefault="0027504A" w:rsidP="007B6A0A">
      <w:pPr>
        <w:pStyle w:val="ListParagraph"/>
        <w:numPr>
          <w:ilvl w:val="0"/>
          <w:numId w:val="35"/>
        </w:numPr>
        <w:spacing w:line="360" w:lineRule="auto"/>
        <w:rPr>
          <w:bCs/>
          <w:sz w:val="26"/>
          <w:szCs w:val="14"/>
        </w:rPr>
      </w:pPr>
      <w:r w:rsidRPr="007B6A0A">
        <w:rPr>
          <w:bCs/>
          <w:sz w:val="26"/>
          <w:szCs w:val="14"/>
        </w:rPr>
        <w:t>ML – Machine Learning</w:t>
      </w:r>
    </w:p>
    <w:p w14:paraId="7DBC5996" w14:textId="7514A8DC" w:rsidR="0027504A" w:rsidRPr="007B6A0A" w:rsidRDefault="0027504A" w:rsidP="007B6A0A">
      <w:pPr>
        <w:pStyle w:val="ListParagraph"/>
        <w:numPr>
          <w:ilvl w:val="0"/>
          <w:numId w:val="35"/>
        </w:numPr>
        <w:spacing w:line="360" w:lineRule="auto"/>
        <w:rPr>
          <w:bCs/>
          <w:sz w:val="26"/>
          <w:szCs w:val="14"/>
        </w:rPr>
      </w:pPr>
      <w:r w:rsidRPr="007B6A0A">
        <w:rPr>
          <w:bCs/>
          <w:sz w:val="26"/>
          <w:szCs w:val="14"/>
        </w:rPr>
        <w:t xml:space="preserve">SARIMA – </w:t>
      </w:r>
      <w:r w:rsidR="000347AE" w:rsidRPr="007B6A0A">
        <w:rPr>
          <w:bCs/>
          <w:sz w:val="26"/>
          <w:szCs w:val="14"/>
        </w:rPr>
        <w:t>Seasonal Auto-Regressive Integrated Moving Average</w:t>
      </w:r>
    </w:p>
    <w:p w14:paraId="169CB43E" w14:textId="6E135C84" w:rsidR="000347AE" w:rsidRPr="007B6A0A" w:rsidRDefault="000347AE" w:rsidP="007B6A0A">
      <w:pPr>
        <w:pStyle w:val="ListParagraph"/>
        <w:numPr>
          <w:ilvl w:val="0"/>
          <w:numId w:val="35"/>
        </w:numPr>
        <w:spacing w:line="360" w:lineRule="auto"/>
        <w:rPr>
          <w:bCs/>
          <w:sz w:val="26"/>
          <w:szCs w:val="14"/>
        </w:rPr>
      </w:pPr>
      <w:r w:rsidRPr="007B6A0A">
        <w:rPr>
          <w:bCs/>
          <w:sz w:val="26"/>
          <w:szCs w:val="14"/>
        </w:rPr>
        <w:t>SVM – Support Vector Machine</w:t>
      </w:r>
    </w:p>
    <w:p w14:paraId="54E164A0" w14:textId="6F2D13CF" w:rsidR="000347AE" w:rsidRPr="007B6A0A" w:rsidRDefault="000347AE" w:rsidP="007B6A0A">
      <w:pPr>
        <w:pStyle w:val="ListParagraph"/>
        <w:numPr>
          <w:ilvl w:val="0"/>
          <w:numId w:val="35"/>
        </w:numPr>
        <w:spacing w:line="360" w:lineRule="auto"/>
        <w:rPr>
          <w:bCs/>
          <w:sz w:val="26"/>
          <w:szCs w:val="14"/>
        </w:rPr>
      </w:pPr>
      <w:r w:rsidRPr="007B6A0A">
        <w:rPr>
          <w:bCs/>
          <w:sz w:val="26"/>
          <w:szCs w:val="14"/>
        </w:rPr>
        <w:t>ANN – Artificial Neural Network</w:t>
      </w:r>
    </w:p>
    <w:p w14:paraId="61BDB5F1" w14:textId="558797BA" w:rsidR="000347AE" w:rsidRPr="007B6A0A" w:rsidRDefault="000347AE" w:rsidP="007B6A0A">
      <w:pPr>
        <w:pStyle w:val="ListParagraph"/>
        <w:numPr>
          <w:ilvl w:val="0"/>
          <w:numId w:val="35"/>
        </w:numPr>
        <w:spacing w:line="360" w:lineRule="auto"/>
        <w:rPr>
          <w:bCs/>
          <w:sz w:val="26"/>
          <w:szCs w:val="14"/>
        </w:rPr>
      </w:pPr>
      <w:r w:rsidRPr="007B6A0A">
        <w:rPr>
          <w:bCs/>
          <w:sz w:val="26"/>
          <w:szCs w:val="14"/>
        </w:rPr>
        <w:t>LSTM – Long Short-Term Memory</w:t>
      </w:r>
    </w:p>
    <w:p w14:paraId="780E9984" w14:textId="20579BF8" w:rsidR="000347AE" w:rsidRPr="007B6A0A" w:rsidRDefault="000347AE" w:rsidP="007B6A0A">
      <w:pPr>
        <w:pStyle w:val="ListParagraph"/>
        <w:numPr>
          <w:ilvl w:val="0"/>
          <w:numId w:val="35"/>
        </w:numPr>
        <w:spacing w:line="360" w:lineRule="auto"/>
        <w:rPr>
          <w:bCs/>
          <w:sz w:val="26"/>
          <w:szCs w:val="14"/>
        </w:rPr>
      </w:pPr>
      <w:r w:rsidRPr="007B6A0A">
        <w:rPr>
          <w:bCs/>
          <w:sz w:val="26"/>
          <w:szCs w:val="14"/>
        </w:rPr>
        <w:t>LR – Linear Regression</w:t>
      </w:r>
    </w:p>
    <w:p w14:paraId="53870554" w14:textId="32E9C8D6" w:rsidR="000347AE" w:rsidRPr="007B6A0A" w:rsidRDefault="000347AE" w:rsidP="007B6A0A">
      <w:pPr>
        <w:pStyle w:val="ListParagraph"/>
        <w:numPr>
          <w:ilvl w:val="0"/>
          <w:numId w:val="35"/>
        </w:numPr>
        <w:spacing w:line="360" w:lineRule="auto"/>
        <w:rPr>
          <w:bCs/>
          <w:sz w:val="26"/>
          <w:szCs w:val="14"/>
        </w:rPr>
      </w:pPr>
      <w:r w:rsidRPr="007B6A0A">
        <w:rPr>
          <w:bCs/>
          <w:sz w:val="26"/>
          <w:szCs w:val="14"/>
        </w:rPr>
        <w:t xml:space="preserve">RF – Random Forest </w:t>
      </w:r>
    </w:p>
    <w:p w14:paraId="3B763091" w14:textId="4A48BF4A" w:rsidR="000347AE" w:rsidRPr="007B6A0A" w:rsidRDefault="000347AE" w:rsidP="007B6A0A">
      <w:pPr>
        <w:pStyle w:val="ListParagraph"/>
        <w:numPr>
          <w:ilvl w:val="0"/>
          <w:numId w:val="35"/>
        </w:numPr>
        <w:spacing w:line="360" w:lineRule="auto"/>
        <w:rPr>
          <w:bCs/>
          <w:sz w:val="26"/>
          <w:szCs w:val="14"/>
        </w:rPr>
      </w:pPr>
      <w:r w:rsidRPr="007B6A0A">
        <w:rPr>
          <w:bCs/>
          <w:sz w:val="26"/>
          <w:szCs w:val="14"/>
        </w:rPr>
        <w:t>MSE – Mean Squared Error</w:t>
      </w:r>
    </w:p>
    <w:p w14:paraId="0413491D" w14:textId="68A3EC4A" w:rsidR="000347AE" w:rsidRPr="007B6A0A" w:rsidRDefault="000347AE" w:rsidP="007B6A0A">
      <w:pPr>
        <w:pStyle w:val="ListParagraph"/>
        <w:numPr>
          <w:ilvl w:val="0"/>
          <w:numId w:val="35"/>
        </w:numPr>
        <w:spacing w:line="360" w:lineRule="auto"/>
        <w:rPr>
          <w:bCs/>
          <w:sz w:val="26"/>
          <w:szCs w:val="14"/>
        </w:rPr>
      </w:pPr>
      <w:r w:rsidRPr="007B6A0A">
        <w:rPr>
          <w:bCs/>
          <w:sz w:val="26"/>
          <w:szCs w:val="14"/>
        </w:rPr>
        <w:t>MAE – Mean Absolute Error</w:t>
      </w:r>
    </w:p>
    <w:p w14:paraId="1F787B06" w14:textId="50C63EB2" w:rsidR="000347AE" w:rsidRPr="007B6A0A" w:rsidRDefault="001A3C80" w:rsidP="007B6A0A">
      <w:pPr>
        <w:pStyle w:val="ListParagraph"/>
        <w:numPr>
          <w:ilvl w:val="0"/>
          <w:numId w:val="35"/>
        </w:numPr>
        <w:tabs>
          <w:tab w:val="left" w:pos="1242"/>
        </w:tabs>
        <w:spacing w:line="360" w:lineRule="auto"/>
        <w:rPr>
          <w:bCs/>
          <w:sz w:val="26"/>
          <w:szCs w:val="14"/>
        </w:rPr>
      </w:pPr>
      <w:r w:rsidRPr="007B6A0A">
        <w:rPr>
          <w:bCs/>
          <w:sz w:val="26"/>
          <w:szCs w:val="14"/>
        </w:rPr>
        <w:t>SVR – Support Vector Regression</w:t>
      </w:r>
    </w:p>
    <w:p w14:paraId="1D3EA5A5" w14:textId="4391A629" w:rsidR="001A3C80" w:rsidRPr="007B6A0A" w:rsidRDefault="001A3C80" w:rsidP="007B6A0A">
      <w:pPr>
        <w:pStyle w:val="ListParagraph"/>
        <w:numPr>
          <w:ilvl w:val="0"/>
          <w:numId w:val="35"/>
        </w:numPr>
        <w:tabs>
          <w:tab w:val="left" w:pos="1242"/>
        </w:tabs>
        <w:spacing w:line="360" w:lineRule="auto"/>
        <w:rPr>
          <w:sz w:val="26"/>
          <w:szCs w:val="14"/>
        </w:rPr>
      </w:pPr>
      <w:r w:rsidRPr="007B6A0A">
        <w:rPr>
          <w:sz w:val="26"/>
          <w:szCs w:val="26"/>
        </w:rPr>
        <w:t xml:space="preserve">IJS-SVR </w:t>
      </w:r>
      <w:r w:rsidRPr="007B6A0A">
        <w:rPr>
          <w:bCs/>
          <w:sz w:val="26"/>
          <w:szCs w:val="14"/>
        </w:rPr>
        <w:t xml:space="preserve">– </w:t>
      </w:r>
      <w:r w:rsidRPr="007B6A0A">
        <w:rPr>
          <w:b/>
          <w:bCs/>
          <w:sz w:val="26"/>
          <w:szCs w:val="14"/>
        </w:rPr>
        <w:t> </w:t>
      </w:r>
      <w:r w:rsidRPr="007B6A0A">
        <w:rPr>
          <w:sz w:val="26"/>
          <w:szCs w:val="14"/>
        </w:rPr>
        <w:t>Support Vector Regression Optimized by Improved Jellyfish Search Algorithm</w:t>
      </w:r>
    </w:p>
    <w:p w14:paraId="22DAF25F" w14:textId="19A360C4" w:rsidR="001A3C80" w:rsidRPr="007B6A0A" w:rsidRDefault="007B6A0A" w:rsidP="007B6A0A">
      <w:pPr>
        <w:pStyle w:val="ListParagraph"/>
        <w:numPr>
          <w:ilvl w:val="0"/>
          <w:numId w:val="35"/>
        </w:numPr>
        <w:tabs>
          <w:tab w:val="left" w:pos="1242"/>
        </w:tabs>
        <w:spacing w:line="360" w:lineRule="auto"/>
        <w:rPr>
          <w:sz w:val="26"/>
          <w:szCs w:val="26"/>
        </w:rPr>
      </w:pPr>
      <w:r w:rsidRPr="007B6A0A">
        <w:rPr>
          <w:sz w:val="26"/>
          <w:szCs w:val="26"/>
        </w:rPr>
        <w:t>RFR - Random Forest Regression</w:t>
      </w:r>
    </w:p>
    <w:p w14:paraId="51D91014" w14:textId="508133F3" w:rsidR="007B6A0A" w:rsidRPr="007B6A0A" w:rsidRDefault="007B6A0A" w:rsidP="007B6A0A">
      <w:pPr>
        <w:pStyle w:val="ListParagraph"/>
        <w:numPr>
          <w:ilvl w:val="0"/>
          <w:numId w:val="35"/>
        </w:numPr>
        <w:tabs>
          <w:tab w:val="left" w:pos="1242"/>
        </w:tabs>
        <w:spacing w:line="360" w:lineRule="auto"/>
        <w:rPr>
          <w:bCs/>
          <w:sz w:val="26"/>
          <w:szCs w:val="14"/>
          <w:lang w:val="en-GB"/>
        </w:rPr>
      </w:pPr>
      <w:r w:rsidRPr="007B6A0A">
        <w:rPr>
          <w:sz w:val="26"/>
          <w:szCs w:val="26"/>
        </w:rPr>
        <w:t xml:space="preserve">PV – </w:t>
      </w:r>
      <w:r w:rsidRPr="007B6A0A">
        <w:rPr>
          <w:bCs/>
          <w:sz w:val="26"/>
          <w:szCs w:val="14"/>
          <w:lang w:val="en-GB"/>
        </w:rPr>
        <w:t>Photovoltaic</w:t>
      </w:r>
    </w:p>
    <w:p w14:paraId="34EE5835" w14:textId="62C48995" w:rsidR="007B6A0A" w:rsidRPr="007B6A0A" w:rsidRDefault="007B6A0A" w:rsidP="007B6A0A">
      <w:pPr>
        <w:pStyle w:val="ListParagraph"/>
        <w:numPr>
          <w:ilvl w:val="0"/>
          <w:numId w:val="35"/>
        </w:numPr>
        <w:tabs>
          <w:tab w:val="left" w:pos="1242"/>
        </w:tabs>
        <w:spacing w:line="360" w:lineRule="auto"/>
        <w:rPr>
          <w:sz w:val="26"/>
          <w:szCs w:val="14"/>
        </w:rPr>
      </w:pPr>
      <w:r w:rsidRPr="007B6A0A">
        <w:rPr>
          <w:bCs/>
          <w:sz w:val="26"/>
          <w:szCs w:val="14"/>
          <w:lang w:val="en-GB"/>
        </w:rPr>
        <w:t xml:space="preserve">NREL </w:t>
      </w:r>
      <w:r w:rsidRPr="007B6A0A">
        <w:rPr>
          <w:sz w:val="26"/>
          <w:szCs w:val="26"/>
        </w:rPr>
        <w:t xml:space="preserve">– </w:t>
      </w:r>
      <w:r w:rsidRPr="007B6A0A">
        <w:rPr>
          <w:bCs/>
          <w:sz w:val="26"/>
          <w:szCs w:val="14"/>
          <w:lang w:val="en-GB"/>
        </w:rPr>
        <w:t xml:space="preserve"> National Renewable Energy Laboratory</w:t>
      </w:r>
    </w:p>
    <w:p w14:paraId="061A5D6A" w14:textId="662F0FE6" w:rsidR="007B6A0A" w:rsidRPr="007B6A0A" w:rsidRDefault="007B6A0A" w:rsidP="007B6A0A">
      <w:pPr>
        <w:pStyle w:val="ListParagraph"/>
        <w:numPr>
          <w:ilvl w:val="0"/>
          <w:numId w:val="35"/>
        </w:numPr>
        <w:tabs>
          <w:tab w:val="left" w:pos="1242"/>
        </w:tabs>
        <w:spacing w:line="360" w:lineRule="auto"/>
        <w:rPr>
          <w:sz w:val="26"/>
          <w:szCs w:val="14"/>
        </w:rPr>
      </w:pPr>
      <w:r w:rsidRPr="00732C18">
        <w:rPr>
          <w:bCs/>
          <w:sz w:val="26"/>
          <w:szCs w:val="14"/>
          <w:lang w:val="en-GB"/>
        </w:rPr>
        <w:t>XGB</w:t>
      </w:r>
      <w:r>
        <w:rPr>
          <w:bCs/>
          <w:sz w:val="26"/>
          <w:szCs w:val="14"/>
          <w:lang w:val="en-GB"/>
        </w:rPr>
        <w:t xml:space="preserve"> </w:t>
      </w:r>
      <w:r w:rsidRPr="007B6A0A">
        <w:rPr>
          <w:sz w:val="26"/>
          <w:szCs w:val="26"/>
        </w:rPr>
        <w:t xml:space="preserve">– </w:t>
      </w:r>
      <w:r>
        <w:rPr>
          <w:bCs/>
          <w:sz w:val="26"/>
          <w:szCs w:val="14"/>
          <w:lang w:val="en-GB"/>
        </w:rPr>
        <w:t>E</w:t>
      </w:r>
      <w:r w:rsidRPr="00732C18">
        <w:rPr>
          <w:bCs/>
          <w:sz w:val="26"/>
          <w:szCs w:val="14"/>
          <w:lang w:val="en-GB"/>
        </w:rPr>
        <w:t xml:space="preserve">xtreme </w:t>
      </w:r>
      <w:r>
        <w:rPr>
          <w:bCs/>
          <w:sz w:val="26"/>
          <w:szCs w:val="14"/>
          <w:lang w:val="en-GB"/>
        </w:rPr>
        <w:t>G</w:t>
      </w:r>
      <w:r w:rsidRPr="00732C18">
        <w:rPr>
          <w:bCs/>
          <w:sz w:val="26"/>
          <w:szCs w:val="14"/>
          <w:lang w:val="en-GB"/>
        </w:rPr>
        <w:t xml:space="preserve">radient </w:t>
      </w:r>
      <w:r>
        <w:rPr>
          <w:bCs/>
          <w:sz w:val="26"/>
          <w:szCs w:val="14"/>
          <w:lang w:val="en-GB"/>
        </w:rPr>
        <w:t>B</w:t>
      </w:r>
      <w:r w:rsidRPr="00732C18">
        <w:rPr>
          <w:bCs/>
          <w:sz w:val="26"/>
          <w:szCs w:val="14"/>
          <w:lang w:val="en-GB"/>
        </w:rPr>
        <w:t>oosting</w:t>
      </w:r>
    </w:p>
    <w:p w14:paraId="2B9D2543" w14:textId="4B1E8A4D" w:rsidR="007B6A0A" w:rsidRPr="007B6A0A" w:rsidRDefault="00D27A62" w:rsidP="007B6A0A">
      <w:pPr>
        <w:pStyle w:val="ListParagraph"/>
        <w:numPr>
          <w:ilvl w:val="0"/>
          <w:numId w:val="35"/>
        </w:numPr>
        <w:tabs>
          <w:tab w:val="left" w:pos="1242"/>
        </w:tabs>
        <w:spacing w:line="360" w:lineRule="auto"/>
        <w:rPr>
          <w:sz w:val="26"/>
          <w:szCs w:val="14"/>
        </w:rPr>
      </w:pPr>
      <w:r w:rsidRPr="00614D7B">
        <w:rPr>
          <w:sz w:val="26"/>
        </w:rPr>
        <w:t>RMSE</w:t>
      </w:r>
      <w:r>
        <w:rPr>
          <w:sz w:val="26"/>
        </w:rPr>
        <w:t xml:space="preserve"> - </w:t>
      </w:r>
      <w:r w:rsidRPr="00614D7B">
        <w:rPr>
          <w:sz w:val="26"/>
        </w:rPr>
        <w:t>Root Mean Squared Error</w:t>
      </w:r>
    </w:p>
    <w:sectPr w:rsidR="007B6A0A" w:rsidRPr="007B6A0A" w:rsidSect="00CB4DD1">
      <w:footerReference w:type="even" r:id="rId12"/>
      <w:footerReference w:type="default" r:id="rId13"/>
      <w:pgSz w:w="11900" w:h="16840"/>
      <w:pgMar w:top="1440" w:right="1134" w:bottom="1418" w:left="1985"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147ED" w14:textId="77777777" w:rsidR="005D522A" w:rsidRDefault="005D522A" w:rsidP="003A5E08">
      <w:r>
        <w:separator/>
      </w:r>
    </w:p>
  </w:endnote>
  <w:endnote w:type="continuationSeparator" w:id="0">
    <w:p w14:paraId="365E933F" w14:textId="77777777" w:rsidR="005D522A" w:rsidRDefault="005D522A" w:rsidP="003A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8446828"/>
      <w:docPartObj>
        <w:docPartGallery w:val="Page Numbers (Bottom of Page)"/>
        <w:docPartUnique/>
      </w:docPartObj>
    </w:sdtPr>
    <w:sdtContent>
      <w:p w14:paraId="3C46B8E2" w14:textId="77777777" w:rsidR="00F71954" w:rsidRDefault="00F71954" w:rsidP="005C54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2F871A" w14:textId="77777777" w:rsidR="00F71954" w:rsidRDefault="00F71954" w:rsidP="00CB4D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BAF00" w14:textId="75E320C3" w:rsidR="00F71954" w:rsidRDefault="00F71954" w:rsidP="00D5675C">
    <w:pPr>
      <w:pStyle w:val="Footer"/>
    </w:pPr>
  </w:p>
  <w:p w14:paraId="6A0569C4" w14:textId="77777777" w:rsidR="00F71954" w:rsidRDefault="00F71954" w:rsidP="00CB4DD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5395562"/>
      <w:docPartObj>
        <w:docPartGallery w:val="Page Numbers (Bottom of Page)"/>
        <w:docPartUnique/>
      </w:docPartObj>
    </w:sdtPr>
    <w:sdtContent>
      <w:p w14:paraId="5F7CF271" w14:textId="22021FBB" w:rsidR="00CB4DD1" w:rsidRDefault="00CB4DD1" w:rsidP="005C54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6A0A">
          <w:rPr>
            <w:rStyle w:val="PageNumber"/>
            <w:noProof/>
          </w:rPr>
          <w:t>1</w:t>
        </w:r>
        <w:r>
          <w:rPr>
            <w:rStyle w:val="PageNumber"/>
          </w:rPr>
          <w:fldChar w:fldCharType="end"/>
        </w:r>
      </w:p>
    </w:sdtContent>
  </w:sdt>
  <w:p w14:paraId="576DD3EF" w14:textId="77777777" w:rsidR="00CB4DD1" w:rsidRDefault="00CB4DD1" w:rsidP="00CB4DD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0BFAC" w14:textId="77777777" w:rsidR="00CB4DD1" w:rsidRDefault="00CB4DD1" w:rsidP="005C5433">
    <w:pPr>
      <w:pStyle w:val="Footer"/>
      <w:framePr w:wrap="none" w:vAnchor="text" w:hAnchor="margin" w:xAlign="right" w:y="1"/>
      <w:rPr>
        <w:rStyle w:val="PageNumber"/>
      </w:rPr>
    </w:pPr>
  </w:p>
  <w:p w14:paraId="0F76037A" w14:textId="77777777" w:rsidR="00CB4DD1" w:rsidRDefault="00CB4DD1" w:rsidP="00CB4D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89BDE" w14:textId="77777777" w:rsidR="005D522A" w:rsidRDefault="005D522A" w:rsidP="003A5E08">
      <w:r>
        <w:separator/>
      </w:r>
    </w:p>
  </w:footnote>
  <w:footnote w:type="continuationSeparator" w:id="0">
    <w:p w14:paraId="6DE0A590" w14:textId="77777777" w:rsidR="005D522A" w:rsidRDefault="005D522A" w:rsidP="003A5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6B51"/>
    <w:multiLevelType w:val="multilevel"/>
    <w:tmpl w:val="278231D0"/>
    <w:styleLink w:val="CurrentList1"/>
    <w:lvl w:ilvl="0">
      <w:start w:val="1"/>
      <w:numFmt w:val="decimal"/>
      <w:lvlText w:val="%1"/>
      <w:lvlJc w:val="left"/>
      <w:pPr>
        <w:ind w:left="400" w:hanging="400"/>
      </w:pPr>
      <w:rPr>
        <w:rFonts w:hint="default"/>
        <w:w w:val="100"/>
      </w:rPr>
    </w:lvl>
    <w:lvl w:ilvl="1">
      <w:start w:val="1"/>
      <w:numFmt w:val="decimal"/>
      <w:lvlText w:val="%1.%2"/>
      <w:lvlJc w:val="left"/>
      <w:pPr>
        <w:ind w:left="400" w:hanging="400"/>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720" w:hanging="720"/>
      </w:pPr>
      <w:rPr>
        <w:rFonts w:hint="default"/>
        <w:w w:val="100"/>
      </w:rPr>
    </w:lvl>
    <w:lvl w:ilvl="4">
      <w:start w:val="1"/>
      <w:numFmt w:val="decimal"/>
      <w:lvlText w:val="%1.%2.%3.%4.%5"/>
      <w:lvlJc w:val="left"/>
      <w:pPr>
        <w:ind w:left="1080" w:hanging="108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440" w:hanging="1440"/>
      </w:pPr>
      <w:rPr>
        <w:rFonts w:hint="default"/>
        <w:w w:val="100"/>
      </w:rPr>
    </w:lvl>
    <w:lvl w:ilvl="7">
      <w:start w:val="1"/>
      <w:numFmt w:val="decimal"/>
      <w:lvlText w:val="%1.%2.%3.%4.%5.%6.%7.%8"/>
      <w:lvlJc w:val="left"/>
      <w:pPr>
        <w:ind w:left="1800" w:hanging="1800"/>
      </w:pPr>
      <w:rPr>
        <w:rFonts w:hint="default"/>
        <w:w w:val="100"/>
      </w:rPr>
    </w:lvl>
    <w:lvl w:ilvl="8">
      <w:start w:val="1"/>
      <w:numFmt w:val="decimal"/>
      <w:lvlText w:val="%1.%2.%3.%4.%5.%6.%7.%8.%9"/>
      <w:lvlJc w:val="left"/>
      <w:pPr>
        <w:ind w:left="1800" w:hanging="1800"/>
      </w:pPr>
      <w:rPr>
        <w:rFonts w:hint="default"/>
        <w:w w:val="100"/>
      </w:rPr>
    </w:lvl>
  </w:abstractNum>
  <w:abstractNum w:abstractNumId="1" w15:restartNumberingAfterBreak="0">
    <w:nsid w:val="045E2834"/>
    <w:multiLevelType w:val="multilevel"/>
    <w:tmpl w:val="4F0ABD00"/>
    <w:styleLink w:val="CurrentList5"/>
    <w:lvl w:ilvl="0">
      <w:start w:val="1"/>
      <w:numFmt w:val="decimal"/>
      <w:lvlText w:val="%1"/>
      <w:lvlJc w:val="left"/>
      <w:pPr>
        <w:ind w:left="400" w:hanging="400"/>
      </w:pPr>
      <w:rPr>
        <w:rFonts w:hint="default"/>
        <w:w w:val="100"/>
      </w:rPr>
    </w:lvl>
    <w:lvl w:ilvl="1">
      <w:start w:val="1"/>
      <w:numFmt w:val="none"/>
      <w:lvlText w:val="2.1"/>
      <w:lvlJc w:val="left"/>
      <w:pPr>
        <w:ind w:left="400" w:hanging="400"/>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720" w:hanging="720"/>
      </w:pPr>
      <w:rPr>
        <w:rFonts w:hint="default"/>
        <w:w w:val="100"/>
      </w:rPr>
    </w:lvl>
    <w:lvl w:ilvl="4">
      <w:start w:val="1"/>
      <w:numFmt w:val="decimal"/>
      <w:lvlText w:val="%1.%2.%3.%4.%5"/>
      <w:lvlJc w:val="left"/>
      <w:pPr>
        <w:ind w:left="1080" w:hanging="108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440" w:hanging="1440"/>
      </w:pPr>
      <w:rPr>
        <w:rFonts w:hint="default"/>
        <w:w w:val="100"/>
      </w:rPr>
    </w:lvl>
    <w:lvl w:ilvl="7">
      <w:start w:val="1"/>
      <w:numFmt w:val="decimal"/>
      <w:lvlText w:val="%1.%2.%3.%4.%5.%6.%7.%8"/>
      <w:lvlJc w:val="left"/>
      <w:pPr>
        <w:ind w:left="1800" w:hanging="1800"/>
      </w:pPr>
      <w:rPr>
        <w:rFonts w:hint="default"/>
        <w:w w:val="100"/>
      </w:rPr>
    </w:lvl>
    <w:lvl w:ilvl="8">
      <w:start w:val="1"/>
      <w:numFmt w:val="decimal"/>
      <w:lvlText w:val="%1.%2.%3.%4.%5.%6.%7.%8.%9"/>
      <w:lvlJc w:val="left"/>
      <w:pPr>
        <w:ind w:left="1800" w:hanging="1800"/>
      </w:pPr>
      <w:rPr>
        <w:rFonts w:hint="default"/>
        <w:w w:val="100"/>
      </w:rPr>
    </w:lvl>
  </w:abstractNum>
  <w:abstractNum w:abstractNumId="2" w15:restartNumberingAfterBreak="0">
    <w:nsid w:val="053F60D6"/>
    <w:multiLevelType w:val="multilevel"/>
    <w:tmpl w:val="D6B8E81E"/>
    <w:styleLink w:val="CurrentList3"/>
    <w:lvl w:ilvl="0">
      <w:start w:val="1"/>
      <w:numFmt w:val="decimal"/>
      <w:lvlText w:val="%1"/>
      <w:lvlJc w:val="left"/>
      <w:pPr>
        <w:ind w:left="400" w:hanging="400"/>
      </w:pPr>
      <w:rPr>
        <w:rFonts w:hint="default"/>
        <w:w w:val="100"/>
      </w:rPr>
    </w:lvl>
    <w:lvl w:ilvl="1">
      <w:start w:val="1"/>
      <w:numFmt w:val="decimal"/>
      <w:lvlText w:val="%1.%2"/>
      <w:lvlJc w:val="left"/>
      <w:pPr>
        <w:ind w:left="400" w:hanging="400"/>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720" w:hanging="720"/>
      </w:pPr>
      <w:rPr>
        <w:rFonts w:hint="default"/>
        <w:w w:val="100"/>
      </w:rPr>
    </w:lvl>
    <w:lvl w:ilvl="4">
      <w:start w:val="1"/>
      <w:numFmt w:val="decimal"/>
      <w:lvlText w:val="%1.%2.%3.%4.%5"/>
      <w:lvlJc w:val="left"/>
      <w:pPr>
        <w:ind w:left="1080" w:hanging="108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440" w:hanging="1440"/>
      </w:pPr>
      <w:rPr>
        <w:rFonts w:hint="default"/>
        <w:w w:val="100"/>
      </w:rPr>
    </w:lvl>
    <w:lvl w:ilvl="7">
      <w:start w:val="1"/>
      <w:numFmt w:val="decimal"/>
      <w:lvlText w:val="%1.%2.%3.%4.%5.%6.%7.%8"/>
      <w:lvlJc w:val="left"/>
      <w:pPr>
        <w:ind w:left="1800" w:hanging="1800"/>
      </w:pPr>
      <w:rPr>
        <w:rFonts w:hint="default"/>
        <w:w w:val="100"/>
      </w:rPr>
    </w:lvl>
    <w:lvl w:ilvl="8">
      <w:start w:val="1"/>
      <w:numFmt w:val="decimal"/>
      <w:lvlText w:val="%1.%2.%3.%4.%5.%6.%7.%8.%9"/>
      <w:lvlJc w:val="left"/>
      <w:pPr>
        <w:ind w:left="1800" w:hanging="1800"/>
      </w:pPr>
      <w:rPr>
        <w:rFonts w:hint="default"/>
        <w:w w:val="100"/>
      </w:rPr>
    </w:lvl>
  </w:abstractNum>
  <w:abstractNum w:abstractNumId="3" w15:restartNumberingAfterBreak="0">
    <w:nsid w:val="070E41F4"/>
    <w:multiLevelType w:val="hybridMultilevel"/>
    <w:tmpl w:val="FEDE3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B2098D"/>
    <w:multiLevelType w:val="multilevel"/>
    <w:tmpl w:val="08090025"/>
    <w:styleLink w:val="CurrentList10"/>
    <w:lvl w:ilvl="0">
      <w:start w:val="1"/>
      <w:numFmt w:val="decimal"/>
      <w:lvlText w:val="%1"/>
      <w:lvlJc w:val="left"/>
      <w:pPr>
        <w:ind w:left="432" w:hanging="432"/>
      </w:pPr>
      <w:rPr>
        <w:rFonts w:hint="default"/>
        <w:w w:val="100"/>
      </w:rPr>
    </w:lvl>
    <w:lvl w:ilvl="1">
      <w:start w:val="1"/>
      <w:numFmt w:val="decimal"/>
      <w:lvlText w:val="%1.%2"/>
      <w:lvlJc w:val="left"/>
      <w:pPr>
        <w:ind w:left="576" w:hanging="576"/>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864" w:hanging="864"/>
      </w:pPr>
      <w:rPr>
        <w:rFonts w:hint="default"/>
        <w:w w:val="100"/>
      </w:rPr>
    </w:lvl>
    <w:lvl w:ilvl="4">
      <w:start w:val="1"/>
      <w:numFmt w:val="decimal"/>
      <w:lvlText w:val="%1.%2.%3.%4.%5"/>
      <w:lvlJc w:val="left"/>
      <w:pPr>
        <w:ind w:left="1008" w:hanging="1008"/>
      </w:pPr>
      <w:rPr>
        <w:rFonts w:hint="default"/>
        <w:w w:val="100"/>
      </w:rPr>
    </w:lvl>
    <w:lvl w:ilvl="5">
      <w:start w:val="1"/>
      <w:numFmt w:val="decimal"/>
      <w:lvlText w:val="%1.%2.%3.%4.%5.%6"/>
      <w:lvlJc w:val="left"/>
      <w:pPr>
        <w:ind w:left="1152" w:hanging="1152"/>
      </w:pPr>
      <w:rPr>
        <w:rFonts w:hint="default"/>
        <w:w w:val="100"/>
      </w:rPr>
    </w:lvl>
    <w:lvl w:ilvl="6">
      <w:start w:val="1"/>
      <w:numFmt w:val="decimal"/>
      <w:lvlText w:val="%1.%2.%3.%4.%5.%6.%7"/>
      <w:lvlJc w:val="left"/>
      <w:pPr>
        <w:ind w:left="1296" w:hanging="1296"/>
      </w:pPr>
      <w:rPr>
        <w:rFonts w:hint="default"/>
        <w:w w:val="100"/>
      </w:rPr>
    </w:lvl>
    <w:lvl w:ilvl="7">
      <w:start w:val="1"/>
      <w:numFmt w:val="decimal"/>
      <w:lvlText w:val="%1.%2.%3.%4.%5.%6.%7.%8"/>
      <w:lvlJc w:val="left"/>
      <w:pPr>
        <w:ind w:left="1440" w:hanging="1440"/>
      </w:pPr>
      <w:rPr>
        <w:rFonts w:hint="default"/>
        <w:w w:val="100"/>
      </w:rPr>
    </w:lvl>
    <w:lvl w:ilvl="8">
      <w:start w:val="1"/>
      <w:numFmt w:val="decimal"/>
      <w:lvlText w:val="%1.%2.%3.%4.%5.%6.%7.%8.%9"/>
      <w:lvlJc w:val="left"/>
      <w:pPr>
        <w:ind w:left="1584" w:hanging="1584"/>
      </w:pPr>
      <w:rPr>
        <w:rFonts w:hint="default"/>
        <w:w w:val="100"/>
      </w:rPr>
    </w:lvl>
  </w:abstractNum>
  <w:abstractNum w:abstractNumId="5" w15:restartNumberingAfterBreak="0">
    <w:nsid w:val="121D1CE5"/>
    <w:multiLevelType w:val="multilevel"/>
    <w:tmpl w:val="0C5C6322"/>
    <w:styleLink w:val="CurrentList7"/>
    <w:lvl w:ilvl="0">
      <w:start w:val="1"/>
      <w:numFmt w:val="decimal"/>
      <w:lvlText w:val="%1.1"/>
      <w:lvlJc w:val="left"/>
      <w:pPr>
        <w:ind w:left="400" w:hanging="400"/>
      </w:pPr>
      <w:rPr>
        <w:rFonts w:hint="default"/>
        <w:w w:val="100"/>
      </w:rPr>
    </w:lvl>
    <w:lvl w:ilvl="1">
      <w:start w:val="1"/>
      <w:numFmt w:val="none"/>
      <w:lvlText w:val="2.2"/>
      <w:lvlJc w:val="left"/>
      <w:pPr>
        <w:ind w:left="400" w:hanging="400"/>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720" w:hanging="720"/>
      </w:pPr>
      <w:rPr>
        <w:rFonts w:hint="default"/>
        <w:w w:val="100"/>
      </w:rPr>
    </w:lvl>
    <w:lvl w:ilvl="4">
      <w:start w:val="1"/>
      <w:numFmt w:val="decimal"/>
      <w:lvlText w:val="%1.%2.%3.%4.%5"/>
      <w:lvlJc w:val="left"/>
      <w:pPr>
        <w:ind w:left="1080" w:hanging="108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440" w:hanging="1440"/>
      </w:pPr>
      <w:rPr>
        <w:rFonts w:hint="default"/>
        <w:w w:val="100"/>
      </w:rPr>
    </w:lvl>
    <w:lvl w:ilvl="7">
      <w:start w:val="1"/>
      <w:numFmt w:val="decimal"/>
      <w:lvlText w:val="%1.%2.%3.%4.%5.%6.%7.%8"/>
      <w:lvlJc w:val="left"/>
      <w:pPr>
        <w:ind w:left="1800" w:hanging="1800"/>
      </w:pPr>
      <w:rPr>
        <w:rFonts w:hint="default"/>
        <w:w w:val="100"/>
      </w:rPr>
    </w:lvl>
    <w:lvl w:ilvl="8">
      <w:start w:val="1"/>
      <w:numFmt w:val="decimal"/>
      <w:lvlText w:val="%1.%2.%3.%4.%5.%6.%7.%8.%9"/>
      <w:lvlJc w:val="left"/>
      <w:pPr>
        <w:ind w:left="1800" w:hanging="1800"/>
      </w:pPr>
      <w:rPr>
        <w:rFonts w:hint="default"/>
        <w:w w:val="100"/>
      </w:rPr>
    </w:lvl>
  </w:abstractNum>
  <w:abstractNum w:abstractNumId="6" w15:restartNumberingAfterBreak="0">
    <w:nsid w:val="127C621C"/>
    <w:multiLevelType w:val="multilevel"/>
    <w:tmpl w:val="08090025"/>
    <w:lvl w:ilvl="0">
      <w:start w:val="1"/>
      <w:numFmt w:val="decimal"/>
      <w:lvlText w:val="%1"/>
      <w:lvlJc w:val="left"/>
      <w:pPr>
        <w:ind w:left="432" w:hanging="432"/>
      </w:pPr>
      <w:rPr>
        <w:rFonts w:hint="default"/>
        <w:w w:val="100"/>
      </w:rPr>
    </w:lvl>
    <w:lvl w:ilvl="1">
      <w:start w:val="1"/>
      <w:numFmt w:val="decimal"/>
      <w:lvlText w:val="%1.%2"/>
      <w:lvlJc w:val="left"/>
      <w:pPr>
        <w:ind w:left="576" w:hanging="576"/>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864" w:hanging="864"/>
      </w:pPr>
      <w:rPr>
        <w:rFonts w:hint="default"/>
        <w:w w:val="100"/>
      </w:rPr>
    </w:lvl>
    <w:lvl w:ilvl="4">
      <w:start w:val="1"/>
      <w:numFmt w:val="decimal"/>
      <w:lvlText w:val="%1.%2.%3.%4.%5"/>
      <w:lvlJc w:val="left"/>
      <w:pPr>
        <w:ind w:left="1008" w:hanging="1008"/>
      </w:pPr>
      <w:rPr>
        <w:rFonts w:hint="default"/>
        <w:w w:val="100"/>
      </w:rPr>
    </w:lvl>
    <w:lvl w:ilvl="5">
      <w:start w:val="1"/>
      <w:numFmt w:val="decimal"/>
      <w:lvlText w:val="%1.%2.%3.%4.%5.%6"/>
      <w:lvlJc w:val="left"/>
      <w:pPr>
        <w:ind w:left="1152" w:hanging="1152"/>
      </w:pPr>
      <w:rPr>
        <w:rFonts w:hint="default"/>
        <w:w w:val="100"/>
      </w:rPr>
    </w:lvl>
    <w:lvl w:ilvl="6">
      <w:start w:val="1"/>
      <w:numFmt w:val="decimal"/>
      <w:lvlText w:val="%1.%2.%3.%4.%5.%6.%7"/>
      <w:lvlJc w:val="left"/>
      <w:pPr>
        <w:ind w:left="1296" w:hanging="1296"/>
      </w:pPr>
      <w:rPr>
        <w:rFonts w:hint="default"/>
        <w:w w:val="100"/>
      </w:rPr>
    </w:lvl>
    <w:lvl w:ilvl="7">
      <w:start w:val="1"/>
      <w:numFmt w:val="decimal"/>
      <w:lvlText w:val="%1.%2.%3.%4.%5.%6.%7.%8"/>
      <w:lvlJc w:val="left"/>
      <w:pPr>
        <w:ind w:left="1440" w:hanging="1440"/>
      </w:pPr>
      <w:rPr>
        <w:rFonts w:hint="default"/>
        <w:w w:val="100"/>
      </w:rPr>
    </w:lvl>
    <w:lvl w:ilvl="8">
      <w:start w:val="1"/>
      <w:numFmt w:val="decimal"/>
      <w:lvlText w:val="%1.%2.%3.%4.%5.%6.%7.%8.%9"/>
      <w:lvlJc w:val="left"/>
      <w:pPr>
        <w:ind w:left="1584" w:hanging="1584"/>
      </w:pPr>
      <w:rPr>
        <w:rFonts w:hint="default"/>
        <w:w w:val="100"/>
      </w:rPr>
    </w:lvl>
  </w:abstractNum>
  <w:abstractNum w:abstractNumId="7" w15:restartNumberingAfterBreak="0">
    <w:nsid w:val="15E77B92"/>
    <w:multiLevelType w:val="hybridMultilevel"/>
    <w:tmpl w:val="A59CF62E"/>
    <w:lvl w:ilvl="0" w:tplc="08090001">
      <w:start w:val="1"/>
      <w:numFmt w:val="bullet"/>
      <w:lvlText w:val=""/>
      <w:lvlJc w:val="left"/>
      <w:pPr>
        <w:ind w:left="844" w:hanging="360"/>
      </w:pPr>
      <w:rPr>
        <w:rFonts w:ascii="Symbol" w:hAnsi="Symbol" w:hint="default"/>
      </w:rPr>
    </w:lvl>
    <w:lvl w:ilvl="1" w:tplc="08090003" w:tentative="1">
      <w:start w:val="1"/>
      <w:numFmt w:val="bullet"/>
      <w:lvlText w:val="o"/>
      <w:lvlJc w:val="left"/>
      <w:pPr>
        <w:ind w:left="1564" w:hanging="360"/>
      </w:pPr>
      <w:rPr>
        <w:rFonts w:ascii="Courier New" w:hAnsi="Courier New" w:cs="Courier New" w:hint="default"/>
      </w:rPr>
    </w:lvl>
    <w:lvl w:ilvl="2" w:tplc="08090005" w:tentative="1">
      <w:start w:val="1"/>
      <w:numFmt w:val="bullet"/>
      <w:lvlText w:val=""/>
      <w:lvlJc w:val="left"/>
      <w:pPr>
        <w:ind w:left="2284" w:hanging="360"/>
      </w:pPr>
      <w:rPr>
        <w:rFonts w:ascii="Wingdings" w:hAnsi="Wingdings" w:hint="default"/>
      </w:rPr>
    </w:lvl>
    <w:lvl w:ilvl="3" w:tplc="08090001" w:tentative="1">
      <w:start w:val="1"/>
      <w:numFmt w:val="bullet"/>
      <w:lvlText w:val=""/>
      <w:lvlJc w:val="left"/>
      <w:pPr>
        <w:ind w:left="3004" w:hanging="360"/>
      </w:pPr>
      <w:rPr>
        <w:rFonts w:ascii="Symbol" w:hAnsi="Symbol" w:hint="default"/>
      </w:rPr>
    </w:lvl>
    <w:lvl w:ilvl="4" w:tplc="08090003" w:tentative="1">
      <w:start w:val="1"/>
      <w:numFmt w:val="bullet"/>
      <w:lvlText w:val="o"/>
      <w:lvlJc w:val="left"/>
      <w:pPr>
        <w:ind w:left="3724" w:hanging="360"/>
      </w:pPr>
      <w:rPr>
        <w:rFonts w:ascii="Courier New" w:hAnsi="Courier New" w:cs="Courier New" w:hint="default"/>
      </w:rPr>
    </w:lvl>
    <w:lvl w:ilvl="5" w:tplc="08090005" w:tentative="1">
      <w:start w:val="1"/>
      <w:numFmt w:val="bullet"/>
      <w:lvlText w:val=""/>
      <w:lvlJc w:val="left"/>
      <w:pPr>
        <w:ind w:left="4444" w:hanging="360"/>
      </w:pPr>
      <w:rPr>
        <w:rFonts w:ascii="Wingdings" w:hAnsi="Wingdings" w:hint="default"/>
      </w:rPr>
    </w:lvl>
    <w:lvl w:ilvl="6" w:tplc="08090001" w:tentative="1">
      <w:start w:val="1"/>
      <w:numFmt w:val="bullet"/>
      <w:lvlText w:val=""/>
      <w:lvlJc w:val="left"/>
      <w:pPr>
        <w:ind w:left="5164" w:hanging="360"/>
      </w:pPr>
      <w:rPr>
        <w:rFonts w:ascii="Symbol" w:hAnsi="Symbol" w:hint="default"/>
      </w:rPr>
    </w:lvl>
    <w:lvl w:ilvl="7" w:tplc="08090003" w:tentative="1">
      <w:start w:val="1"/>
      <w:numFmt w:val="bullet"/>
      <w:lvlText w:val="o"/>
      <w:lvlJc w:val="left"/>
      <w:pPr>
        <w:ind w:left="5884" w:hanging="360"/>
      </w:pPr>
      <w:rPr>
        <w:rFonts w:ascii="Courier New" w:hAnsi="Courier New" w:cs="Courier New" w:hint="default"/>
      </w:rPr>
    </w:lvl>
    <w:lvl w:ilvl="8" w:tplc="08090005" w:tentative="1">
      <w:start w:val="1"/>
      <w:numFmt w:val="bullet"/>
      <w:lvlText w:val=""/>
      <w:lvlJc w:val="left"/>
      <w:pPr>
        <w:ind w:left="6604" w:hanging="360"/>
      </w:pPr>
      <w:rPr>
        <w:rFonts w:ascii="Wingdings" w:hAnsi="Wingdings" w:hint="default"/>
      </w:rPr>
    </w:lvl>
  </w:abstractNum>
  <w:abstractNum w:abstractNumId="8" w15:restartNumberingAfterBreak="0">
    <w:nsid w:val="22DD21B6"/>
    <w:multiLevelType w:val="multilevel"/>
    <w:tmpl w:val="E91EC9F6"/>
    <w:styleLink w:val="CurrentList17"/>
    <w:lvl w:ilvl="0">
      <w:start w:val="2"/>
      <w:numFmt w:val="none"/>
      <w:lvlText w:val="3.2"/>
      <w:lvlJc w:val="left"/>
      <w:pPr>
        <w:ind w:left="360" w:hanging="360"/>
      </w:pPr>
      <w:rPr>
        <w:rFonts w:hint="default"/>
        <w:b/>
        <w:bCs w:val="0"/>
      </w:rPr>
    </w:lvl>
    <w:lvl w:ilvl="1">
      <w:start w:val="1"/>
      <w:numFmt w:val="decimal"/>
      <w:lvlText w:val="2%1.%2"/>
      <w:lvlJc w:val="left"/>
      <w:pPr>
        <w:ind w:left="360" w:hanging="360"/>
      </w:pPr>
      <w:rPr>
        <w:rFonts w:ascii="Arial" w:hAnsi="Arial" w:cs="Arial" w:hint="default"/>
      </w:rPr>
    </w:lvl>
    <w:lvl w:ilvl="2">
      <w:start w:val="1"/>
      <w:numFmt w:val="none"/>
      <w:lvlText w:val="3.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E43984"/>
    <w:multiLevelType w:val="multilevel"/>
    <w:tmpl w:val="5BEA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577AF"/>
    <w:multiLevelType w:val="multilevel"/>
    <w:tmpl w:val="7FF8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5383E"/>
    <w:multiLevelType w:val="multilevel"/>
    <w:tmpl w:val="C5B4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338FA"/>
    <w:multiLevelType w:val="multilevel"/>
    <w:tmpl w:val="2F06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72CED"/>
    <w:multiLevelType w:val="multilevel"/>
    <w:tmpl w:val="F7003C0E"/>
    <w:styleLink w:val="CurrentList6"/>
    <w:lvl w:ilvl="0">
      <w:start w:val="1"/>
      <w:numFmt w:val="decimal"/>
      <w:lvlText w:val="%1"/>
      <w:lvlJc w:val="left"/>
      <w:pPr>
        <w:ind w:left="400" w:hanging="400"/>
      </w:pPr>
      <w:rPr>
        <w:rFonts w:hint="default"/>
        <w:w w:val="100"/>
      </w:rPr>
    </w:lvl>
    <w:lvl w:ilvl="1">
      <w:start w:val="1"/>
      <w:numFmt w:val="none"/>
      <w:lvlText w:val="2.2"/>
      <w:lvlJc w:val="left"/>
      <w:pPr>
        <w:ind w:left="400" w:hanging="400"/>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720" w:hanging="720"/>
      </w:pPr>
      <w:rPr>
        <w:rFonts w:hint="default"/>
        <w:w w:val="100"/>
      </w:rPr>
    </w:lvl>
    <w:lvl w:ilvl="4">
      <w:start w:val="1"/>
      <w:numFmt w:val="decimal"/>
      <w:lvlText w:val="%1.%2.%3.%4.%5"/>
      <w:lvlJc w:val="left"/>
      <w:pPr>
        <w:ind w:left="1080" w:hanging="108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440" w:hanging="1440"/>
      </w:pPr>
      <w:rPr>
        <w:rFonts w:hint="default"/>
        <w:w w:val="100"/>
      </w:rPr>
    </w:lvl>
    <w:lvl w:ilvl="7">
      <w:start w:val="1"/>
      <w:numFmt w:val="decimal"/>
      <w:lvlText w:val="%1.%2.%3.%4.%5.%6.%7.%8"/>
      <w:lvlJc w:val="left"/>
      <w:pPr>
        <w:ind w:left="1800" w:hanging="1800"/>
      </w:pPr>
      <w:rPr>
        <w:rFonts w:hint="default"/>
        <w:w w:val="100"/>
      </w:rPr>
    </w:lvl>
    <w:lvl w:ilvl="8">
      <w:start w:val="1"/>
      <w:numFmt w:val="decimal"/>
      <w:lvlText w:val="%1.%2.%3.%4.%5.%6.%7.%8.%9"/>
      <w:lvlJc w:val="left"/>
      <w:pPr>
        <w:ind w:left="1800" w:hanging="1800"/>
      </w:pPr>
      <w:rPr>
        <w:rFonts w:hint="default"/>
        <w:w w:val="100"/>
      </w:rPr>
    </w:lvl>
  </w:abstractNum>
  <w:abstractNum w:abstractNumId="14" w15:restartNumberingAfterBreak="0">
    <w:nsid w:val="393D200B"/>
    <w:multiLevelType w:val="multilevel"/>
    <w:tmpl w:val="E8D86A5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047B8B"/>
    <w:multiLevelType w:val="multilevel"/>
    <w:tmpl w:val="F834A2B4"/>
    <w:styleLink w:val="CurrentList14"/>
    <w:lvl w:ilvl="0">
      <w:start w:val="2"/>
      <w:numFmt w:val="none"/>
      <w:lvlText w:val="3.2"/>
      <w:lvlJc w:val="left"/>
      <w:pPr>
        <w:ind w:left="360" w:hanging="360"/>
      </w:pPr>
      <w:rPr>
        <w:rFonts w:hint="default"/>
        <w:b/>
        <w:bCs w:val="0"/>
      </w:rPr>
    </w:lvl>
    <w:lvl w:ilvl="1">
      <w:start w:val="1"/>
      <w:numFmt w:val="decimal"/>
      <w:lvlText w:val="%1.%2"/>
      <w:lvlJc w:val="left"/>
      <w:pPr>
        <w:ind w:left="360" w:hanging="360"/>
      </w:pPr>
      <w:rPr>
        <w:rFonts w:ascii="Arial" w:hAnsi="Arial" w:cs="Arial" w:hint="default"/>
      </w:rPr>
    </w:lvl>
    <w:lvl w:ilvl="2">
      <w:start w:val="1"/>
      <w:numFmt w:val="none"/>
      <w:lvlText w:val="3.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A717AD"/>
    <w:multiLevelType w:val="multilevel"/>
    <w:tmpl w:val="30CE93C4"/>
    <w:styleLink w:val="CurrentList8"/>
    <w:lvl w:ilvl="0">
      <w:start w:val="1"/>
      <w:numFmt w:val="decimal"/>
      <w:lvlText w:val="%1.1"/>
      <w:lvlJc w:val="left"/>
      <w:pPr>
        <w:ind w:left="400" w:hanging="400"/>
      </w:pPr>
      <w:rPr>
        <w:rFonts w:hint="default"/>
        <w:w w:val="100"/>
      </w:rPr>
    </w:lvl>
    <w:lvl w:ilvl="1">
      <w:start w:val="1"/>
      <w:numFmt w:val="none"/>
      <w:lvlText w:val="1.1"/>
      <w:lvlJc w:val="left"/>
      <w:pPr>
        <w:ind w:left="400" w:hanging="400"/>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720" w:hanging="720"/>
      </w:pPr>
      <w:rPr>
        <w:rFonts w:hint="default"/>
        <w:w w:val="100"/>
      </w:rPr>
    </w:lvl>
    <w:lvl w:ilvl="4">
      <w:start w:val="1"/>
      <w:numFmt w:val="decimal"/>
      <w:lvlText w:val="%1.%2.%3.%4.%5"/>
      <w:lvlJc w:val="left"/>
      <w:pPr>
        <w:ind w:left="1080" w:hanging="108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440" w:hanging="1440"/>
      </w:pPr>
      <w:rPr>
        <w:rFonts w:hint="default"/>
        <w:w w:val="100"/>
      </w:rPr>
    </w:lvl>
    <w:lvl w:ilvl="7">
      <w:start w:val="1"/>
      <w:numFmt w:val="decimal"/>
      <w:lvlText w:val="%1.%2.%3.%4.%5.%6.%7.%8"/>
      <w:lvlJc w:val="left"/>
      <w:pPr>
        <w:ind w:left="1800" w:hanging="1800"/>
      </w:pPr>
      <w:rPr>
        <w:rFonts w:hint="default"/>
        <w:w w:val="100"/>
      </w:rPr>
    </w:lvl>
    <w:lvl w:ilvl="8">
      <w:start w:val="1"/>
      <w:numFmt w:val="decimal"/>
      <w:lvlText w:val="%1.%2.%3.%4.%5.%6.%7.%8.%9"/>
      <w:lvlJc w:val="left"/>
      <w:pPr>
        <w:ind w:left="1800" w:hanging="1800"/>
      </w:pPr>
      <w:rPr>
        <w:rFonts w:hint="default"/>
        <w:w w:val="100"/>
      </w:rPr>
    </w:lvl>
  </w:abstractNum>
  <w:abstractNum w:abstractNumId="17" w15:restartNumberingAfterBreak="0">
    <w:nsid w:val="44065877"/>
    <w:multiLevelType w:val="multilevel"/>
    <w:tmpl w:val="074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52A9A"/>
    <w:multiLevelType w:val="multilevel"/>
    <w:tmpl w:val="278231D0"/>
    <w:styleLink w:val="CurrentList2"/>
    <w:lvl w:ilvl="0">
      <w:start w:val="1"/>
      <w:numFmt w:val="decimal"/>
      <w:lvlText w:val="%1"/>
      <w:lvlJc w:val="left"/>
      <w:pPr>
        <w:ind w:left="400" w:hanging="400"/>
      </w:pPr>
      <w:rPr>
        <w:rFonts w:hint="default"/>
        <w:w w:val="100"/>
      </w:rPr>
    </w:lvl>
    <w:lvl w:ilvl="1">
      <w:start w:val="1"/>
      <w:numFmt w:val="decimal"/>
      <w:lvlText w:val="%1.%2"/>
      <w:lvlJc w:val="left"/>
      <w:pPr>
        <w:ind w:left="400" w:hanging="400"/>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720" w:hanging="720"/>
      </w:pPr>
      <w:rPr>
        <w:rFonts w:hint="default"/>
        <w:w w:val="100"/>
      </w:rPr>
    </w:lvl>
    <w:lvl w:ilvl="4">
      <w:start w:val="1"/>
      <w:numFmt w:val="decimal"/>
      <w:lvlText w:val="%1.%2.%3.%4.%5"/>
      <w:lvlJc w:val="left"/>
      <w:pPr>
        <w:ind w:left="1080" w:hanging="108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440" w:hanging="1440"/>
      </w:pPr>
      <w:rPr>
        <w:rFonts w:hint="default"/>
        <w:w w:val="100"/>
      </w:rPr>
    </w:lvl>
    <w:lvl w:ilvl="7">
      <w:start w:val="1"/>
      <w:numFmt w:val="decimal"/>
      <w:lvlText w:val="%1.%2.%3.%4.%5.%6.%7.%8"/>
      <w:lvlJc w:val="left"/>
      <w:pPr>
        <w:ind w:left="1800" w:hanging="1800"/>
      </w:pPr>
      <w:rPr>
        <w:rFonts w:hint="default"/>
        <w:w w:val="100"/>
      </w:rPr>
    </w:lvl>
    <w:lvl w:ilvl="8">
      <w:start w:val="1"/>
      <w:numFmt w:val="decimal"/>
      <w:lvlText w:val="%1.%2.%3.%4.%5.%6.%7.%8.%9"/>
      <w:lvlJc w:val="left"/>
      <w:pPr>
        <w:ind w:left="1800" w:hanging="1800"/>
      </w:pPr>
      <w:rPr>
        <w:rFonts w:hint="default"/>
        <w:w w:val="100"/>
      </w:rPr>
    </w:lvl>
  </w:abstractNum>
  <w:abstractNum w:abstractNumId="19" w15:restartNumberingAfterBreak="0">
    <w:nsid w:val="47FF4F51"/>
    <w:multiLevelType w:val="multilevel"/>
    <w:tmpl w:val="AA5E62D4"/>
    <w:styleLink w:val="CurrentList13"/>
    <w:lvl w:ilvl="0">
      <w:start w:val="2"/>
      <w:numFmt w:val="none"/>
      <w:lvlText w:val="3.1"/>
      <w:lvlJc w:val="left"/>
      <w:pPr>
        <w:ind w:left="360" w:hanging="360"/>
      </w:pPr>
      <w:rPr>
        <w:rFonts w:hint="default"/>
        <w:b/>
        <w:bCs w:val="0"/>
      </w:rPr>
    </w:lvl>
    <w:lvl w:ilvl="1">
      <w:start w:val="1"/>
      <w:numFmt w:val="decimal"/>
      <w:lvlText w:val="%1.%2"/>
      <w:lvlJc w:val="left"/>
      <w:pPr>
        <w:ind w:left="360" w:hanging="360"/>
      </w:pPr>
      <w:rPr>
        <w:rFonts w:ascii="Arial" w:hAnsi="Arial" w:cs="Arial" w:hint="default"/>
      </w:rPr>
    </w:lvl>
    <w:lvl w:ilvl="2">
      <w:start w:val="1"/>
      <w:numFmt w:val="none"/>
      <w:lvlText w:val="3.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E05FEE"/>
    <w:multiLevelType w:val="hybridMultilevel"/>
    <w:tmpl w:val="D070D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F505AB"/>
    <w:multiLevelType w:val="multilevel"/>
    <w:tmpl w:val="35F2DB6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2" w15:restartNumberingAfterBreak="0">
    <w:nsid w:val="58113A47"/>
    <w:multiLevelType w:val="multilevel"/>
    <w:tmpl w:val="05749A16"/>
    <w:lvl w:ilvl="0">
      <w:start w:val="2"/>
      <w:numFmt w:val="decimal"/>
      <w:lvlText w:val="%1.1"/>
      <w:lvlJc w:val="left"/>
      <w:pPr>
        <w:ind w:left="400" w:hanging="400"/>
      </w:pPr>
      <w:rPr>
        <w:rFonts w:hint="default"/>
        <w:b/>
        <w:bCs w:val="0"/>
        <w:w w:val="100"/>
      </w:rPr>
    </w:lvl>
    <w:lvl w:ilvl="1">
      <w:start w:val="1"/>
      <w:numFmt w:val="none"/>
      <w:lvlText w:val="2.1"/>
      <w:lvlJc w:val="left"/>
      <w:pPr>
        <w:ind w:left="400" w:hanging="400"/>
      </w:pPr>
      <w:rPr>
        <w:rFonts w:hint="default"/>
        <w:w w:val="100"/>
      </w:rPr>
    </w:lvl>
    <w:lvl w:ilvl="2">
      <w:start w:val="1"/>
      <w:numFmt w:val="decimal"/>
      <w:lvlText w:val="3%2.%3"/>
      <w:lvlJc w:val="left"/>
      <w:pPr>
        <w:ind w:left="720" w:hanging="720"/>
      </w:pPr>
      <w:rPr>
        <w:rFonts w:hint="default"/>
        <w:w w:val="100"/>
      </w:rPr>
    </w:lvl>
    <w:lvl w:ilvl="3">
      <w:start w:val="1"/>
      <w:numFmt w:val="decimal"/>
      <w:lvlText w:val="%1.%2.%3.%4"/>
      <w:lvlJc w:val="left"/>
      <w:pPr>
        <w:ind w:left="720" w:hanging="720"/>
      </w:pPr>
      <w:rPr>
        <w:rFonts w:hint="default"/>
        <w:w w:val="100"/>
      </w:rPr>
    </w:lvl>
    <w:lvl w:ilvl="4">
      <w:start w:val="1"/>
      <w:numFmt w:val="decimal"/>
      <w:lvlText w:val="%1.%2.%3.%4.%5"/>
      <w:lvlJc w:val="left"/>
      <w:pPr>
        <w:ind w:left="1080" w:hanging="108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440" w:hanging="1440"/>
      </w:pPr>
      <w:rPr>
        <w:rFonts w:hint="default"/>
        <w:w w:val="100"/>
      </w:rPr>
    </w:lvl>
    <w:lvl w:ilvl="7">
      <w:start w:val="1"/>
      <w:numFmt w:val="decimal"/>
      <w:lvlText w:val="%1.%2.%3.%4.%5.%6.%7.%8"/>
      <w:lvlJc w:val="left"/>
      <w:pPr>
        <w:ind w:left="1800" w:hanging="1800"/>
      </w:pPr>
      <w:rPr>
        <w:rFonts w:hint="default"/>
        <w:w w:val="100"/>
      </w:rPr>
    </w:lvl>
    <w:lvl w:ilvl="8">
      <w:start w:val="1"/>
      <w:numFmt w:val="decimal"/>
      <w:lvlText w:val="%1.%2.%3.%4.%5.%6.%7.%8.%9"/>
      <w:lvlJc w:val="left"/>
      <w:pPr>
        <w:ind w:left="1800" w:hanging="1800"/>
      </w:pPr>
      <w:rPr>
        <w:rFonts w:hint="default"/>
        <w:w w:val="100"/>
      </w:rPr>
    </w:lvl>
  </w:abstractNum>
  <w:abstractNum w:abstractNumId="23" w15:restartNumberingAfterBreak="0">
    <w:nsid w:val="5B3D6CC1"/>
    <w:multiLevelType w:val="multilevel"/>
    <w:tmpl w:val="4F0ABD00"/>
    <w:styleLink w:val="CurrentList4"/>
    <w:lvl w:ilvl="0">
      <w:start w:val="1"/>
      <w:numFmt w:val="decimal"/>
      <w:lvlText w:val="%1"/>
      <w:lvlJc w:val="left"/>
      <w:pPr>
        <w:ind w:left="400" w:hanging="400"/>
      </w:pPr>
      <w:rPr>
        <w:rFonts w:hint="default"/>
        <w:w w:val="100"/>
      </w:rPr>
    </w:lvl>
    <w:lvl w:ilvl="1">
      <w:start w:val="1"/>
      <w:numFmt w:val="none"/>
      <w:lvlText w:val="2.1"/>
      <w:lvlJc w:val="left"/>
      <w:pPr>
        <w:ind w:left="400" w:hanging="400"/>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720" w:hanging="720"/>
      </w:pPr>
      <w:rPr>
        <w:rFonts w:hint="default"/>
        <w:w w:val="100"/>
      </w:rPr>
    </w:lvl>
    <w:lvl w:ilvl="4">
      <w:start w:val="1"/>
      <w:numFmt w:val="decimal"/>
      <w:lvlText w:val="%1.%2.%3.%4.%5"/>
      <w:lvlJc w:val="left"/>
      <w:pPr>
        <w:ind w:left="1080" w:hanging="108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440" w:hanging="1440"/>
      </w:pPr>
      <w:rPr>
        <w:rFonts w:hint="default"/>
        <w:w w:val="100"/>
      </w:rPr>
    </w:lvl>
    <w:lvl w:ilvl="7">
      <w:start w:val="1"/>
      <w:numFmt w:val="decimal"/>
      <w:lvlText w:val="%1.%2.%3.%4.%5.%6.%7.%8"/>
      <w:lvlJc w:val="left"/>
      <w:pPr>
        <w:ind w:left="1800" w:hanging="1800"/>
      </w:pPr>
      <w:rPr>
        <w:rFonts w:hint="default"/>
        <w:w w:val="100"/>
      </w:rPr>
    </w:lvl>
    <w:lvl w:ilvl="8">
      <w:start w:val="1"/>
      <w:numFmt w:val="decimal"/>
      <w:lvlText w:val="%1.%2.%3.%4.%5.%6.%7.%8.%9"/>
      <w:lvlJc w:val="left"/>
      <w:pPr>
        <w:ind w:left="1800" w:hanging="1800"/>
      </w:pPr>
      <w:rPr>
        <w:rFonts w:hint="default"/>
        <w:w w:val="100"/>
      </w:rPr>
    </w:lvl>
  </w:abstractNum>
  <w:abstractNum w:abstractNumId="24" w15:restartNumberingAfterBreak="0">
    <w:nsid w:val="5BCC6767"/>
    <w:multiLevelType w:val="multilevel"/>
    <w:tmpl w:val="2646D468"/>
    <w:styleLink w:val="CurrentList12"/>
    <w:lvl w:ilvl="0">
      <w:start w:val="2"/>
      <w:numFmt w:val="decimal"/>
      <w:lvlText w:val="%1.1"/>
      <w:lvlJc w:val="left"/>
      <w:pPr>
        <w:ind w:left="360" w:hanging="360"/>
      </w:pPr>
      <w:rPr>
        <w:rFonts w:hint="default"/>
        <w:b/>
        <w:bCs w:val="0"/>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D226A8"/>
    <w:multiLevelType w:val="multilevel"/>
    <w:tmpl w:val="4E5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CB05A6"/>
    <w:multiLevelType w:val="multilevel"/>
    <w:tmpl w:val="A63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51DB6"/>
    <w:multiLevelType w:val="multilevel"/>
    <w:tmpl w:val="740C7D36"/>
    <w:styleLink w:val="CurrentList9"/>
    <w:lvl w:ilvl="0">
      <w:start w:val="1"/>
      <w:numFmt w:val="decimal"/>
      <w:lvlText w:val="%1.1"/>
      <w:lvlJc w:val="left"/>
      <w:pPr>
        <w:ind w:left="400" w:hanging="400"/>
      </w:pPr>
      <w:rPr>
        <w:rFonts w:hint="default"/>
        <w:w w:val="100"/>
      </w:rPr>
    </w:lvl>
    <w:lvl w:ilvl="1">
      <w:start w:val="1"/>
      <w:numFmt w:val="none"/>
      <w:lvlText w:val="1.2"/>
      <w:lvlJc w:val="left"/>
      <w:pPr>
        <w:ind w:left="400" w:hanging="400"/>
      </w:pPr>
      <w:rPr>
        <w:rFonts w:hint="default"/>
        <w:w w:val="100"/>
      </w:rPr>
    </w:lvl>
    <w:lvl w:ilvl="2">
      <w:start w:val="1"/>
      <w:numFmt w:val="decimal"/>
      <w:lvlText w:val="%1.%2.%3"/>
      <w:lvlJc w:val="left"/>
      <w:pPr>
        <w:ind w:left="720" w:hanging="720"/>
      </w:pPr>
      <w:rPr>
        <w:rFonts w:hint="default"/>
        <w:w w:val="100"/>
      </w:rPr>
    </w:lvl>
    <w:lvl w:ilvl="3">
      <w:start w:val="1"/>
      <w:numFmt w:val="decimal"/>
      <w:lvlText w:val="%1.%2.%3.%4"/>
      <w:lvlJc w:val="left"/>
      <w:pPr>
        <w:ind w:left="720" w:hanging="720"/>
      </w:pPr>
      <w:rPr>
        <w:rFonts w:hint="default"/>
        <w:w w:val="100"/>
      </w:rPr>
    </w:lvl>
    <w:lvl w:ilvl="4">
      <w:start w:val="1"/>
      <w:numFmt w:val="decimal"/>
      <w:lvlText w:val="%1.%2.%3.%4.%5"/>
      <w:lvlJc w:val="left"/>
      <w:pPr>
        <w:ind w:left="1080" w:hanging="1080"/>
      </w:pPr>
      <w:rPr>
        <w:rFonts w:hint="default"/>
        <w:w w:val="100"/>
      </w:rPr>
    </w:lvl>
    <w:lvl w:ilvl="5">
      <w:start w:val="1"/>
      <w:numFmt w:val="decimal"/>
      <w:lvlText w:val="%1.%2.%3.%4.%5.%6"/>
      <w:lvlJc w:val="left"/>
      <w:pPr>
        <w:ind w:left="1440" w:hanging="1440"/>
      </w:pPr>
      <w:rPr>
        <w:rFonts w:hint="default"/>
        <w:w w:val="100"/>
      </w:rPr>
    </w:lvl>
    <w:lvl w:ilvl="6">
      <w:start w:val="1"/>
      <w:numFmt w:val="decimal"/>
      <w:lvlText w:val="%1.%2.%3.%4.%5.%6.%7"/>
      <w:lvlJc w:val="left"/>
      <w:pPr>
        <w:ind w:left="1440" w:hanging="1440"/>
      </w:pPr>
      <w:rPr>
        <w:rFonts w:hint="default"/>
        <w:w w:val="100"/>
      </w:rPr>
    </w:lvl>
    <w:lvl w:ilvl="7">
      <w:start w:val="1"/>
      <w:numFmt w:val="decimal"/>
      <w:lvlText w:val="%1.%2.%3.%4.%5.%6.%7.%8"/>
      <w:lvlJc w:val="left"/>
      <w:pPr>
        <w:ind w:left="1800" w:hanging="1800"/>
      </w:pPr>
      <w:rPr>
        <w:rFonts w:hint="default"/>
        <w:w w:val="100"/>
      </w:rPr>
    </w:lvl>
    <w:lvl w:ilvl="8">
      <w:start w:val="1"/>
      <w:numFmt w:val="decimal"/>
      <w:lvlText w:val="%1.%2.%3.%4.%5.%6.%7.%8.%9"/>
      <w:lvlJc w:val="left"/>
      <w:pPr>
        <w:ind w:left="1800" w:hanging="1800"/>
      </w:pPr>
      <w:rPr>
        <w:rFonts w:hint="default"/>
        <w:w w:val="100"/>
      </w:rPr>
    </w:lvl>
  </w:abstractNum>
  <w:abstractNum w:abstractNumId="28" w15:restartNumberingAfterBreak="0">
    <w:nsid w:val="635E5361"/>
    <w:multiLevelType w:val="multilevel"/>
    <w:tmpl w:val="F20C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01A53"/>
    <w:multiLevelType w:val="multilevel"/>
    <w:tmpl w:val="30BE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D22D4"/>
    <w:multiLevelType w:val="hybridMultilevel"/>
    <w:tmpl w:val="BD3E8D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6A1766"/>
    <w:multiLevelType w:val="multilevel"/>
    <w:tmpl w:val="AE7416A6"/>
    <w:styleLink w:val="CurrentList15"/>
    <w:lvl w:ilvl="0">
      <w:start w:val="2"/>
      <w:numFmt w:val="none"/>
      <w:lvlText w:val="3.2"/>
      <w:lvlJc w:val="left"/>
      <w:pPr>
        <w:ind w:left="360" w:hanging="360"/>
      </w:pPr>
      <w:rPr>
        <w:rFonts w:hint="default"/>
        <w:b/>
        <w:bCs w:val="0"/>
      </w:rPr>
    </w:lvl>
    <w:lvl w:ilvl="1">
      <w:start w:val="1"/>
      <w:numFmt w:val="decimal"/>
      <w:lvlText w:val="2%1.%2"/>
      <w:lvlJc w:val="left"/>
      <w:pPr>
        <w:ind w:left="360" w:hanging="360"/>
      </w:pPr>
      <w:rPr>
        <w:rFonts w:ascii="Arial" w:hAnsi="Arial" w:cs="Arial" w:hint="default"/>
      </w:rPr>
    </w:lvl>
    <w:lvl w:ilvl="2">
      <w:start w:val="1"/>
      <w:numFmt w:val="none"/>
      <w:lvlText w:val="3.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38307B"/>
    <w:multiLevelType w:val="multilevel"/>
    <w:tmpl w:val="AB160AE6"/>
    <w:styleLink w:val="CurrentList11"/>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9243B28"/>
    <w:multiLevelType w:val="hybridMultilevel"/>
    <w:tmpl w:val="7200C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783A51"/>
    <w:multiLevelType w:val="multilevel"/>
    <w:tmpl w:val="760074F6"/>
    <w:styleLink w:val="CurrentList16"/>
    <w:lvl w:ilvl="0">
      <w:start w:val="2"/>
      <w:numFmt w:val="none"/>
      <w:lvlText w:val="3.1"/>
      <w:lvlJc w:val="left"/>
      <w:pPr>
        <w:ind w:left="360" w:hanging="360"/>
      </w:pPr>
      <w:rPr>
        <w:rFonts w:hint="default"/>
        <w:b/>
        <w:bCs w:val="0"/>
      </w:rPr>
    </w:lvl>
    <w:lvl w:ilvl="1">
      <w:start w:val="1"/>
      <w:numFmt w:val="decimal"/>
      <w:lvlText w:val="2%1.%2"/>
      <w:lvlJc w:val="left"/>
      <w:pPr>
        <w:ind w:left="360" w:hanging="360"/>
      </w:pPr>
      <w:rPr>
        <w:rFonts w:ascii="Arial" w:hAnsi="Arial" w:cs="Arial" w:hint="default"/>
      </w:rPr>
    </w:lvl>
    <w:lvl w:ilvl="2">
      <w:start w:val="1"/>
      <w:numFmt w:val="none"/>
      <w:lvlText w:val="3.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2786496">
    <w:abstractNumId w:val="21"/>
  </w:num>
  <w:num w:numId="2" w16cid:durableId="612324878">
    <w:abstractNumId w:val="6"/>
  </w:num>
  <w:num w:numId="3" w16cid:durableId="1501895597">
    <w:abstractNumId w:val="33"/>
  </w:num>
  <w:num w:numId="4" w16cid:durableId="1168136603">
    <w:abstractNumId w:val="20"/>
  </w:num>
  <w:num w:numId="5" w16cid:durableId="677585677">
    <w:abstractNumId w:val="30"/>
  </w:num>
  <w:num w:numId="6" w16cid:durableId="1296839246">
    <w:abstractNumId w:val="0"/>
  </w:num>
  <w:num w:numId="7" w16cid:durableId="399015327">
    <w:abstractNumId w:val="18"/>
  </w:num>
  <w:num w:numId="8" w16cid:durableId="1041128156">
    <w:abstractNumId w:val="2"/>
  </w:num>
  <w:num w:numId="9" w16cid:durableId="2081751351">
    <w:abstractNumId w:val="23"/>
  </w:num>
  <w:num w:numId="10" w16cid:durableId="153104253">
    <w:abstractNumId w:val="1"/>
  </w:num>
  <w:num w:numId="11" w16cid:durableId="703792549">
    <w:abstractNumId w:val="13"/>
  </w:num>
  <w:num w:numId="12" w16cid:durableId="1040327902">
    <w:abstractNumId w:val="5"/>
  </w:num>
  <w:num w:numId="13" w16cid:durableId="2125223561">
    <w:abstractNumId w:val="16"/>
  </w:num>
  <w:num w:numId="14" w16cid:durableId="100806597">
    <w:abstractNumId w:val="27"/>
  </w:num>
  <w:num w:numId="15" w16cid:durableId="697586120">
    <w:abstractNumId w:val="4"/>
  </w:num>
  <w:num w:numId="16" w16cid:durableId="1397509574">
    <w:abstractNumId w:val="22"/>
  </w:num>
  <w:num w:numId="17" w16cid:durableId="527909665">
    <w:abstractNumId w:val="32"/>
  </w:num>
  <w:num w:numId="18" w16cid:durableId="717702465">
    <w:abstractNumId w:val="24"/>
  </w:num>
  <w:num w:numId="19" w16cid:durableId="599798691">
    <w:abstractNumId w:val="19"/>
  </w:num>
  <w:num w:numId="20" w16cid:durableId="1751076512">
    <w:abstractNumId w:val="15"/>
  </w:num>
  <w:num w:numId="21" w16cid:durableId="1323117464">
    <w:abstractNumId w:val="31"/>
  </w:num>
  <w:num w:numId="22" w16cid:durableId="71201990">
    <w:abstractNumId w:val="34"/>
  </w:num>
  <w:num w:numId="23" w16cid:durableId="2031637372">
    <w:abstractNumId w:val="8"/>
  </w:num>
  <w:num w:numId="24" w16cid:durableId="1913849630">
    <w:abstractNumId w:val="14"/>
  </w:num>
  <w:num w:numId="25" w16cid:durableId="1994479284">
    <w:abstractNumId w:val="25"/>
  </w:num>
  <w:num w:numId="26" w16cid:durableId="545483179">
    <w:abstractNumId w:val="7"/>
  </w:num>
  <w:num w:numId="27" w16cid:durableId="254366479">
    <w:abstractNumId w:val="10"/>
  </w:num>
  <w:num w:numId="28" w16cid:durableId="1597514666">
    <w:abstractNumId w:val="9"/>
  </w:num>
  <w:num w:numId="29" w16cid:durableId="265579952">
    <w:abstractNumId w:val="28"/>
  </w:num>
  <w:num w:numId="30" w16cid:durableId="1894924474">
    <w:abstractNumId w:val="17"/>
  </w:num>
  <w:num w:numId="31" w16cid:durableId="167332222">
    <w:abstractNumId w:val="29"/>
  </w:num>
  <w:num w:numId="32" w16cid:durableId="1125545799">
    <w:abstractNumId w:val="26"/>
  </w:num>
  <w:num w:numId="33" w16cid:durableId="1102535065">
    <w:abstractNumId w:val="12"/>
  </w:num>
  <w:num w:numId="34" w16cid:durableId="794060503">
    <w:abstractNumId w:val="11"/>
  </w:num>
  <w:num w:numId="35" w16cid:durableId="1781140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D4B"/>
    <w:rsid w:val="000025BF"/>
    <w:rsid w:val="0000263F"/>
    <w:rsid w:val="00021AB7"/>
    <w:rsid w:val="000228D4"/>
    <w:rsid w:val="0002328E"/>
    <w:rsid w:val="000347AE"/>
    <w:rsid w:val="00040B17"/>
    <w:rsid w:val="00055BDF"/>
    <w:rsid w:val="00074A4C"/>
    <w:rsid w:val="00077B7B"/>
    <w:rsid w:val="00125DB5"/>
    <w:rsid w:val="001320FD"/>
    <w:rsid w:val="001505DF"/>
    <w:rsid w:val="00164ABA"/>
    <w:rsid w:val="0018205B"/>
    <w:rsid w:val="001A3C80"/>
    <w:rsid w:val="001A6AD0"/>
    <w:rsid w:val="001C5A0F"/>
    <w:rsid w:val="00227CD3"/>
    <w:rsid w:val="0027504A"/>
    <w:rsid w:val="002967A1"/>
    <w:rsid w:val="002B2C30"/>
    <w:rsid w:val="002C2189"/>
    <w:rsid w:val="002F0416"/>
    <w:rsid w:val="00356CBF"/>
    <w:rsid w:val="003610AD"/>
    <w:rsid w:val="00386C4A"/>
    <w:rsid w:val="00396ED6"/>
    <w:rsid w:val="003A5E08"/>
    <w:rsid w:val="003C5566"/>
    <w:rsid w:val="00451267"/>
    <w:rsid w:val="004B2191"/>
    <w:rsid w:val="004B3004"/>
    <w:rsid w:val="004D244D"/>
    <w:rsid w:val="0050497E"/>
    <w:rsid w:val="00511E7B"/>
    <w:rsid w:val="00512CC6"/>
    <w:rsid w:val="0052798D"/>
    <w:rsid w:val="005325A2"/>
    <w:rsid w:val="00575C75"/>
    <w:rsid w:val="0057757F"/>
    <w:rsid w:val="00583C22"/>
    <w:rsid w:val="0059629A"/>
    <w:rsid w:val="005A716D"/>
    <w:rsid w:val="005B613D"/>
    <w:rsid w:val="005D522A"/>
    <w:rsid w:val="005D6850"/>
    <w:rsid w:val="005D7CEF"/>
    <w:rsid w:val="0060162D"/>
    <w:rsid w:val="00601CA0"/>
    <w:rsid w:val="006053BF"/>
    <w:rsid w:val="00614D7B"/>
    <w:rsid w:val="0062285D"/>
    <w:rsid w:val="00644B44"/>
    <w:rsid w:val="00673932"/>
    <w:rsid w:val="006A1BDF"/>
    <w:rsid w:val="006B0D4B"/>
    <w:rsid w:val="006C6BC7"/>
    <w:rsid w:val="006E4F36"/>
    <w:rsid w:val="0070069D"/>
    <w:rsid w:val="00711202"/>
    <w:rsid w:val="00713BE5"/>
    <w:rsid w:val="00726146"/>
    <w:rsid w:val="00732C18"/>
    <w:rsid w:val="0074623B"/>
    <w:rsid w:val="0075296E"/>
    <w:rsid w:val="00786800"/>
    <w:rsid w:val="007911F2"/>
    <w:rsid w:val="0079652E"/>
    <w:rsid w:val="007B6A0A"/>
    <w:rsid w:val="007C2240"/>
    <w:rsid w:val="007D0040"/>
    <w:rsid w:val="007E5D31"/>
    <w:rsid w:val="007E6C5D"/>
    <w:rsid w:val="007E703D"/>
    <w:rsid w:val="00815FD7"/>
    <w:rsid w:val="00832790"/>
    <w:rsid w:val="00833140"/>
    <w:rsid w:val="00846FB5"/>
    <w:rsid w:val="00874670"/>
    <w:rsid w:val="008874BD"/>
    <w:rsid w:val="008A5432"/>
    <w:rsid w:val="008F03E7"/>
    <w:rsid w:val="008F1305"/>
    <w:rsid w:val="008F51A2"/>
    <w:rsid w:val="00961969"/>
    <w:rsid w:val="00975EF0"/>
    <w:rsid w:val="0098731E"/>
    <w:rsid w:val="00995D1F"/>
    <w:rsid w:val="009B3AFD"/>
    <w:rsid w:val="009B469B"/>
    <w:rsid w:val="009C3A18"/>
    <w:rsid w:val="009E170C"/>
    <w:rsid w:val="009E7082"/>
    <w:rsid w:val="009E7925"/>
    <w:rsid w:val="009E7E66"/>
    <w:rsid w:val="00A04EB2"/>
    <w:rsid w:val="00A10EB5"/>
    <w:rsid w:val="00A2226D"/>
    <w:rsid w:val="00A42757"/>
    <w:rsid w:val="00A45974"/>
    <w:rsid w:val="00A72619"/>
    <w:rsid w:val="00A90FC0"/>
    <w:rsid w:val="00AE46E9"/>
    <w:rsid w:val="00AF1BCE"/>
    <w:rsid w:val="00B144C1"/>
    <w:rsid w:val="00B27D66"/>
    <w:rsid w:val="00B30AEB"/>
    <w:rsid w:val="00B456B7"/>
    <w:rsid w:val="00B633E6"/>
    <w:rsid w:val="00B83C5F"/>
    <w:rsid w:val="00B92D13"/>
    <w:rsid w:val="00BA6E5A"/>
    <w:rsid w:val="00BB5E48"/>
    <w:rsid w:val="00BE6798"/>
    <w:rsid w:val="00C12506"/>
    <w:rsid w:val="00C543B5"/>
    <w:rsid w:val="00CB4DD1"/>
    <w:rsid w:val="00CD05F1"/>
    <w:rsid w:val="00CD0D1D"/>
    <w:rsid w:val="00CE5BA7"/>
    <w:rsid w:val="00CE727C"/>
    <w:rsid w:val="00D157E5"/>
    <w:rsid w:val="00D27A62"/>
    <w:rsid w:val="00D5675C"/>
    <w:rsid w:val="00D66FF4"/>
    <w:rsid w:val="00D7071B"/>
    <w:rsid w:val="00D7295B"/>
    <w:rsid w:val="00E75251"/>
    <w:rsid w:val="00EE5B83"/>
    <w:rsid w:val="00EF1986"/>
    <w:rsid w:val="00F053EF"/>
    <w:rsid w:val="00F11DAC"/>
    <w:rsid w:val="00F1218F"/>
    <w:rsid w:val="00F279A7"/>
    <w:rsid w:val="00F34635"/>
    <w:rsid w:val="00F3594F"/>
    <w:rsid w:val="00F66FBA"/>
    <w:rsid w:val="00F702F5"/>
    <w:rsid w:val="00F71954"/>
    <w:rsid w:val="00F811DD"/>
    <w:rsid w:val="00F95935"/>
    <w:rsid w:val="00FB50F3"/>
    <w:rsid w:val="00FD79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1933"/>
  <w15:docId w15:val="{47711A72-F9CA-4D69-9C1C-8F790A5A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C18"/>
    <w:rPr>
      <w:sz w:val="24"/>
      <w:szCs w:val="24"/>
      <w:lang w:val="en-IN" w:eastAsia="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E703D"/>
    <w:rPr>
      <w:rFonts w:ascii="Tahoma" w:hAnsi="Tahoma" w:cs="Tahoma"/>
      <w:sz w:val="16"/>
      <w:szCs w:val="16"/>
    </w:rPr>
  </w:style>
  <w:style w:type="character" w:customStyle="1" w:styleId="BalloonTextChar">
    <w:name w:val="Balloon Text Char"/>
    <w:basedOn w:val="DefaultParagraphFont"/>
    <w:link w:val="BalloonText"/>
    <w:uiPriority w:val="99"/>
    <w:semiHidden/>
    <w:rsid w:val="007E703D"/>
    <w:rPr>
      <w:rFonts w:ascii="Tahoma" w:hAnsi="Tahoma" w:cs="Tahoma"/>
      <w:sz w:val="16"/>
      <w:szCs w:val="16"/>
    </w:rPr>
  </w:style>
  <w:style w:type="paragraph" w:styleId="Header">
    <w:name w:val="header"/>
    <w:basedOn w:val="Normal"/>
    <w:link w:val="HeaderChar"/>
    <w:uiPriority w:val="99"/>
    <w:unhideWhenUsed/>
    <w:rsid w:val="003A5E08"/>
    <w:pPr>
      <w:tabs>
        <w:tab w:val="center" w:pos="4513"/>
        <w:tab w:val="right" w:pos="9026"/>
      </w:tabs>
    </w:pPr>
  </w:style>
  <w:style w:type="character" w:customStyle="1" w:styleId="HeaderChar">
    <w:name w:val="Header Char"/>
    <w:basedOn w:val="DefaultParagraphFont"/>
    <w:link w:val="Header"/>
    <w:uiPriority w:val="99"/>
    <w:rsid w:val="003A5E08"/>
  </w:style>
  <w:style w:type="paragraph" w:styleId="Footer">
    <w:name w:val="footer"/>
    <w:basedOn w:val="Normal"/>
    <w:link w:val="FooterChar"/>
    <w:uiPriority w:val="99"/>
    <w:unhideWhenUsed/>
    <w:rsid w:val="003A5E08"/>
    <w:pPr>
      <w:tabs>
        <w:tab w:val="center" w:pos="4513"/>
        <w:tab w:val="right" w:pos="9026"/>
      </w:tabs>
    </w:pPr>
  </w:style>
  <w:style w:type="character" w:customStyle="1" w:styleId="FooterChar">
    <w:name w:val="Footer Char"/>
    <w:basedOn w:val="DefaultParagraphFont"/>
    <w:link w:val="Footer"/>
    <w:uiPriority w:val="99"/>
    <w:rsid w:val="003A5E08"/>
  </w:style>
  <w:style w:type="paragraph" w:styleId="ListParagraph">
    <w:name w:val="List Paragraph"/>
    <w:basedOn w:val="Normal"/>
    <w:uiPriority w:val="34"/>
    <w:qFormat/>
    <w:rsid w:val="005A716D"/>
    <w:pPr>
      <w:ind w:left="720"/>
      <w:contextualSpacing/>
    </w:pPr>
  </w:style>
  <w:style w:type="numbering" w:customStyle="1" w:styleId="CurrentList1">
    <w:name w:val="Current List1"/>
    <w:uiPriority w:val="99"/>
    <w:rsid w:val="009E7925"/>
    <w:pPr>
      <w:numPr>
        <w:numId w:val="6"/>
      </w:numPr>
    </w:pPr>
  </w:style>
  <w:style w:type="numbering" w:customStyle="1" w:styleId="CurrentList2">
    <w:name w:val="Current List2"/>
    <w:uiPriority w:val="99"/>
    <w:rsid w:val="009E7925"/>
    <w:pPr>
      <w:numPr>
        <w:numId w:val="7"/>
      </w:numPr>
    </w:pPr>
  </w:style>
  <w:style w:type="numbering" w:customStyle="1" w:styleId="CurrentList3">
    <w:name w:val="Current List3"/>
    <w:uiPriority w:val="99"/>
    <w:rsid w:val="009E7925"/>
    <w:pPr>
      <w:numPr>
        <w:numId w:val="8"/>
      </w:numPr>
    </w:pPr>
  </w:style>
  <w:style w:type="numbering" w:customStyle="1" w:styleId="CurrentList4">
    <w:name w:val="Current List4"/>
    <w:uiPriority w:val="99"/>
    <w:rsid w:val="0059629A"/>
    <w:pPr>
      <w:numPr>
        <w:numId w:val="9"/>
      </w:numPr>
    </w:pPr>
  </w:style>
  <w:style w:type="paragraph" w:styleId="NormalWeb">
    <w:name w:val="Normal (Web)"/>
    <w:basedOn w:val="Normal"/>
    <w:uiPriority w:val="99"/>
    <w:semiHidden/>
    <w:unhideWhenUsed/>
    <w:rsid w:val="00583C22"/>
  </w:style>
  <w:style w:type="numbering" w:customStyle="1" w:styleId="CurrentList5">
    <w:name w:val="Current List5"/>
    <w:uiPriority w:val="99"/>
    <w:rsid w:val="00583C22"/>
    <w:pPr>
      <w:numPr>
        <w:numId w:val="10"/>
      </w:numPr>
    </w:pPr>
  </w:style>
  <w:style w:type="numbering" w:customStyle="1" w:styleId="CurrentList6">
    <w:name w:val="Current List6"/>
    <w:uiPriority w:val="99"/>
    <w:rsid w:val="00583C22"/>
    <w:pPr>
      <w:numPr>
        <w:numId w:val="11"/>
      </w:numPr>
    </w:pPr>
  </w:style>
  <w:style w:type="numbering" w:customStyle="1" w:styleId="CurrentList7">
    <w:name w:val="Current List7"/>
    <w:uiPriority w:val="99"/>
    <w:rsid w:val="00583C22"/>
    <w:pPr>
      <w:numPr>
        <w:numId w:val="12"/>
      </w:numPr>
    </w:pPr>
  </w:style>
  <w:style w:type="numbering" w:customStyle="1" w:styleId="CurrentList8">
    <w:name w:val="Current List8"/>
    <w:uiPriority w:val="99"/>
    <w:rsid w:val="00583C22"/>
    <w:pPr>
      <w:numPr>
        <w:numId w:val="13"/>
      </w:numPr>
    </w:pPr>
  </w:style>
  <w:style w:type="numbering" w:customStyle="1" w:styleId="CurrentList9">
    <w:name w:val="Current List9"/>
    <w:uiPriority w:val="99"/>
    <w:rsid w:val="00583C22"/>
    <w:pPr>
      <w:numPr>
        <w:numId w:val="14"/>
      </w:numPr>
    </w:pPr>
  </w:style>
  <w:style w:type="numbering" w:customStyle="1" w:styleId="CurrentList10">
    <w:name w:val="Current List10"/>
    <w:uiPriority w:val="99"/>
    <w:rsid w:val="00583C22"/>
    <w:pPr>
      <w:numPr>
        <w:numId w:val="15"/>
      </w:numPr>
    </w:pPr>
  </w:style>
  <w:style w:type="table" w:styleId="TableGrid">
    <w:name w:val="Table Grid"/>
    <w:basedOn w:val="TableNormal"/>
    <w:uiPriority w:val="59"/>
    <w:rsid w:val="00583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1">
    <w:name w:val="Current List11"/>
    <w:uiPriority w:val="99"/>
    <w:rsid w:val="00711202"/>
    <w:pPr>
      <w:numPr>
        <w:numId w:val="17"/>
      </w:numPr>
    </w:pPr>
  </w:style>
  <w:style w:type="numbering" w:customStyle="1" w:styleId="CurrentList12">
    <w:name w:val="Current List12"/>
    <w:uiPriority w:val="99"/>
    <w:rsid w:val="00BB5E48"/>
    <w:pPr>
      <w:numPr>
        <w:numId w:val="18"/>
      </w:numPr>
    </w:pPr>
  </w:style>
  <w:style w:type="numbering" w:customStyle="1" w:styleId="CurrentList13">
    <w:name w:val="Current List13"/>
    <w:uiPriority w:val="99"/>
    <w:rsid w:val="00BB5E48"/>
    <w:pPr>
      <w:numPr>
        <w:numId w:val="19"/>
      </w:numPr>
    </w:pPr>
  </w:style>
  <w:style w:type="numbering" w:customStyle="1" w:styleId="CurrentList14">
    <w:name w:val="Current List14"/>
    <w:uiPriority w:val="99"/>
    <w:rsid w:val="00021AB7"/>
    <w:pPr>
      <w:numPr>
        <w:numId w:val="20"/>
      </w:numPr>
    </w:pPr>
  </w:style>
  <w:style w:type="numbering" w:customStyle="1" w:styleId="CurrentList15">
    <w:name w:val="Current List15"/>
    <w:uiPriority w:val="99"/>
    <w:rsid w:val="00021AB7"/>
    <w:pPr>
      <w:numPr>
        <w:numId w:val="21"/>
      </w:numPr>
    </w:pPr>
  </w:style>
  <w:style w:type="numbering" w:customStyle="1" w:styleId="CurrentList16">
    <w:name w:val="Current List16"/>
    <w:uiPriority w:val="99"/>
    <w:rsid w:val="00021AB7"/>
    <w:pPr>
      <w:numPr>
        <w:numId w:val="22"/>
      </w:numPr>
    </w:pPr>
  </w:style>
  <w:style w:type="numbering" w:customStyle="1" w:styleId="CurrentList17">
    <w:name w:val="Current List17"/>
    <w:uiPriority w:val="99"/>
    <w:rsid w:val="00021AB7"/>
    <w:pPr>
      <w:numPr>
        <w:numId w:val="23"/>
      </w:numPr>
    </w:pPr>
  </w:style>
  <w:style w:type="character" w:styleId="Strong">
    <w:name w:val="Strong"/>
    <w:basedOn w:val="DefaultParagraphFont"/>
    <w:uiPriority w:val="22"/>
    <w:qFormat/>
    <w:rsid w:val="008874BD"/>
    <w:rPr>
      <w:b/>
      <w:bCs/>
    </w:rPr>
  </w:style>
  <w:style w:type="character" w:styleId="PageNumber">
    <w:name w:val="page number"/>
    <w:basedOn w:val="DefaultParagraphFont"/>
    <w:uiPriority w:val="99"/>
    <w:semiHidden/>
    <w:unhideWhenUsed/>
    <w:rsid w:val="00CB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347">
      <w:bodyDiv w:val="1"/>
      <w:marLeft w:val="0"/>
      <w:marRight w:val="0"/>
      <w:marTop w:val="0"/>
      <w:marBottom w:val="0"/>
      <w:divBdr>
        <w:top w:val="none" w:sz="0" w:space="0" w:color="auto"/>
        <w:left w:val="none" w:sz="0" w:space="0" w:color="auto"/>
        <w:bottom w:val="none" w:sz="0" w:space="0" w:color="auto"/>
        <w:right w:val="none" w:sz="0" w:space="0" w:color="auto"/>
      </w:divBdr>
    </w:div>
    <w:div w:id="6100813">
      <w:bodyDiv w:val="1"/>
      <w:marLeft w:val="0"/>
      <w:marRight w:val="0"/>
      <w:marTop w:val="0"/>
      <w:marBottom w:val="0"/>
      <w:divBdr>
        <w:top w:val="none" w:sz="0" w:space="0" w:color="auto"/>
        <w:left w:val="none" w:sz="0" w:space="0" w:color="auto"/>
        <w:bottom w:val="none" w:sz="0" w:space="0" w:color="auto"/>
        <w:right w:val="none" w:sz="0" w:space="0" w:color="auto"/>
      </w:divBdr>
    </w:div>
    <w:div w:id="15742586">
      <w:bodyDiv w:val="1"/>
      <w:marLeft w:val="0"/>
      <w:marRight w:val="0"/>
      <w:marTop w:val="0"/>
      <w:marBottom w:val="0"/>
      <w:divBdr>
        <w:top w:val="none" w:sz="0" w:space="0" w:color="auto"/>
        <w:left w:val="none" w:sz="0" w:space="0" w:color="auto"/>
        <w:bottom w:val="none" w:sz="0" w:space="0" w:color="auto"/>
        <w:right w:val="none" w:sz="0" w:space="0" w:color="auto"/>
      </w:divBdr>
    </w:div>
    <w:div w:id="18239583">
      <w:bodyDiv w:val="1"/>
      <w:marLeft w:val="0"/>
      <w:marRight w:val="0"/>
      <w:marTop w:val="0"/>
      <w:marBottom w:val="0"/>
      <w:divBdr>
        <w:top w:val="none" w:sz="0" w:space="0" w:color="auto"/>
        <w:left w:val="none" w:sz="0" w:space="0" w:color="auto"/>
        <w:bottom w:val="none" w:sz="0" w:space="0" w:color="auto"/>
        <w:right w:val="none" w:sz="0" w:space="0" w:color="auto"/>
      </w:divBdr>
    </w:div>
    <w:div w:id="23600109">
      <w:bodyDiv w:val="1"/>
      <w:marLeft w:val="0"/>
      <w:marRight w:val="0"/>
      <w:marTop w:val="0"/>
      <w:marBottom w:val="0"/>
      <w:divBdr>
        <w:top w:val="none" w:sz="0" w:space="0" w:color="auto"/>
        <w:left w:val="none" w:sz="0" w:space="0" w:color="auto"/>
        <w:bottom w:val="none" w:sz="0" w:space="0" w:color="auto"/>
        <w:right w:val="none" w:sz="0" w:space="0" w:color="auto"/>
      </w:divBdr>
    </w:div>
    <w:div w:id="24449355">
      <w:bodyDiv w:val="1"/>
      <w:marLeft w:val="0"/>
      <w:marRight w:val="0"/>
      <w:marTop w:val="0"/>
      <w:marBottom w:val="0"/>
      <w:divBdr>
        <w:top w:val="none" w:sz="0" w:space="0" w:color="auto"/>
        <w:left w:val="none" w:sz="0" w:space="0" w:color="auto"/>
        <w:bottom w:val="none" w:sz="0" w:space="0" w:color="auto"/>
        <w:right w:val="none" w:sz="0" w:space="0" w:color="auto"/>
      </w:divBdr>
      <w:divsChild>
        <w:div w:id="1802533793">
          <w:marLeft w:val="0"/>
          <w:marRight w:val="0"/>
          <w:marTop w:val="0"/>
          <w:marBottom w:val="0"/>
          <w:divBdr>
            <w:top w:val="none" w:sz="0" w:space="0" w:color="auto"/>
            <w:left w:val="none" w:sz="0" w:space="0" w:color="auto"/>
            <w:bottom w:val="none" w:sz="0" w:space="0" w:color="auto"/>
            <w:right w:val="none" w:sz="0" w:space="0" w:color="auto"/>
          </w:divBdr>
          <w:divsChild>
            <w:div w:id="432553808">
              <w:marLeft w:val="0"/>
              <w:marRight w:val="0"/>
              <w:marTop w:val="0"/>
              <w:marBottom w:val="0"/>
              <w:divBdr>
                <w:top w:val="none" w:sz="0" w:space="0" w:color="auto"/>
                <w:left w:val="none" w:sz="0" w:space="0" w:color="auto"/>
                <w:bottom w:val="none" w:sz="0" w:space="0" w:color="auto"/>
                <w:right w:val="none" w:sz="0" w:space="0" w:color="auto"/>
              </w:divBdr>
              <w:divsChild>
                <w:div w:id="1724329491">
                  <w:marLeft w:val="0"/>
                  <w:marRight w:val="0"/>
                  <w:marTop w:val="0"/>
                  <w:marBottom w:val="0"/>
                  <w:divBdr>
                    <w:top w:val="none" w:sz="0" w:space="0" w:color="auto"/>
                    <w:left w:val="none" w:sz="0" w:space="0" w:color="auto"/>
                    <w:bottom w:val="none" w:sz="0" w:space="0" w:color="auto"/>
                    <w:right w:val="none" w:sz="0" w:space="0" w:color="auto"/>
                  </w:divBdr>
                  <w:divsChild>
                    <w:div w:id="13684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0668">
      <w:bodyDiv w:val="1"/>
      <w:marLeft w:val="0"/>
      <w:marRight w:val="0"/>
      <w:marTop w:val="0"/>
      <w:marBottom w:val="0"/>
      <w:divBdr>
        <w:top w:val="none" w:sz="0" w:space="0" w:color="auto"/>
        <w:left w:val="none" w:sz="0" w:space="0" w:color="auto"/>
        <w:bottom w:val="none" w:sz="0" w:space="0" w:color="auto"/>
        <w:right w:val="none" w:sz="0" w:space="0" w:color="auto"/>
      </w:divBdr>
    </w:div>
    <w:div w:id="32775161">
      <w:bodyDiv w:val="1"/>
      <w:marLeft w:val="0"/>
      <w:marRight w:val="0"/>
      <w:marTop w:val="0"/>
      <w:marBottom w:val="0"/>
      <w:divBdr>
        <w:top w:val="none" w:sz="0" w:space="0" w:color="auto"/>
        <w:left w:val="none" w:sz="0" w:space="0" w:color="auto"/>
        <w:bottom w:val="none" w:sz="0" w:space="0" w:color="auto"/>
        <w:right w:val="none" w:sz="0" w:space="0" w:color="auto"/>
      </w:divBdr>
    </w:div>
    <w:div w:id="68121979">
      <w:bodyDiv w:val="1"/>
      <w:marLeft w:val="0"/>
      <w:marRight w:val="0"/>
      <w:marTop w:val="0"/>
      <w:marBottom w:val="0"/>
      <w:divBdr>
        <w:top w:val="none" w:sz="0" w:space="0" w:color="auto"/>
        <w:left w:val="none" w:sz="0" w:space="0" w:color="auto"/>
        <w:bottom w:val="none" w:sz="0" w:space="0" w:color="auto"/>
        <w:right w:val="none" w:sz="0" w:space="0" w:color="auto"/>
      </w:divBdr>
    </w:div>
    <w:div w:id="70275325">
      <w:bodyDiv w:val="1"/>
      <w:marLeft w:val="0"/>
      <w:marRight w:val="0"/>
      <w:marTop w:val="0"/>
      <w:marBottom w:val="0"/>
      <w:divBdr>
        <w:top w:val="none" w:sz="0" w:space="0" w:color="auto"/>
        <w:left w:val="none" w:sz="0" w:space="0" w:color="auto"/>
        <w:bottom w:val="none" w:sz="0" w:space="0" w:color="auto"/>
        <w:right w:val="none" w:sz="0" w:space="0" w:color="auto"/>
      </w:divBdr>
    </w:div>
    <w:div w:id="71895674">
      <w:bodyDiv w:val="1"/>
      <w:marLeft w:val="0"/>
      <w:marRight w:val="0"/>
      <w:marTop w:val="0"/>
      <w:marBottom w:val="0"/>
      <w:divBdr>
        <w:top w:val="none" w:sz="0" w:space="0" w:color="auto"/>
        <w:left w:val="none" w:sz="0" w:space="0" w:color="auto"/>
        <w:bottom w:val="none" w:sz="0" w:space="0" w:color="auto"/>
        <w:right w:val="none" w:sz="0" w:space="0" w:color="auto"/>
      </w:divBdr>
    </w:div>
    <w:div w:id="85927434">
      <w:bodyDiv w:val="1"/>
      <w:marLeft w:val="0"/>
      <w:marRight w:val="0"/>
      <w:marTop w:val="0"/>
      <w:marBottom w:val="0"/>
      <w:divBdr>
        <w:top w:val="none" w:sz="0" w:space="0" w:color="auto"/>
        <w:left w:val="none" w:sz="0" w:space="0" w:color="auto"/>
        <w:bottom w:val="none" w:sz="0" w:space="0" w:color="auto"/>
        <w:right w:val="none" w:sz="0" w:space="0" w:color="auto"/>
      </w:divBdr>
    </w:div>
    <w:div w:id="97218165">
      <w:bodyDiv w:val="1"/>
      <w:marLeft w:val="0"/>
      <w:marRight w:val="0"/>
      <w:marTop w:val="0"/>
      <w:marBottom w:val="0"/>
      <w:divBdr>
        <w:top w:val="none" w:sz="0" w:space="0" w:color="auto"/>
        <w:left w:val="none" w:sz="0" w:space="0" w:color="auto"/>
        <w:bottom w:val="none" w:sz="0" w:space="0" w:color="auto"/>
        <w:right w:val="none" w:sz="0" w:space="0" w:color="auto"/>
      </w:divBdr>
    </w:div>
    <w:div w:id="113063075">
      <w:bodyDiv w:val="1"/>
      <w:marLeft w:val="0"/>
      <w:marRight w:val="0"/>
      <w:marTop w:val="0"/>
      <w:marBottom w:val="0"/>
      <w:divBdr>
        <w:top w:val="none" w:sz="0" w:space="0" w:color="auto"/>
        <w:left w:val="none" w:sz="0" w:space="0" w:color="auto"/>
        <w:bottom w:val="none" w:sz="0" w:space="0" w:color="auto"/>
        <w:right w:val="none" w:sz="0" w:space="0" w:color="auto"/>
      </w:divBdr>
    </w:div>
    <w:div w:id="121584803">
      <w:bodyDiv w:val="1"/>
      <w:marLeft w:val="0"/>
      <w:marRight w:val="0"/>
      <w:marTop w:val="0"/>
      <w:marBottom w:val="0"/>
      <w:divBdr>
        <w:top w:val="none" w:sz="0" w:space="0" w:color="auto"/>
        <w:left w:val="none" w:sz="0" w:space="0" w:color="auto"/>
        <w:bottom w:val="none" w:sz="0" w:space="0" w:color="auto"/>
        <w:right w:val="none" w:sz="0" w:space="0" w:color="auto"/>
      </w:divBdr>
    </w:div>
    <w:div w:id="147863157">
      <w:bodyDiv w:val="1"/>
      <w:marLeft w:val="0"/>
      <w:marRight w:val="0"/>
      <w:marTop w:val="0"/>
      <w:marBottom w:val="0"/>
      <w:divBdr>
        <w:top w:val="none" w:sz="0" w:space="0" w:color="auto"/>
        <w:left w:val="none" w:sz="0" w:space="0" w:color="auto"/>
        <w:bottom w:val="none" w:sz="0" w:space="0" w:color="auto"/>
        <w:right w:val="none" w:sz="0" w:space="0" w:color="auto"/>
      </w:divBdr>
    </w:div>
    <w:div w:id="150761308">
      <w:bodyDiv w:val="1"/>
      <w:marLeft w:val="0"/>
      <w:marRight w:val="0"/>
      <w:marTop w:val="0"/>
      <w:marBottom w:val="0"/>
      <w:divBdr>
        <w:top w:val="none" w:sz="0" w:space="0" w:color="auto"/>
        <w:left w:val="none" w:sz="0" w:space="0" w:color="auto"/>
        <w:bottom w:val="none" w:sz="0" w:space="0" w:color="auto"/>
        <w:right w:val="none" w:sz="0" w:space="0" w:color="auto"/>
      </w:divBdr>
    </w:div>
    <w:div w:id="172502296">
      <w:bodyDiv w:val="1"/>
      <w:marLeft w:val="0"/>
      <w:marRight w:val="0"/>
      <w:marTop w:val="0"/>
      <w:marBottom w:val="0"/>
      <w:divBdr>
        <w:top w:val="none" w:sz="0" w:space="0" w:color="auto"/>
        <w:left w:val="none" w:sz="0" w:space="0" w:color="auto"/>
        <w:bottom w:val="none" w:sz="0" w:space="0" w:color="auto"/>
        <w:right w:val="none" w:sz="0" w:space="0" w:color="auto"/>
      </w:divBdr>
    </w:div>
    <w:div w:id="198124359">
      <w:bodyDiv w:val="1"/>
      <w:marLeft w:val="0"/>
      <w:marRight w:val="0"/>
      <w:marTop w:val="0"/>
      <w:marBottom w:val="0"/>
      <w:divBdr>
        <w:top w:val="none" w:sz="0" w:space="0" w:color="auto"/>
        <w:left w:val="none" w:sz="0" w:space="0" w:color="auto"/>
        <w:bottom w:val="none" w:sz="0" w:space="0" w:color="auto"/>
        <w:right w:val="none" w:sz="0" w:space="0" w:color="auto"/>
      </w:divBdr>
    </w:div>
    <w:div w:id="204221442">
      <w:bodyDiv w:val="1"/>
      <w:marLeft w:val="0"/>
      <w:marRight w:val="0"/>
      <w:marTop w:val="0"/>
      <w:marBottom w:val="0"/>
      <w:divBdr>
        <w:top w:val="none" w:sz="0" w:space="0" w:color="auto"/>
        <w:left w:val="none" w:sz="0" w:space="0" w:color="auto"/>
        <w:bottom w:val="none" w:sz="0" w:space="0" w:color="auto"/>
        <w:right w:val="none" w:sz="0" w:space="0" w:color="auto"/>
      </w:divBdr>
    </w:div>
    <w:div w:id="208539455">
      <w:bodyDiv w:val="1"/>
      <w:marLeft w:val="0"/>
      <w:marRight w:val="0"/>
      <w:marTop w:val="0"/>
      <w:marBottom w:val="0"/>
      <w:divBdr>
        <w:top w:val="none" w:sz="0" w:space="0" w:color="auto"/>
        <w:left w:val="none" w:sz="0" w:space="0" w:color="auto"/>
        <w:bottom w:val="none" w:sz="0" w:space="0" w:color="auto"/>
        <w:right w:val="none" w:sz="0" w:space="0" w:color="auto"/>
      </w:divBdr>
    </w:div>
    <w:div w:id="212154994">
      <w:bodyDiv w:val="1"/>
      <w:marLeft w:val="0"/>
      <w:marRight w:val="0"/>
      <w:marTop w:val="0"/>
      <w:marBottom w:val="0"/>
      <w:divBdr>
        <w:top w:val="none" w:sz="0" w:space="0" w:color="auto"/>
        <w:left w:val="none" w:sz="0" w:space="0" w:color="auto"/>
        <w:bottom w:val="none" w:sz="0" w:space="0" w:color="auto"/>
        <w:right w:val="none" w:sz="0" w:space="0" w:color="auto"/>
      </w:divBdr>
    </w:div>
    <w:div w:id="220679588">
      <w:bodyDiv w:val="1"/>
      <w:marLeft w:val="0"/>
      <w:marRight w:val="0"/>
      <w:marTop w:val="0"/>
      <w:marBottom w:val="0"/>
      <w:divBdr>
        <w:top w:val="none" w:sz="0" w:space="0" w:color="auto"/>
        <w:left w:val="none" w:sz="0" w:space="0" w:color="auto"/>
        <w:bottom w:val="none" w:sz="0" w:space="0" w:color="auto"/>
        <w:right w:val="none" w:sz="0" w:space="0" w:color="auto"/>
      </w:divBdr>
    </w:div>
    <w:div w:id="221672908">
      <w:bodyDiv w:val="1"/>
      <w:marLeft w:val="0"/>
      <w:marRight w:val="0"/>
      <w:marTop w:val="0"/>
      <w:marBottom w:val="0"/>
      <w:divBdr>
        <w:top w:val="none" w:sz="0" w:space="0" w:color="auto"/>
        <w:left w:val="none" w:sz="0" w:space="0" w:color="auto"/>
        <w:bottom w:val="none" w:sz="0" w:space="0" w:color="auto"/>
        <w:right w:val="none" w:sz="0" w:space="0" w:color="auto"/>
      </w:divBdr>
    </w:div>
    <w:div w:id="223375528">
      <w:bodyDiv w:val="1"/>
      <w:marLeft w:val="0"/>
      <w:marRight w:val="0"/>
      <w:marTop w:val="0"/>
      <w:marBottom w:val="0"/>
      <w:divBdr>
        <w:top w:val="none" w:sz="0" w:space="0" w:color="auto"/>
        <w:left w:val="none" w:sz="0" w:space="0" w:color="auto"/>
        <w:bottom w:val="none" w:sz="0" w:space="0" w:color="auto"/>
        <w:right w:val="none" w:sz="0" w:space="0" w:color="auto"/>
      </w:divBdr>
    </w:div>
    <w:div w:id="225994134">
      <w:bodyDiv w:val="1"/>
      <w:marLeft w:val="0"/>
      <w:marRight w:val="0"/>
      <w:marTop w:val="0"/>
      <w:marBottom w:val="0"/>
      <w:divBdr>
        <w:top w:val="none" w:sz="0" w:space="0" w:color="auto"/>
        <w:left w:val="none" w:sz="0" w:space="0" w:color="auto"/>
        <w:bottom w:val="none" w:sz="0" w:space="0" w:color="auto"/>
        <w:right w:val="none" w:sz="0" w:space="0" w:color="auto"/>
      </w:divBdr>
    </w:div>
    <w:div w:id="274680268">
      <w:bodyDiv w:val="1"/>
      <w:marLeft w:val="0"/>
      <w:marRight w:val="0"/>
      <w:marTop w:val="0"/>
      <w:marBottom w:val="0"/>
      <w:divBdr>
        <w:top w:val="none" w:sz="0" w:space="0" w:color="auto"/>
        <w:left w:val="none" w:sz="0" w:space="0" w:color="auto"/>
        <w:bottom w:val="none" w:sz="0" w:space="0" w:color="auto"/>
        <w:right w:val="none" w:sz="0" w:space="0" w:color="auto"/>
      </w:divBdr>
      <w:divsChild>
        <w:div w:id="1822455613">
          <w:marLeft w:val="0"/>
          <w:marRight w:val="0"/>
          <w:marTop w:val="0"/>
          <w:marBottom w:val="0"/>
          <w:divBdr>
            <w:top w:val="none" w:sz="0" w:space="0" w:color="auto"/>
            <w:left w:val="none" w:sz="0" w:space="0" w:color="auto"/>
            <w:bottom w:val="none" w:sz="0" w:space="0" w:color="auto"/>
            <w:right w:val="none" w:sz="0" w:space="0" w:color="auto"/>
          </w:divBdr>
          <w:divsChild>
            <w:div w:id="1926186665">
              <w:marLeft w:val="0"/>
              <w:marRight w:val="0"/>
              <w:marTop w:val="0"/>
              <w:marBottom w:val="0"/>
              <w:divBdr>
                <w:top w:val="none" w:sz="0" w:space="0" w:color="auto"/>
                <w:left w:val="none" w:sz="0" w:space="0" w:color="auto"/>
                <w:bottom w:val="none" w:sz="0" w:space="0" w:color="auto"/>
                <w:right w:val="none" w:sz="0" w:space="0" w:color="auto"/>
              </w:divBdr>
              <w:divsChild>
                <w:div w:id="662246444">
                  <w:marLeft w:val="0"/>
                  <w:marRight w:val="0"/>
                  <w:marTop w:val="0"/>
                  <w:marBottom w:val="0"/>
                  <w:divBdr>
                    <w:top w:val="none" w:sz="0" w:space="0" w:color="auto"/>
                    <w:left w:val="none" w:sz="0" w:space="0" w:color="auto"/>
                    <w:bottom w:val="none" w:sz="0" w:space="0" w:color="auto"/>
                    <w:right w:val="none" w:sz="0" w:space="0" w:color="auto"/>
                  </w:divBdr>
                  <w:divsChild>
                    <w:div w:id="21379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2363">
      <w:bodyDiv w:val="1"/>
      <w:marLeft w:val="0"/>
      <w:marRight w:val="0"/>
      <w:marTop w:val="0"/>
      <w:marBottom w:val="0"/>
      <w:divBdr>
        <w:top w:val="none" w:sz="0" w:space="0" w:color="auto"/>
        <w:left w:val="none" w:sz="0" w:space="0" w:color="auto"/>
        <w:bottom w:val="none" w:sz="0" w:space="0" w:color="auto"/>
        <w:right w:val="none" w:sz="0" w:space="0" w:color="auto"/>
      </w:divBdr>
    </w:div>
    <w:div w:id="287971795">
      <w:bodyDiv w:val="1"/>
      <w:marLeft w:val="0"/>
      <w:marRight w:val="0"/>
      <w:marTop w:val="0"/>
      <w:marBottom w:val="0"/>
      <w:divBdr>
        <w:top w:val="none" w:sz="0" w:space="0" w:color="auto"/>
        <w:left w:val="none" w:sz="0" w:space="0" w:color="auto"/>
        <w:bottom w:val="none" w:sz="0" w:space="0" w:color="auto"/>
        <w:right w:val="none" w:sz="0" w:space="0" w:color="auto"/>
      </w:divBdr>
    </w:div>
    <w:div w:id="313683766">
      <w:bodyDiv w:val="1"/>
      <w:marLeft w:val="0"/>
      <w:marRight w:val="0"/>
      <w:marTop w:val="0"/>
      <w:marBottom w:val="0"/>
      <w:divBdr>
        <w:top w:val="none" w:sz="0" w:space="0" w:color="auto"/>
        <w:left w:val="none" w:sz="0" w:space="0" w:color="auto"/>
        <w:bottom w:val="none" w:sz="0" w:space="0" w:color="auto"/>
        <w:right w:val="none" w:sz="0" w:space="0" w:color="auto"/>
      </w:divBdr>
      <w:divsChild>
        <w:div w:id="239950174">
          <w:marLeft w:val="0"/>
          <w:marRight w:val="0"/>
          <w:marTop w:val="0"/>
          <w:marBottom w:val="0"/>
          <w:divBdr>
            <w:top w:val="none" w:sz="0" w:space="0" w:color="auto"/>
            <w:left w:val="none" w:sz="0" w:space="0" w:color="auto"/>
            <w:bottom w:val="none" w:sz="0" w:space="0" w:color="auto"/>
            <w:right w:val="none" w:sz="0" w:space="0" w:color="auto"/>
          </w:divBdr>
          <w:divsChild>
            <w:div w:id="2048293376">
              <w:marLeft w:val="0"/>
              <w:marRight w:val="0"/>
              <w:marTop w:val="0"/>
              <w:marBottom w:val="0"/>
              <w:divBdr>
                <w:top w:val="none" w:sz="0" w:space="0" w:color="auto"/>
                <w:left w:val="none" w:sz="0" w:space="0" w:color="auto"/>
                <w:bottom w:val="none" w:sz="0" w:space="0" w:color="auto"/>
                <w:right w:val="none" w:sz="0" w:space="0" w:color="auto"/>
              </w:divBdr>
              <w:divsChild>
                <w:div w:id="170339788">
                  <w:marLeft w:val="0"/>
                  <w:marRight w:val="0"/>
                  <w:marTop w:val="0"/>
                  <w:marBottom w:val="0"/>
                  <w:divBdr>
                    <w:top w:val="none" w:sz="0" w:space="0" w:color="auto"/>
                    <w:left w:val="none" w:sz="0" w:space="0" w:color="auto"/>
                    <w:bottom w:val="none" w:sz="0" w:space="0" w:color="auto"/>
                    <w:right w:val="none" w:sz="0" w:space="0" w:color="auto"/>
                  </w:divBdr>
                  <w:divsChild>
                    <w:div w:id="11873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59369">
      <w:bodyDiv w:val="1"/>
      <w:marLeft w:val="0"/>
      <w:marRight w:val="0"/>
      <w:marTop w:val="0"/>
      <w:marBottom w:val="0"/>
      <w:divBdr>
        <w:top w:val="none" w:sz="0" w:space="0" w:color="auto"/>
        <w:left w:val="none" w:sz="0" w:space="0" w:color="auto"/>
        <w:bottom w:val="none" w:sz="0" w:space="0" w:color="auto"/>
        <w:right w:val="none" w:sz="0" w:space="0" w:color="auto"/>
      </w:divBdr>
    </w:div>
    <w:div w:id="341513036">
      <w:bodyDiv w:val="1"/>
      <w:marLeft w:val="0"/>
      <w:marRight w:val="0"/>
      <w:marTop w:val="0"/>
      <w:marBottom w:val="0"/>
      <w:divBdr>
        <w:top w:val="none" w:sz="0" w:space="0" w:color="auto"/>
        <w:left w:val="none" w:sz="0" w:space="0" w:color="auto"/>
        <w:bottom w:val="none" w:sz="0" w:space="0" w:color="auto"/>
        <w:right w:val="none" w:sz="0" w:space="0" w:color="auto"/>
      </w:divBdr>
    </w:div>
    <w:div w:id="354698395">
      <w:bodyDiv w:val="1"/>
      <w:marLeft w:val="0"/>
      <w:marRight w:val="0"/>
      <w:marTop w:val="0"/>
      <w:marBottom w:val="0"/>
      <w:divBdr>
        <w:top w:val="none" w:sz="0" w:space="0" w:color="auto"/>
        <w:left w:val="none" w:sz="0" w:space="0" w:color="auto"/>
        <w:bottom w:val="none" w:sz="0" w:space="0" w:color="auto"/>
        <w:right w:val="none" w:sz="0" w:space="0" w:color="auto"/>
      </w:divBdr>
    </w:div>
    <w:div w:id="366608539">
      <w:bodyDiv w:val="1"/>
      <w:marLeft w:val="0"/>
      <w:marRight w:val="0"/>
      <w:marTop w:val="0"/>
      <w:marBottom w:val="0"/>
      <w:divBdr>
        <w:top w:val="none" w:sz="0" w:space="0" w:color="auto"/>
        <w:left w:val="none" w:sz="0" w:space="0" w:color="auto"/>
        <w:bottom w:val="none" w:sz="0" w:space="0" w:color="auto"/>
        <w:right w:val="none" w:sz="0" w:space="0" w:color="auto"/>
      </w:divBdr>
    </w:div>
    <w:div w:id="380789701">
      <w:bodyDiv w:val="1"/>
      <w:marLeft w:val="0"/>
      <w:marRight w:val="0"/>
      <w:marTop w:val="0"/>
      <w:marBottom w:val="0"/>
      <w:divBdr>
        <w:top w:val="none" w:sz="0" w:space="0" w:color="auto"/>
        <w:left w:val="none" w:sz="0" w:space="0" w:color="auto"/>
        <w:bottom w:val="none" w:sz="0" w:space="0" w:color="auto"/>
        <w:right w:val="none" w:sz="0" w:space="0" w:color="auto"/>
      </w:divBdr>
    </w:div>
    <w:div w:id="382950964">
      <w:bodyDiv w:val="1"/>
      <w:marLeft w:val="0"/>
      <w:marRight w:val="0"/>
      <w:marTop w:val="0"/>
      <w:marBottom w:val="0"/>
      <w:divBdr>
        <w:top w:val="none" w:sz="0" w:space="0" w:color="auto"/>
        <w:left w:val="none" w:sz="0" w:space="0" w:color="auto"/>
        <w:bottom w:val="none" w:sz="0" w:space="0" w:color="auto"/>
        <w:right w:val="none" w:sz="0" w:space="0" w:color="auto"/>
      </w:divBdr>
    </w:div>
    <w:div w:id="388263553">
      <w:bodyDiv w:val="1"/>
      <w:marLeft w:val="0"/>
      <w:marRight w:val="0"/>
      <w:marTop w:val="0"/>
      <w:marBottom w:val="0"/>
      <w:divBdr>
        <w:top w:val="none" w:sz="0" w:space="0" w:color="auto"/>
        <w:left w:val="none" w:sz="0" w:space="0" w:color="auto"/>
        <w:bottom w:val="none" w:sz="0" w:space="0" w:color="auto"/>
        <w:right w:val="none" w:sz="0" w:space="0" w:color="auto"/>
      </w:divBdr>
    </w:div>
    <w:div w:id="390347127">
      <w:bodyDiv w:val="1"/>
      <w:marLeft w:val="0"/>
      <w:marRight w:val="0"/>
      <w:marTop w:val="0"/>
      <w:marBottom w:val="0"/>
      <w:divBdr>
        <w:top w:val="none" w:sz="0" w:space="0" w:color="auto"/>
        <w:left w:val="none" w:sz="0" w:space="0" w:color="auto"/>
        <w:bottom w:val="none" w:sz="0" w:space="0" w:color="auto"/>
        <w:right w:val="none" w:sz="0" w:space="0" w:color="auto"/>
      </w:divBdr>
    </w:div>
    <w:div w:id="390352059">
      <w:bodyDiv w:val="1"/>
      <w:marLeft w:val="0"/>
      <w:marRight w:val="0"/>
      <w:marTop w:val="0"/>
      <w:marBottom w:val="0"/>
      <w:divBdr>
        <w:top w:val="none" w:sz="0" w:space="0" w:color="auto"/>
        <w:left w:val="none" w:sz="0" w:space="0" w:color="auto"/>
        <w:bottom w:val="none" w:sz="0" w:space="0" w:color="auto"/>
        <w:right w:val="none" w:sz="0" w:space="0" w:color="auto"/>
      </w:divBdr>
    </w:div>
    <w:div w:id="390614123">
      <w:bodyDiv w:val="1"/>
      <w:marLeft w:val="0"/>
      <w:marRight w:val="0"/>
      <w:marTop w:val="0"/>
      <w:marBottom w:val="0"/>
      <w:divBdr>
        <w:top w:val="none" w:sz="0" w:space="0" w:color="auto"/>
        <w:left w:val="none" w:sz="0" w:space="0" w:color="auto"/>
        <w:bottom w:val="none" w:sz="0" w:space="0" w:color="auto"/>
        <w:right w:val="none" w:sz="0" w:space="0" w:color="auto"/>
      </w:divBdr>
    </w:div>
    <w:div w:id="401801462">
      <w:bodyDiv w:val="1"/>
      <w:marLeft w:val="0"/>
      <w:marRight w:val="0"/>
      <w:marTop w:val="0"/>
      <w:marBottom w:val="0"/>
      <w:divBdr>
        <w:top w:val="none" w:sz="0" w:space="0" w:color="auto"/>
        <w:left w:val="none" w:sz="0" w:space="0" w:color="auto"/>
        <w:bottom w:val="none" w:sz="0" w:space="0" w:color="auto"/>
        <w:right w:val="none" w:sz="0" w:space="0" w:color="auto"/>
      </w:divBdr>
    </w:div>
    <w:div w:id="403526713">
      <w:bodyDiv w:val="1"/>
      <w:marLeft w:val="0"/>
      <w:marRight w:val="0"/>
      <w:marTop w:val="0"/>
      <w:marBottom w:val="0"/>
      <w:divBdr>
        <w:top w:val="none" w:sz="0" w:space="0" w:color="auto"/>
        <w:left w:val="none" w:sz="0" w:space="0" w:color="auto"/>
        <w:bottom w:val="none" w:sz="0" w:space="0" w:color="auto"/>
        <w:right w:val="none" w:sz="0" w:space="0" w:color="auto"/>
      </w:divBdr>
    </w:div>
    <w:div w:id="411853074">
      <w:bodyDiv w:val="1"/>
      <w:marLeft w:val="0"/>
      <w:marRight w:val="0"/>
      <w:marTop w:val="0"/>
      <w:marBottom w:val="0"/>
      <w:divBdr>
        <w:top w:val="none" w:sz="0" w:space="0" w:color="auto"/>
        <w:left w:val="none" w:sz="0" w:space="0" w:color="auto"/>
        <w:bottom w:val="none" w:sz="0" w:space="0" w:color="auto"/>
        <w:right w:val="none" w:sz="0" w:space="0" w:color="auto"/>
      </w:divBdr>
    </w:div>
    <w:div w:id="426584109">
      <w:bodyDiv w:val="1"/>
      <w:marLeft w:val="0"/>
      <w:marRight w:val="0"/>
      <w:marTop w:val="0"/>
      <w:marBottom w:val="0"/>
      <w:divBdr>
        <w:top w:val="none" w:sz="0" w:space="0" w:color="auto"/>
        <w:left w:val="none" w:sz="0" w:space="0" w:color="auto"/>
        <w:bottom w:val="none" w:sz="0" w:space="0" w:color="auto"/>
        <w:right w:val="none" w:sz="0" w:space="0" w:color="auto"/>
      </w:divBdr>
    </w:div>
    <w:div w:id="447553973">
      <w:bodyDiv w:val="1"/>
      <w:marLeft w:val="0"/>
      <w:marRight w:val="0"/>
      <w:marTop w:val="0"/>
      <w:marBottom w:val="0"/>
      <w:divBdr>
        <w:top w:val="none" w:sz="0" w:space="0" w:color="auto"/>
        <w:left w:val="none" w:sz="0" w:space="0" w:color="auto"/>
        <w:bottom w:val="none" w:sz="0" w:space="0" w:color="auto"/>
        <w:right w:val="none" w:sz="0" w:space="0" w:color="auto"/>
      </w:divBdr>
    </w:div>
    <w:div w:id="466320817">
      <w:bodyDiv w:val="1"/>
      <w:marLeft w:val="0"/>
      <w:marRight w:val="0"/>
      <w:marTop w:val="0"/>
      <w:marBottom w:val="0"/>
      <w:divBdr>
        <w:top w:val="none" w:sz="0" w:space="0" w:color="auto"/>
        <w:left w:val="none" w:sz="0" w:space="0" w:color="auto"/>
        <w:bottom w:val="none" w:sz="0" w:space="0" w:color="auto"/>
        <w:right w:val="none" w:sz="0" w:space="0" w:color="auto"/>
      </w:divBdr>
    </w:div>
    <w:div w:id="472068866">
      <w:bodyDiv w:val="1"/>
      <w:marLeft w:val="0"/>
      <w:marRight w:val="0"/>
      <w:marTop w:val="0"/>
      <w:marBottom w:val="0"/>
      <w:divBdr>
        <w:top w:val="none" w:sz="0" w:space="0" w:color="auto"/>
        <w:left w:val="none" w:sz="0" w:space="0" w:color="auto"/>
        <w:bottom w:val="none" w:sz="0" w:space="0" w:color="auto"/>
        <w:right w:val="none" w:sz="0" w:space="0" w:color="auto"/>
      </w:divBdr>
    </w:div>
    <w:div w:id="474613439">
      <w:bodyDiv w:val="1"/>
      <w:marLeft w:val="0"/>
      <w:marRight w:val="0"/>
      <w:marTop w:val="0"/>
      <w:marBottom w:val="0"/>
      <w:divBdr>
        <w:top w:val="none" w:sz="0" w:space="0" w:color="auto"/>
        <w:left w:val="none" w:sz="0" w:space="0" w:color="auto"/>
        <w:bottom w:val="none" w:sz="0" w:space="0" w:color="auto"/>
        <w:right w:val="none" w:sz="0" w:space="0" w:color="auto"/>
      </w:divBdr>
    </w:div>
    <w:div w:id="485634401">
      <w:bodyDiv w:val="1"/>
      <w:marLeft w:val="0"/>
      <w:marRight w:val="0"/>
      <w:marTop w:val="0"/>
      <w:marBottom w:val="0"/>
      <w:divBdr>
        <w:top w:val="none" w:sz="0" w:space="0" w:color="auto"/>
        <w:left w:val="none" w:sz="0" w:space="0" w:color="auto"/>
        <w:bottom w:val="none" w:sz="0" w:space="0" w:color="auto"/>
        <w:right w:val="none" w:sz="0" w:space="0" w:color="auto"/>
      </w:divBdr>
    </w:div>
    <w:div w:id="490800874">
      <w:bodyDiv w:val="1"/>
      <w:marLeft w:val="0"/>
      <w:marRight w:val="0"/>
      <w:marTop w:val="0"/>
      <w:marBottom w:val="0"/>
      <w:divBdr>
        <w:top w:val="none" w:sz="0" w:space="0" w:color="auto"/>
        <w:left w:val="none" w:sz="0" w:space="0" w:color="auto"/>
        <w:bottom w:val="none" w:sz="0" w:space="0" w:color="auto"/>
        <w:right w:val="none" w:sz="0" w:space="0" w:color="auto"/>
      </w:divBdr>
    </w:div>
    <w:div w:id="518277270">
      <w:bodyDiv w:val="1"/>
      <w:marLeft w:val="0"/>
      <w:marRight w:val="0"/>
      <w:marTop w:val="0"/>
      <w:marBottom w:val="0"/>
      <w:divBdr>
        <w:top w:val="none" w:sz="0" w:space="0" w:color="auto"/>
        <w:left w:val="none" w:sz="0" w:space="0" w:color="auto"/>
        <w:bottom w:val="none" w:sz="0" w:space="0" w:color="auto"/>
        <w:right w:val="none" w:sz="0" w:space="0" w:color="auto"/>
      </w:divBdr>
    </w:div>
    <w:div w:id="520555031">
      <w:bodyDiv w:val="1"/>
      <w:marLeft w:val="0"/>
      <w:marRight w:val="0"/>
      <w:marTop w:val="0"/>
      <w:marBottom w:val="0"/>
      <w:divBdr>
        <w:top w:val="none" w:sz="0" w:space="0" w:color="auto"/>
        <w:left w:val="none" w:sz="0" w:space="0" w:color="auto"/>
        <w:bottom w:val="none" w:sz="0" w:space="0" w:color="auto"/>
        <w:right w:val="none" w:sz="0" w:space="0" w:color="auto"/>
      </w:divBdr>
    </w:div>
    <w:div w:id="534735245">
      <w:bodyDiv w:val="1"/>
      <w:marLeft w:val="0"/>
      <w:marRight w:val="0"/>
      <w:marTop w:val="0"/>
      <w:marBottom w:val="0"/>
      <w:divBdr>
        <w:top w:val="none" w:sz="0" w:space="0" w:color="auto"/>
        <w:left w:val="none" w:sz="0" w:space="0" w:color="auto"/>
        <w:bottom w:val="none" w:sz="0" w:space="0" w:color="auto"/>
        <w:right w:val="none" w:sz="0" w:space="0" w:color="auto"/>
      </w:divBdr>
      <w:divsChild>
        <w:div w:id="1351488561">
          <w:marLeft w:val="0"/>
          <w:marRight w:val="0"/>
          <w:marTop w:val="0"/>
          <w:marBottom w:val="0"/>
          <w:divBdr>
            <w:top w:val="none" w:sz="0" w:space="0" w:color="auto"/>
            <w:left w:val="none" w:sz="0" w:space="0" w:color="auto"/>
            <w:bottom w:val="none" w:sz="0" w:space="0" w:color="auto"/>
            <w:right w:val="none" w:sz="0" w:space="0" w:color="auto"/>
          </w:divBdr>
          <w:divsChild>
            <w:div w:id="1241284229">
              <w:marLeft w:val="0"/>
              <w:marRight w:val="0"/>
              <w:marTop w:val="0"/>
              <w:marBottom w:val="0"/>
              <w:divBdr>
                <w:top w:val="none" w:sz="0" w:space="0" w:color="auto"/>
                <w:left w:val="none" w:sz="0" w:space="0" w:color="auto"/>
                <w:bottom w:val="none" w:sz="0" w:space="0" w:color="auto"/>
                <w:right w:val="none" w:sz="0" w:space="0" w:color="auto"/>
              </w:divBdr>
              <w:divsChild>
                <w:div w:id="1835879728">
                  <w:marLeft w:val="0"/>
                  <w:marRight w:val="0"/>
                  <w:marTop w:val="0"/>
                  <w:marBottom w:val="0"/>
                  <w:divBdr>
                    <w:top w:val="none" w:sz="0" w:space="0" w:color="auto"/>
                    <w:left w:val="none" w:sz="0" w:space="0" w:color="auto"/>
                    <w:bottom w:val="none" w:sz="0" w:space="0" w:color="auto"/>
                    <w:right w:val="none" w:sz="0" w:space="0" w:color="auto"/>
                  </w:divBdr>
                  <w:divsChild>
                    <w:div w:id="10055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12189">
      <w:bodyDiv w:val="1"/>
      <w:marLeft w:val="0"/>
      <w:marRight w:val="0"/>
      <w:marTop w:val="0"/>
      <w:marBottom w:val="0"/>
      <w:divBdr>
        <w:top w:val="none" w:sz="0" w:space="0" w:color="auto"/>
        <w:left w:val="none" w:sz="0" w:space="0" w:color="auto"/>
        <w:bottom w:val="none" w:sz="0" w:space="0" w:color="auto"/>
        <w:right w:val="none" w:sz="0" w:space="0" w:color="auto"/>
      </w:divBdr>
    </w:div>
    <w:div w:id="553200074">
      <w:bodyDiv w:val="1"/>
      <w:marLeft w:val="0"/>
      <w:marRight w:val="0"/>
      <w:marTop w:val="0"/>
      <w:marBottom w:val="0"/>
      <w:divBdr>
        <w:top w:val="none" w:sz="0" w:space="0" w:color="auto"/>
        <w:left w:val="none" w:sz="0" w:space="0" w:color="auto"/>
        <w:bottom w:val="none" w:sz="0" w:space="0" w:color="auto"/>
        <w:right w:val="none" w:sz="0" w:space="0" w:color="auto"/>
      </w:divBdr>
    </w:div>
    <w:div w:id="558789431">
      <w:bodyDiv w:val="1"/>
      <w:marLeft w:val="0"/>
      <w:marRight w:val="0"/>
      <w:marTop w:val="0"/>
      <w:marBottom w:val="0"/>
      <w:divBdr>
        <w:top w:val="none" w:sz="0" w:space="0" w:color="auto"/>
        <w:left w:val="none" w:sz="0" w:space="0" w:color="auto"/>
        <w:bottom w:val="none" w:sz="0" w:space="0" w:color="auto"/>
        <w:right w:val="none" w:sz="0" w:space="0" w:color="auto"/>
      </w:divBdr>
      <w:divsChild>
        <w:div w:id="691032134">
          <w:marLeft w:val="0"/>
          <w:marRight w:val="0"/>
          <w:marTop w:val="0"/>
          <w:marBottom w:val="0"/>
          <w:divBdr>
            <w:top w:val="none" w:sz="0" w:space="0" w:color="auto"/>
            <w:left w:val="none" w:sz="0" w:space="0" w:color="auto"/>
            <w:bottom w:val="none" w:sz="0" w:space="0" w:color="auto"/>
            <w:right w:val="none" w:sz="0" w:space="0" w:color="auto"/>
          </w:divBdr>
          <w:divsChild>
            <w:div w:id="1573851191">
              <w:marLeft w:val="0"/>
              <w:marRight w:val="0"/>
              <w:marTop w:val="0"/>
              <w:marBottom w:val="0"/>
              <w:divBdr>
                <w:top w:val="none" w:sz="0" w:space="0" w:color="auto"/>
                <w:left w:val="none" w:sz="0" w:space="0" w:color="auto"/>
                <w:bottom w:val="none" w:sz="0" w:space="0" w:color="auto"/>
                <w:right w:val="none" w:sz="0" w:space="0" w:color="auto"/>
              </w:divBdr>
              <w:divsChild>
                <w:div w:id="929317365">
                  <w:marLeft w:val="0"/>
                  <w:marRight w:val="0"/>
                  <w:marTop w:val="0"/>
                  <w:marBottom w:val="0"/>
                  <w:divBdr>
                    <w:top w:val="none" w:sz="0" w:space="0" w:color="auto"/>
                    <w:left w:val="none" w:sz="0" w:space="0" w:color="auto"/>
                    <w:bottom w:val="none" w:sz="0" w:space="0" w:color="auto"/>
                    <w:right w:val="none" w:sz="0" w:space="0" w:color="auto"/>
                  </w:divBdr>
                  <w:divsChild>
                    <w:div w:id="2607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83673">
      <w:bodyDiv w:val="1"/>
      <w:marLeft w:val="0"/>
      <w:marRight w:val="0"/>
      <w:marTop w:val="0"/>
      <w:marBottom w:val="0"/>
      <w:divBdr>
        <w:top w:val="none" w:sz="0" w:space="0" w:color="auto"/>
        <w:left w:val="none" w:sz="0" w:space="0" w:color="auto"/>
        <w:bottom w:val="none" w:sz="0" w:space="0" w:color="auto"/>
        <w:right w:val="none" w:sz="0" w:space="0" w:color="auto"/>
      </w:divBdr>
    </w:div>
    <w:div w:id="571964067">
      <w:bodyDiv w:val="1"/>
      <w:marLeft w:val="0"/>
      <w:marRight w:val="0"/>
      <w:marTop w:val="0"/>
      <w:marBottom w:val="0"/>
      <w:divBdr>
        <w:top w:val="none" w:sz="0" w:space="0" w:color="auto"/>
        <w:left w:val="none" w:sz="0" w:space="0" w:color="auto"/>
        <w:bottom w:val="none" w:sz="0" w:space="0" w:color="auto"/>
        <w:right w:val="none" w:sz="0" w:space="0" w:color="auto"/>
      </w:divBdr>
      <w:divsChild>
        <w:div w:id="1963880657">
          <w:marLeft w:val="0"/>
          <w:marRight w:val="0"/>
          <w:marTop w:val="0"/>
          <w:marBottom w:val="0"/>
          <w:divBdr>
            <w:top w:val="none" w:sz="0" w:space="0" w:color="auto"/>
            <w:left w:val="none" w:sz="0" w:space="0" w:color="auto"/>
            <w:bottom w:val="none" w:sz="0" w:space="0" w:color="auto"/>
            <w:right w:val="none" w:sz="0" w:space="0" w:color="auto"/>
          </w:divBdr>
          <w:divsChild>
            <w:div w:id="345056415">
              <w:marLeft w:val="0"/>
              <w:marRight w:val="0"/>
              <w:marTop w:val="0"/>
              <w:marBottom w:val="0"/>
              <w:divBdr>
                <w:top w:val="none" w:sz="0" w:space="0" w:color="auto"/>
                <w:left w:val="none" w:sz="0" w:space="0" w:color="auto"/>
                <w:bottom w:val="none" w:sz="0" w:space="0" w:color="auto"/>
                <w:right w:val="none" w:sz="0" w:space="0" w:color="auto"/>
              </w:divBdr>
              <w:divsChild>
                <w:div w:id="749549142">
                  <w:marLeft w:val="0"/>
                  <w:marRight w:val="0"/>
                  <w:marTop w:val="0"/>
                  <w:marBottom w:val="0"/>
                  <w:divBdr>
                    <w:top w:val="none" w:sz="0" w:space="0" w:color="auto"/>
                    <w:left w:val="none" w:sz="0" w:space="0" w:color="auto"/>
                    <w:bottom w:val="none" w:sz="0" w:space="0" w:color="auto"/>
                    <w:right w:val="none" w:sz="0" w:space="0" w:color="auto"/>
                  </w:divBdr>
                  <w:divsChild>
                    <w:div w:id="13396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46968">
      <w:bodyDiv w:val="1"/>
      <w:marLeft w:val="0"/>
      <w:marRight w:val="0"/>
      <w:marTop w:val="0"/>
      <w:marBottom w:val="0"/>
      <w:divBdr>
        <w:top w:val="none" w:sz="0" w:space="0" w:color="auto"/>
        <w:left w:val="none" w:sz="0" w:space="0" w:color="auto"/>
        <w:bottom w:val="none" w:sz="0" w:space="0" w:color="auto"/>
        <w:right w:val="none" w:sz="0" w:space="0" w:color="auto"/>
      </w:divBdr>
    </w:div>
    <w:div w:id="591669581">
      <w:bodyDiv w:val="1"/>
      <w:marLeft w:val="0"/>
      <w:marRight w:val="0"/>
      <w:marTop w:val="0"/>
      <w:marBottom w:val="0"/>
      <w:divBdr>
        <w:top w:val="none" w:sz="0" w:space="0" w:color="auto"/>
        <w:left w:val="none" w:sz="0" w:space="0" w:color="auto"/>
        <w:bottom w:val="none" w:sz="0" w:space="0" w:color="auto"/>
        <w:right w:val="none" w:sz="0" w:space="0" w:color="auto"/>
      </w:divBdr>
    </w:div>
    <w:div w:id="602687932">
      <w:bodyDiv w:val="1"/>
      <w:marLeft w:val="0"/>
      <w:marRight w:val="0"/>
      <w:marTop w:val="0"/>
      <w:marBottom w:val="0"/>
      <w:divBdr>
        <w:top w:val="none" w:sz="0" w:space="0" w:color="auto"/>
        <w:left w:val="none" w:sz="0" w:space="0" w:color="auto"/>
        <w:bottom w:val="none" w:sz="0" w:space="0" w:color="auto"/>
        <w:right w:val="none" w:sz="0" w:space="0" w:color="auto"/>
      </w:divBdr>
    </w:div>
    <w:div w:id="630746694">
      <w:bodyDiv w:val="1"/>
      <w:marLeft w:val="0"/>
      <w:marRight w:val="0"/>
      <w:marTop w:val="0"/>
      <w:marBottom w:val="0"/>
      <w:divBdr>
        <w:top w:val="none" w:sz="0" w:space="0" w:color="auto"/>
        <w:left w:val="none" w:sz="0" w:space="0" w:color="auto"/>
        <w:bottom w:val="none" w:sz="0" w:space="0" w:color="auto"/>
        <w:right w:val="none" w:sz="0" w:space="0" w:color="auto"/>
      </w:divBdr>
    </w:div>
    <w:div w:id="635372167">
      <w:bodyDiv w:val="1"/>
      <w:marLeft w:val="0"/>
      <w:marRight w:val="0"/>
      <w:marTop w:val="0"/>
      <w:marBottom w:val="0"/>
      <w:divBdr>
        <w:top w:val="none" w:sz="0" w:space="0" w:color="auto"/>
        <w:left w:val="none" w:sz="0" w:space="0" w:color="auto"/>
        <w:bottom w:val="none" w:sz="0" w:space="0" w:color="auto"/>
        <w:right w:val="none" w:sz="0" w:space="0" w:color="auto"/>
      </w:divBdr>
    </w:div>
    <w:div w:id="653686800">
      <w:bodyDiv w:val="1"/>
      <w:marLeft w:val="0"/>
      <w:marRight w:val="0"/>
      <w:marTop w:val="0"/>
      <w:marBottom w:val="0"/>
      <w:divBdr>
        <w:top w:val="none" w:sz="0" w:space="0" w:color="auto"/>
        <w:left w:val="none" w:sz="0" w:space="0" w:color="auto"/>
        <w:bottom w:val="none" w:sz="0" w:space="0" w:color="auto"/>
        <w:right w:val="none" w:sz="0" w:space="0" w:color="auto"/>
      </w:divBdr>
    </w:div>
    <w:div w:id="664434134">
      <w:bodyDiv w:val="1"/>
      <w:marLeft w:val="0"/>
      <w:marRight w:val="0"/>
      <w:marTop w:val="0"/>
      <w:marBottom w:val="0"/>
      <w:divBdr>
        <w:top w:val="none" w:sz="0" w:space="0" w:color="auto"/>
        <w:left w:val="none" w:sz="0" w:space="0" w:color="auto"/>
        <w:bottom w:val="none" w:sz="0" w:space="0" w:color="auto"/>
        <w:right w:val="none" w:sz="0" w:space="0" w:color="auto"/>
      </w:divBdr>
    </w:div>
    <w:div w:id="665479914">
      <w:bodyDiv w:val="1"/>
      <w:marLeft w:val="0"/>
      <w:marRight w:val="0"/>
      <w:marTop w:val="0"/>
      <w:marBottom w:val="0"/>
      <w:divBdr>
        <w:top w:val="none" w:sz="0" w:space="0" w:color="auto"/>
        <w:left w:val="none" w:sz="0" w:space="0" w:color="auto"/>
        <w:bottom w:val="none" w:sz="0" w:space="0" w:color="auto"/>
        <w:right w:val="none" w:sz="0" w:space="0" w:color="auto"/>
      </w:divBdr>
    </w:div>
    <w:div w:id="697507213">
      <w:bodyDiv w:val="1"/>
      <w:marLeft w:val="0"/>
      <w:marRight w:val="0"/>
      <w:marTop w:val="0"/>
      <w:marBottom w:val="0"/>
      <w:divBdr>
        <w:top w:val="none" w:sz="0" w:space="0" w:color="auto"/>
        <w:left w:val="none" w:sz="0" w:space="0" w:color="auto"/>
        <w:bottom w:val="none" w:sz="0" w:space="0" w:color="auto"/>
        <w:right w:val="none" w:sz="0" w:space="0" w:color="auto"/>
      </w:divBdr>
    </w:div>
    <w:div w:id="719864503">
      <w:bodyDiv w:val="1"/>
      <w:marLeft w:val="0"/>
      <w:marRight w:val="0"/>
      <w:marTop w:val="0"/>
      <w:marBottom w:val="0"/>
      <w:divBdr>
        <w:top w:val="none" w:sz="0" w:space="0" w:color="auto"/>
        <w:left w:val="none" w:sz="0" w:space="0" w:color="auto"/>
        <w:bottom w:val="none" w:sz="0" w:space="0" w:color="auto"/>
        <w:right w:val="none" w:sz="0" w:space="0" w:color="auto"/>
      </w:divBdr>
      <w:divsChild>
        <w:div w:id="1720127370">
          <w:marLeft w:val="0"/>
          <w:marRight w:val="0"/>
          <w:marTop w:val="0"/>
          <w:marBottom w:val="0"/>
          <w:divBdr>
            <w:top w:val="none" w:sz="0" w:space="0" w:color="auto"/>
            <w:left w:val="none" w:sz="0" w:space="0" w:color="auto"/>
            <w:bottom w:val="none" w:sz="0" w:space="0" w:color="auto"/>
            <w:right w:val="none" w:sz="0" w:space="0" w:color="auto"/>
          </w:divBdr>
          <w:divsChild>
            <w:div w:id="1185947019">
              <w:marLeft w:val="0"/>
              <w:marRight w:val="0"/>
              <w:marTop w:val="0"/>
              <w:marBottom w:val="0"/>
              <w:divBdr>
                <w:top w:val="none" w:sz="0" w:space="0" w:color="auto"/>
                <w:left w:val="none" w:sz="0" w:space="0" w:color="auto"/>
                <w:bottom w:val="none" w:sz="0" w:space="0" w:color="auto"/>
                <w:right w:val="none" w:sz="0" w:space="0" w:color="auto"/>
              </w:divBdr>
              <w:divsChild>
                <w:div w:id="215628596">
                  <w:marLeft w:val="0"/>
                  <w:marRight w:val="0"/>
                  <w:marTop w:val="0"/>
                  <w:marBottom w:val="0"/>
                  <w:divBdr>
                    <w:top w:val="none" w:sz="0" w:space="0" w:color="auto"/>
                    <w:left w:val="none" w:sz="0" w:space="0" w:color="auto"/>
                    <w:bottom w:val="none" w:sz="0" w:space="0" w:color="auto"/>
                    <w:right w:val="none" w:sz="0" w:space="0" w:color="auto"/>
                  </w:divBdr>
                  <w:divsChild>
                    <w:div w:id="8683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00091">
      <w:bodyDiv w:val="1"/>
      <w:marLeft w:val="0"/>
      <w:marRight w:val="0"/>
      <w:marTop w:val="0"/>
      <w:marBottom w:val="0"/>
      <w:divBdr>
        <w:top w:val="none" w:sz="0" w:space="0" w:color="auto"/>
        <w:left w:val="none" w:sz="0" w:space="0" w:color="auto"/>
        <w:bottom w:val="none" w:sz="0" w:space="0" w:color="auto"/>
        <w:right w:val="none" w:sz="0" w:space="0" w:color="auto"/>
      </w:divBdr>
      <w:divsChild>
        <w:div w:id="1353844240">
          <w:marLeft w:val="0"/>
          <w:marRight w:val="0"/>
          <w:marTop w:val="0"/>
          <w:marBottom w:val="0"/>
          <w:divBdr>
            <w:top w:val="none" w:sz="0" w:space="0" w:color="auto"/>
            <w:left w:val="none" w:sz="0" w:space="0" w:color="auto"/>
            <w:bottom w:val="none" w:sz="0" w:space="0" w:color="auto"/>
            <w:right w:val="none" w:sz="0" w:space="0" w:color="auto"/>
          </w:divBdr>
          <w:divsChild>
            <w:div w:id="1249458269">
              <w:marLeft w:val="0"/>
              <w:marRight w:val="0"/>
              <w:marTop w:val="0"/>
              <w:marBottom w:val="0"/>
              <w:divBdr>
                <w:top w:val="none" w:sz="0" w:space="0" w:color="auto"/>
                <w:left w:val="none" w:sz="0" w:space="0" w:color="auto"/>
                <w:bottom w:val="none" w:sz="0" w:space="0" w:color="auto"/>
                <w:right w:val="none" w:sz="0" w:space="0" w:color="auto"/>
              </w:divBdr>
              <w:divsChild>
                <w:div w:id="173998556">
                  <w:marLeft w:val="0"/>
                  <w:marRight w:val="0"/>
                  <w:marTop w:val="0"/>
                  <w:marBottom w:val="0"/>
                  <w:divBdr>
                    <w:top w:val="none" w:sz="0" w:space="0" w:color="auto"/>
                    <w:left w:val="none" w:sz="0" w:space="0" w:color="auto"/>
                    <w:bottom w:val="none" w:sz="0" w:space="0" w:color="auto"/>
                    <w:right w:val="none" w:sz="0" w:space="0" w:color="auto"/>
                  </w:divBdr>
                  <w:divsChild>
                    <w:div w:id="11443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486710">
      <w:bodyDiv w:val="1"/>
      <w:marLeft w:val="0"/>
      <w:marRight w:val="0"/>
      <w:marTop w:val="0"/>
      <w:marBottom w:val="0"/>
      <w:divBdr>
        <w:top w:val="none" w:sz="0" w:space="0" w:color="auto"/>
        <w:left w:val="none" w:sz="0" w:space="0" w:color="auto"/>
        <w:bottom w:val="none" w:sz="0" w:space="0" w:color="auto"/>
        <w:right w:val="none" w:sz="0" w:space="0" w:color="auto"/>
      </w:divBdr>
    </w:div>
    <w:div w:id="748041444">
      <w:bodyDiv w:val="1"/>
      <w:marLeft w:val="0"/>
      <w:marRight w:val="0"/>
      <w:marTop w:val="0"/>
      <w:marBottom w:val="0"/>
      <w:divBdr>
        <w:top w:val="none" w:sz="0" w:space="0" w:color="auto"/>
        <w:left w:val="none" w:sz="0" w:space="0" w:color="auto"/>
        <w:bottom w:val="none" w:sz="0" w:space="0" w:color="auto"/>
        <w:right w:val="none" w:sz="0" w:space="0" w:color="auto"/>
      </w:divBdr>
    </w:div>
    <w:div w:id="749695199">
      <w:bodyDiv w:val="1"/>
      <w:marLeft w:val="0"/>
      <w:marRight w:val="0"/>
      <w:marTop w:val="0"/>
      <w:marBottom w:val="0"/>
      <w:divBdr>
        <w:top w:val="none" w:sz="0" w:space="0" w:color="auto"/>
        <w:left w:val="none" w:sz="0" w:space="0" w:color="auto"/>
        <w:bottom w:val="none" w:sz="0" w:space="0" w:color="auto"/>
        <w:right w:val="none" w:sz="0" w:space="0" w:color="auto"/>
      </w:divBdr>
    </w:div>
    <w:div w:id="774059342">
      <w:bodyDiv w:val="1"/>
      <w:marLeft w:val="0"/>
      <w:marRight w:val="0"/>
      <w:marTop w:val="0"/>
      <w:marBottom w:val="0"/>
      <w:divBdr>
        <w:top w:val="none" w:sz="0" w:space="0" w:color="auto"/>
        <w:left w:val="none" w:sz="0" w:space="0" w:color="auto"/>
        <w:bottom w:val="none" w:sz="0" w:space="0" w:color="auto"/>
        <w:right w:val="none" w:sz="0" w:space="0" w:color="auto"/>
      </w:divBdr>
      <w:divsChild>
        <w:div w:id="2063866383">
          <w:marLeft w:val="0"/>
          <w:marRight w:val="0"/>
          <w:marTop w:val="0"/>
          <w:marBottom w:val="0"/>
          <w:divBdr>
            <w:top w:val="none" w:sz="0" w:space="0" w:color="auto"/>
            <w:left w:val="none" w:sz="0" w:space="0" w:color="auto"/>
            <w:bottom w:val="none" w:sz="0" w:space="0" w:color="auto"/>
            <w:right w:val="none" w:sz="0" w:space="0" w:color="auto"/>
          </w:divBdr>
          <w:divsChild>
            <w:div w:id="332683200">
              <w:marLeft w:val="0"/>
              <w:marRight w:val="0"/>
              <w:marTop w:val="0"/>
              <w:marBottom w:val="0"/>
              <w:divBdr>
                <w:top w:val="none" w:sz="0" w:space="0" w:color="auto"/>
                <w:left w:val="none" w:sz="0" w:space="0" w:color="auto"/>
                <w:bottom w:val="none" w:sz="0" w:space="0" w:color="auto"/>
                <w:right w:val="none" w:sz="0" w:space="0" w:color="auto"/>
              </w:divBdr>
              <w:divsChild>
                <w:div w:id="579365636">
                  <w:marLeft w:val="0"/>
                  <w:marRight w:val="0"/>
                  <w:marTop w:val="0"/>
                  <w:marBottom w:val="0"/>
                  <w:divBdr>
                    <w:top w:val="none" w:sz="0" w:space="0" w:color="auto"/>
                    <w:left w:val="none" w:sz="0" w:space="0" w:color="auto"/>
                    <w:bottom w:val="none" w:sz="0" w:space="0" w:color="auto"/>
                    <w:right w:val="none" w:sz="0" w:space="0" w:color="auto"/>
                  </w:divBdr>
                  <w:divsChild>
                    <w:div w:id="8902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98147">
      <w:bodyDiv w:val="1"/>
      <w:marLeft w:val="0"/>
      <w:marRight w:val="0"/>
      <w:marTop w:val="0"/>
      <w:marBottom w:val="0"/>
      <w:divBdr>
        <w:top w:val="none" w:sz="0" w:space="0" w:color="auto"/>
        <w:left w:val="none" w:sz="0" w:space="0" w:color="auto"/>
        <w:bottom w:val="none" w:sz="0" w:space="0" w:color="auto"/>
        <w:right w:val="none" w:sz="0" w:space="0" w:color="auto"/>
      </w:divBdr>
    </w:div>
    <w:div w:id="817503788">
      <w:bodyDiv w:val="1"/>
      <w:marLeft w:val="0"/>
      <w:marRight w:val="0"/>
      <w:marTop w:val="0"/>
      <w:marBottom w:val="0"/>
      <w:divBdr>
        <w:top w:val="none" w:sz="0" w:space="0" w:color="auto"/>
        <w:left w:val="none" w:sz="0" w:space="0" w:color="auto"/>
        <w:bottom w:val="none" w:sz="0" w:space="0" w:color="auto"/>
        <w:right w:val="none" w:sz="0" w:space="0" w:color="auto"/>
      </w:divBdr>
    </w:div>
    <w:div w:id="821117743">
      <w:bodyDiv w:val="1"/>
      <w:marLeft w:val="0"/>
      <w:marRight w:val="0"/>
      <w:marTop w:val="0"/>
      <w:marBottom w:val="0"/>
      <w:divBdr>
        <w:top w:val="none" w:sz="0" w:space="0" w:color="auto"/>
        <w:left w:val="none" w:sz="0" w:space="0" w:color="auto"/>
        <w:bottom w:val="none" w:sz="0" w:space="0" w:color="auto"/>
        <w:right w:val="none" w:sz="0" w:space="0" w:color="auto"/>
      </w:divBdr>
    </w:div>
    <w:div w:id="829905808">
      <w:bodyDiv w:val="1"/>
      <w:marLeft w:val="0"/>
      <w:marRight w:val="0"/>
      <w:marTop w:val="0"/>
      <w:marBottom w:val="0"/>
      <w:divBdr>
        <w:top w:val="none" w:sz="0" w:space="0" w:color="auto"/>
        <w:left w:val="none" w:sz="0" w:space="0" w:color="auto"/>
        <w:bottom w:val="none" w:sz="0" w:space="0" w:color="auto"/>
        <w:right w:val="none" w:sz="0" w:space="0" w:color="auto"/>
      </w:divBdr>
    </w:div>
    <w:div w:id="840654981">
      <w:bodyDiv w:val="1"/>
      <w:marLeft w:val="0"/>
      <w:marRight w:val="0"/>
      <w:marTop w:val="0"/>
      <w:marBottom w:val="0"/>
      <w:divBdr>
        <w:top w:val="none" w:sz="0" w:space="0" w:color="auto"/>
        <w:left w:val="none" w:sz="0" w:space="0" w:color="auto"/>
        <w:bottom w:val="none" w:sz="0" w:space="0" w:color="auto"/>
        <w:right w:val="none" w:sz="0" w:space="0" w:color="auto"/>
      </w:divBdr>
    </w:div>
    <w:div w:id="857084083">
      <w:bodyDiv w:val="1"/>
      <w:marLeft w:val="0"/>
      <w:marRight w:val="0"/>
      <w:marTop w:val="0"/>
      <w:marBottom w:val="0"/>
      <w:divBdr>
        <w:top w:val="none" w:sz="0" w:space="0" w:color="auto"/>
        <w:left w:val="none" w:sz="0" w:space="0" w:color="auto"/>
        <w:bottom w:val="none" w:sz="0" w:space="0" w:color="auto"/>
        <w:right w:val="none" w:sz="0" w:space="0" w:color="auto"/>
      </w:divBdr>
    </w:div>
    <w:div w:id="872956936">
      <w:bodyDiv w:val="1"/>
      <w:marLeft w:val="0"/>
      <w:marRight w:val="0"/>
      <w:marTop w:val="0"/>
      <w:marBottom w:val="0"/>
      <w:divBdr>
        <w:top w:val="none" w:sz="0" w:space="0" w:color="auto"/>
        <w:left w:val="none" w:sz="0" w:space="0" w:color="auto"/>
        <w:bottom w:val="none" w:sz="0" w:space="0" w:color="auto"/>
        <w:right w:val="none" w:sz="0" w:space="0" w:color="auto"/>
      </w:divBdr>
    </w:div>
    <w:div w:id="884099976">
      <w:bodyDiv w:val="1"/>
      <w:marLeft w:val="0"/>
      <w:marRight w:val="0"/>
      <w:marTop w:val="0"/>
      <w:marBottom w:val="0"/>
      <w:divBdr>
        <w:top w:val="none" w:sz="0" w:space="0" w:color="auto"/>
        <w:left w:val="none" w:sz="0" w:space="0" w:color="auto"/>
        <w:bottom w:val="none" w:sz="0" w:space="0" w:color="auto"/>
        <w:right w:val="none" w:sz="0" w:space="0" w:color="auto"/>
      </w:divBdr>
    </w:div>
    <w:div w:id="886141436">
      <w:bodyDiv w:val="1"/>
      <w:marLeft w:val="0"/>
      <w:marRight w:val="0"/>
      <w:marTop w:val="0"/>
      <w:marBottom w:val="0"/>
      <w:divBdr>
        <w:top w:val="none" w:sz="0" w:space="0" w:color="auto"/>
        <w:left w:val="none" w:sz="0" w:space="0" w:color="auto"/>
        <w:bottom w:val="none" w:sz="0" w:space="0" w:color="auto"/>
        <w:right w:val="none" w:sz="0" w:space="0" w:color="auto"/>
      </w:divBdr>
      <w:divsChild>
        <w:div w:id="1538003340">
          <w:marLeft w:val="0"/>
          <w:marRight w:val="0"/>
          <w:marTop w:val="0"/>
          <w:marBottom w:val="0"/>
          <w:divBdr>
            <w:top w:val="none" w:sz="0" w:space="0" w:color="auto"/>
            <w:left w:val="none" w:sz="0" w:space="0" w:color="auto"/>
            <w:bottom w:val="none" w:sz="0" w:space="0" w:color="auto"/>
            <w:right w:val="none" w:sz="0" w:space="0" w:color="auto"/>
          </w:divBdr>
          <w:divsChild>
            <w:div w:id="916206524">
              <w:marLeft w:val="0"/>
              <w:marRight w:val="0"/>
              <w:marTop w:val="0"/>
              <w:marBottom w:val="0"/>
              <w:divBdr>
                <w:top w:val="none" w:sz="0" w:space="0" w:color="auto"/>
                <w:left w:val="none" w:sz="0" w:space="0" w:color="auto"/>
                <w:bottom w:val="none" w:sz="0" w:space="0" w:color="auto"/>
                <w:right w:val="none" w:sz="0" w:space="0" w:color="auto"/>
              </w:divBdr>
              <w:divsChild>
                <w:div w:id="1070890117">
                  <w:marLeft w:val="0"/>
                  <w:marRight w:val="0"/>
                  <w:marTop w:val="0"/>
                  <w:marBottom w:val="0"/>
                  <w:divBdr>
                    <w:top w:val="none" w:sz="0" w:space="0" w:color="auto"/>
                    <w:left w:val="none" w:sz="0" w:space="0" w:color="auto"/>
                    <w:bottom w:val="none" w:sz="0" w:space="0" w:color="auto"/>
                    <w:right w:val="none" w:sz="0" w:space="0" w:color="auto"/>
                  </w:divBdr>
                  <w:divsChild>
                    <w:div w:id="10493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07424">
      <w:bodyDiv w:val="1"/>
      <w:marLeft w:val="0"/>
      <w:marRight w:val="0"/>
      <w:marTop w:val="0"/>
      <w:marBottom w:val="0"/>
      <w:divBdr>
        <w:top w:val="none" w:sz="0" w:space="0" w:color="auto"/>
        <w:left w:val="none" w:sz="0" w:space="0" w:color="auto"/>
        <w:bottom w:val="none" w:sz="0" w:space="0" w:color="auto"/>
        <w:right w:val="none" w:sz="0" w:space="0" w:color="auto"/>
      </w:divBdr>
    </w:div>
    <w:div w:id="946161955">
      <w:bodyDiv w:val="1"/>
      <w:marLeft w:val="0"/>
      <w:marRight w:val="0"/>
      <w:marTop w:val="0"/>
      <w:marBottom w:val="0"/>
      <w:divBdr>
        <w:top w:val="none" w:sz="0" w:space="0" w:color="auto"/>
        <w:left w:val="none" w:sz="0" w:space="0" w:color="auto"/>
        <w:bottom w:val="none" w:sz="0" w:space="0" w:color="auto"/>
        <w:right w:val="none" w:sz="0" w:space="0" w:color="auto"/>
      </w:divBdr>
    </w:div>
    <w:div w:id="950042521">
      <w:bodyDiv w:val="1"/>
      <w:marLeft w:val="0"/>
      <w:marRight w:val="0"/>
      <w:marTop w:val="0"/>
      <w:marBottom w:val="0"/>
      <w:divBdr>
        <w:top w:val="none" w:sz="0" w:space="0" w:color="auto"/>
        <w:left w:val="none" w:sz="0" w:space="0" w:color="auto"/>
        <w:bottom w:val="none" w:sz="0" w:space="0" w:color="auto"/>
        <w:right w:val="none" w:sz="0" w:space="0" w:color="auto"/>
      </w:divBdr>
    </w:div>
    <w:div w:id="962148387">
      <w:bodyDiv w:val="1"/>
      <w:marLeft w:val="0"/>
      <w:marRight w:val="0"/>
      <w:marTop w:val="0"/>
      <w:marBottom w:val="0"/>
      <w:divBdr>
        <w:top w:val="none" w:sz="0" w:space="0" w:color="auto"/>
        <w:left w:val="none" w:sz="0" w:space="0" w:color="auto"/>
        <w:bottom w:val="none" w:sz="0" w:space="0" w:color="auto"/>
        <w:right w:val="none" w:sz="0" w:space="0" w:color="auto"/>
      </w:divBdr>
    </w:div>
    <w:div w:id="990060628">
      <w:bodyDiv w:val="1"/>
      <w:marLeft w:val="0"/>
      <w:marRight w:val="0"/>
      <w:marTop w:val="0"/>
      <w:marBottom w:val="0"/>
      <w:divBdr>
        <w:top w:val="none" w:sz="0" w:space="0" w:color="auto"/>
        <w:left w:val="none" w:sz="0" w:space="0" w:color="auto"/>
        <w:bottom w:val="none" w:sz="0" w:space="0" w:color="auto"/>
        <w:right w:val="none" w:sz="0" w:space="0" w:color="auto"/>
      </w:divBdr>
      <w:divsChild>
        <w:div w:id="1424643897">
          <w:marLeft w:val="0"/>
          <w:marRight w:val="0"/>
          <w:marTop w:val="0"/>
          <w:marBottom w:val="0"/>
          <w:divBdr>
            <w:top w:val="none" w:sz="0" w:space="0" w:color="auto"/>
            <w:left w:val="none" w:sz="0" w:space="0" w:color="auto"/>
            <w:bottom w:val="none" w:sz="0" w:space="0" w:color="auto"/>
            <w:right w:val="none" w:sz="0" w:space="0" w:color="auto"/>
          </w:divBdr>
          <w:divsChild>
            <w:div w:id="592324086">
              <w:marLeft w:val="0"/>
              <w:marRight w:val="0"/>
              <w:marTop w:val="0"/>
              <w:marBottom w:val="0"/>
              <w:divBdr>
                <w:top w:val="none" w:sz="0" w:space="0" w:color="auto"/>
                <w:left w:val="none" w:sz="0" w:space="0" w:color="auto"/>
                <w:bottom w:val="none" w:sz="0" w:space="0" w:color="auto"/>
                <w:right w:val="none" w:sz="0" w:space="0" w:color="auto"/>
              </w:divBdr>
              <w:divsChild>
                <w:div w:id="1941792666">
                  <w:marLeft w:val="0"/>
                  <w:marRight w:val="0"/>
                  <w:marTop w:val="0"/>
                  <w:marBottom w:val="0"/>
                  <w:divBdr>
                    <w:top w:val="none" w:sz="0" w:space="0" w:color="auto"/>
                    <w:left w:val="none" w:sz="0" w:space="0" w:color="auto"/>
                    <w:bottom w:val="none" w:sz="0" w:space="0" w:color="auto"/>
                    <w:right w:val="none" w:sz="0" w:space="0" w:color="auto"/>
                  </w:divBdr>
                  <w:divsChild>
                    <w:div w:id="774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01915">
      <w:bodyDiv w:val="1"/>
      <w:marLeft w:val="0"/>
      <w:marRight w:val="0"/>
      <w:marTop w:val="0"/>
      <w:marBottom w:val="0"/>
      <w:divBdr>
        <w:top w:val="none" w:sz="0" w:space="0" w:color="auto"/>
        <w:left w:val="none" w:sz="0" w:space="0" w:color="auto"/>
        <w:bottom w:val="none" w:sz="0" w:space="0" w:color="auto"/>
        <w:right w:val="none" w:sz="0" w:space="0" w:color="auto"/>
      </w:divBdr>
      <w:divsChild>
        <w:div w:id="1275212725">
          <w:marLeft w:val="0"/>
          <w:marRight w:val="0"/>
          <w:marTop w:val="0"/>
          <w:marBottom w:val="0"/>
          <w:divBdr>
            <w:top w:val="none" w:sz="0" w:space="0" w:color="auto"/>
            <w:left w:val="none" w:sz="0" w:space="0" w:color="auto"/>
            <w:bottom w:val="none" w:sz="0" w:space="0" w:color="auto"/>
            <w:right w:val="none" w:sz="0" w:space="0" w:color="auto"/>
          </w:divBdr>
          <w:divsChild>
            <w:div w:id="27608314">
              <w:marLeft w:val="0"/>
              <w:marRight w:val="0"/>
              <w:marTop w:val="0"/>
              <w:marBottom w:val="0"/>
              <w:divBdr>
                <w:top w:val="none" w:sz="0" w:space="0" w:color="auto"/>
                <w:left w:val="none" w:sz="0" w:space="0" w:color="auto"/>
                <w:bottom w:val="none" w:sz="0" w:space="0" w:color="auto"/>
                <w:right w:val="none" w:sz="0" w:space="0" w:color="auto"/>
              </w:divBdr>
              <w:divsChild>
                <w:div w:id="1039546645">
                  <w:marLeft w:val="0"/>
                  <w:marRight w:val="0"/>
                  <w:marTop w:val="0"/>
                  <w:marBottom w:val="0"/>
                  <w:divBdr>
                    <w:top w:val="none" w:sz="0" w:space="0" w:color="auto"/>
                    <w:left w:val="none" w:sz="0" w:space="0" w:color="auto"/>
                    <w:bottom w:val="none" w:sz="0" w:space="0" w:color="auto"/>
                    <w:right w:val="none" w:sz="0" w:space="0" w:color="auto"/>
                  </w:divBdr>
                  <w:divsChild>
                    <w:div w:id="16548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16731">
      <w:bodyDiv w:val="1"/>
      <w:marLeft w:val="0"/>
      <w:marRight w:val="0"/>
      <w:marTop w:val="0"/>
      <w:marBottom w:val="0"/>
      <w:divBdr>
        <w:top w:val="none" w:sz="0" w:space="0" w:color="auto"/>
        <w:left w:val="none" w:sz="0" w:space="0" w:color="auto"/>
        <w:bottom w:val="none" w:sz="0" w:space="0" w:color="auto"/>
        <w:right w:val="none" w:sz="0" w:space="0" w:color="auto"/>
      </w:divBdr>
    </w:div>
    <w:div w:id="1009412073">
      <w:bodyDiv w:val="1"/>
      <w:marLeft w:val="0"/>
      <w:marRight w:val="0"/>
      <w:marTop w:val="0"/>
      <w:marBottom w:val="0"/>
      <w:divBdr>
        <w:top w:val="none" w:sz="0" w:space="0" w:color="auto"/>
        <w:left w:val="none" w:sz="0" w:space="0" w:color="auto"/>
        <w:bottom w:val="none" w:sz="0" w:space="0" w:color="auto"/>
        <w:right w:val="none" w:sz="0" w:space="0" w:color="auto"/>
      </w:divBdr>
    </w:div>
    <w:div w:id="1053699637">
      <w:bodyDiv w:val="1"/>
      <w:marLeft w:val="0"/>
      <w:marRight w:val="0"/>
      <w:marTop w:val="0"/>
      <w:marBottom w:val="0"/>
      <w:divBdr>
        <w:top w:val="none" w:sz="0" w:space="0" w:color="auto"/>
        <w:left w:val="none" w:sz="0" w:space="0" w:color="auto"/>
        <w:bottom w:val="none" w:sz="0" w:space="0" w:color="auto"/>
        <w:right w:val="none" w:sz="0" w:space="0" w:color="auto"/>
      </w:divBdr>
    </w:div>
    <w:div w:id="1071464735">
      <w:bodyDiv w:val="1"/>
      <w:marLeft w:val="0"/>
      <w:marRight w:val="0"/>
      <w:marTop w:val="0"/>
      <w:marBottom w:val="0"/>
      <w:divBdr>
        <w:top w:val="none" w:sz="0" w:space="0" w:color="auto"/>
        <w:left w:val="none" w:sz="0" w:space="0" w:color="auto"/>
        <w:bottom w:val="none" w:sz="0" w:space="0" w:color="auto"/>
        <w:right w:val="none" w:sz="0" w:space="0" w:color="auto"/>
      </w:divBdr>
    </w:div>
    <w:div w:id="1093670423">
      <w:bodyDiv w:val="1"/>
      <w:marLeft w:val="0"/>
      <w:marRight w:val="0"/>
      <w:marTop w:val="0"/>
      <w:marBottom w:val="0"/>
      <w:divBdr>
        <w:top w:val="none" w:sz="0" w:space="0" w:color="auto"/>
        <w:left w:val="none" w:sz="0" w:space="0" w:color="auto"/>
        <w:bottom w:val="none" w:sz="0" w:space="0" w:color="auto"/>
        <w:right w:val="none" w:sz="0" w:space="0" w:color="auto"/>
      </w:divBdr>
    </w:div>
    <w:div w:id="1121920247">
      <w:bodyDiv w:val="1"/>
      <w:marLeft w:val="0"/>
      <w:marRight w:val="0"/>
      <w:marTop w:val="0"/>
      <w:marBottom w:val="0"/>
      <w:divBdr>
        <w:top w:val="none" w:sz="0" w:space="0" w:color="auto"/>
        <w:left w:val="none" w:sz="0" w:space="0" w:color="auto"/>
        <w:bottom w:val="none" w:sz="0" w:space="0" w:color="auto"/>
        <w:right w:val="none" w:sz="0" w:space="0" w:color="auto"/>
      </w:divBdr>
    </w:div>
    <w:div w:id="1132406878">
      <w:bodyDiv w:val="1"/>
      <w:marLeft w:val="0"/>
      <w:marRight w:val="0"/>
      <w:marTop w:val="0"/>
      <w:marBottom w:val="0"/>
      <w:divBdr>
        <w:top w:val="none" w:sz="0" w:space="0" w:color="auto"/>
        <w:left w:val="none" w:sz="0" w:space="0" w:color="auto"/>
        <w:bottom w:val="none" w:sz="0" w:space="0" w:color="auto"/>
        <w:right w:val="none" w:sz="0" w:space="0" w:color="auto"/>
      </w:divBdr>
    </w:div>
    <w:div w:id="1153643736">
      <w:bodyDiv w:val="1"/>
      <w:marLeft w:val="0"/>
      <w:marRight w:val="0"/>
      <w:marTop w:val="0"/>
      <w:marBottom w:val="0"/>
      <w:divBdr>
        <w:top w:val="none" w:sz="0" w:space="0" w:color="auto"/>
        <w:left w:val="none" w:sz="0" w:space="0" w:color="auto"/>
        <w:bottom w:val="none" w:sz="0" w:space="0" w:color="auto"/>
        <w:right w:val="none" w:sz="0" w:space="0" w:color="auto"/>
      </w:divBdr>
    </w:div>
    <w:div w:id="1165976689">
      <w:bodyDiv w:val="1"/>
      <w:marLeft w:val="0"/>
      <w:marRight w:val="0"/>
      <w:marTop w:val="0"/>
      <w:marBottom w:val="0"/>
      <w:divBdr>
        <w:top w:val="none" w:sz="0" w:space="0" w:color="auto"/>
        <w:left w:val="none" w:sz="0" w:space="0" w:color="auto"/>
        <w:bottom w:val="none" w:sz="0" w:space="0" w:color="auto"/>
        <w:right w:val="none" w:sz="0" w:space="0" w:color="auto"/>
      </w:divBdr>
    </w:div>
    <w:div w:id="1188251313">
      <w:bodyDiv w:val="1"/>
      <w:marLeft w:val="0"/>
      <w:marRight w:val="0"/>
      <w:marTop w:val="0"/>
      <w:marBottom w:val="0"/>
      <w:divBdr>
        <w:top w:val="none" w:sz="0" w:space="0" w:color="auto"/>
        <w:left w:val="none" w:sz="0" w:space="0" w:color="auto"/>
        <w:bottom w:val="none" w:sz="0" w:space="0" w:color="auto"/>
        <w:right w:val="none" w:sz="0" w:space="0" w:color="auto"/>
      </w:divBdr>
    </w:div>
    <w:div w:id="1189686974">
      <w:bodyDiv w:val="1"/>
      <w:marLeft w:val="0"/>
      <w:marRight w:val="0"/>
      <w:marTop w:val="0"/>
      <w:marBottom w:val="0"/>
      <w:divBdr>
        <w:top w:val="none" w:sz="0" w:space="0" w:color="auto"/>
        <w:left w:val="none" w:sz="0" w:space="0" w:color="auto"/>
        <w:bottom w:val="none" w:sz="0" w:space="0" w:color="auto"/>
        <w:right w:val="none" w:sz="0" w:space="0" w:color="auto"/>
      </w:divBdr>
    </w:div>
    <w:div w:id="1208222943">
      <w:bodyDiv w:val="1"/>
      <w:marLeft w:val="0"/>
      <w:marRight w:val="0"/>
      <w:marTop w:val="0"/>
      <w:marBottom w:val="0"/>
      <w:divBdr>
        <w:top w:val="none" w:sz="0" w:space="0" w:color="auto"/>
        <w:left w:val="none" w:sz="0" w:space="0" w:color="auto"/>
        <w:bottom w:val="none" w:sz="0" w:space="0" w:color="auto"/>
        <w:right w:val="none" w:sz="0" w:space="0" w:color="auto"/>
      </w:divBdr>
    </w:div>
    <w:div w:id="1235428690">
      <w:bodyDiv w:val="1"/>
      <w:marLeft w:val="0"/>
      <w:marRight w:val="0"/>
      <w:marTop w:val="0"/>
      <w:marBottom w:val="0"/>
      <w:divBdr>
        <w:top w:val="none" w:sz="0" w:space="0" w:color="auto"/>
        <w:left w:val="none" w:sz="0" w:space="0" w:color="auto"/>
        <w:bottom w:val="none" w:sz="0" w:space="0" w:color="auto"/>
        <w:right w:val="none" w:sz="0" w:space="0" w:color="auto"/>
      </w:divBdr>
      <w:divsChild>
        <w:div w:id="1033731693">
          <w:marLeft w:val="0"/>
          <w:marRight w:val="0"/>
          <w:marTop w:val="0"/>
          <w:marBottom w:val="0"/>
          <w:divBdr>
            <w:top w:val="none" w:sz="0" w:space="0" w:color="auto"/>
            <w:left w:val="none" w:sz="0" w:space="0" w:color="auto"/>
            <w:bottom w:val="none" w:sz="0" w:space="0" w:color="auto"/>
            <w:right w:val="none" w:sz="0" w:space="0" w:color="auto"/>
          </w:divBdr>
          <w:divsChild>
            <w:div w:id="1644041613">
              <w:marLeft w:val="0"/>
              <w:marRight w:val="0"/>
              <w:marTop w:val="0"/>
              <w:marBottom w:val="0"/>
              <w:divBdr>
                <w:top w:val="none" w:sz="0" w:space="0" w:color="auto"/>
                <w:left w:val="none" w:sz="0" w:space="0" w:color="auto"/>
                <w:bottom w:val="none" w:sz="0" w:space="0" w:color="auto"/>
                <w:right w:val="none" w:sz="0" w:space="0" w:color="auto"/>
              </w:divBdr>
              <w:divsChild>
                <w:div w:id="518934743">
                  <w:marLeft w:val="0"/>
                  <w:marRight w:val="0"/>
                  <w:marTop w:val="0"/>
                  <w:marBottom w:val="0"/>
                  <w:divBdr>
                    <w:top w:val="none" w:sz="0" w:space="0" w:color="auto"/>
                    <w:left w:val="none" w:sz="0" w:space="0" w:color="auto"/>
                    <w:bottom w:val="none" w:sz="0" w:space="0" w:color="auto"/>
                    <w:right w:val="none" w:sz="0" w:space="0" w:color="auto"/>
                  </w:divBdr>
                  <w:divsChild>
                    <w:div w:id="19114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9391">
      <w:bodyDiv w:val="1"/>
      <w:marLeft w:val="0"/>
      <w:marRight w:val="0"/>
      <w:marTop w:val="0"/>
      <w:marBottom w:val="0"/>
      <w:divBdr>
        <w:top w:val="none" w:sz="0" w:space="0" w:color="auto"/>
        <w:left w:val="none" w:sz="0" w:space="0" w:color="auto"/>
        <w:bottom w:val="none" w:sz="0" w:space="0" w:color="auto"/>
        <w:right w:val="none" w:sz="0" w:space="0" w:color="auto"/>
      </w:divBdr>
    </w:div>
    <w:div w:id="1264530664">
      <w:bodyDiv w:val="1"/>
      <w:marLeft w:val="0"/>
      <w:marRight w:val="0"/>
      <w:marTop w:val="0"/>
      <w:marBottom w:val="0"/>
      <w:divBdr>
        <w:top w:val="none" w:sz="0" w:space="0" w:color="auto"/>
        <w:left w:val="none" w:sz="0" w:space="0" w:color="auto"/>
        <w:bottom w:val="none" w:sz="0" w:space="0" w:color="auto"/>
        <w:right w:val="none" w:sz="0" w:space="0" w:color="auto"/>
      </w:divBdr>
    </w:div>
    <w:div w:id="1298531334">
      <w:bodyDiv w:val="1"/>
      <w:marLeft w:val="0"/>
      <w:marRight w:val="0"/>
      <w:marTop w:val="0"/>
      <w:marBottom w:val="0"/>
      <w:divBdr>
        <w:top w:val="none" w:sz="0" w:space="0" w:color="auto"/>
        <w:left w:val="none" w:sz="0" w:space="0" w:color="auto"/>
        <w:bottom w:val="none" w:sz="0" w:space="0" w:color="auto"/>
        <w:right w:val="none" w:sz="0" w:space="0" w:color="auto"/>
      </w:divBdr>
    </w:div>
    <w:div w:id="1365594476">
      <w:bodyDiv w:val="1"/>
      <w:marLeft w:val="0"/>
      <w:marRight w:val="0"/>
      <w:marTop w:val="0"/>
      <w:marBottom w:val="0"/>
      <w:divBdr>
        <w:top w:val="none" w:sz="0" w:space="0" w:color="auto"/>
        <w:left w:val="none" w:sz="0" w:space="0" w:color="auto"/>
        <w:bottom w:val="none" w:sz="0" w:space="0" w:color="auto"/>
        <w:right w:val="none" w:sz="0" w:space="0" w:color="auto"/>
      </w:divBdr>
    </w:div>
    <w:div w:id="1373460065">
      <w:bodyDiv w:val="1"/>
      <w:marLeft w:val="0"/>
      <w:marRight w:val="0"/>
      <w:marTop w:val="0"/>
      <w:marBottom w:val="0"/>
      <w:divBdr>
        <w:top w:val="none" w:sz="0" w:space="0" w:color="auto"/>
        <w:left w:val="none" w:sz="0" w:space="0" w:color="auto"/>
        <w:bottom w:val="none" w:sz="0" w:space="0" w:color="auto"/>
        <w:right w:val="none" w:sz="0" w:space="0" w:color="auto"/>
      </w:divBdr>
    </w:div>
    <w:div w:id="1375541917">
      <w:bodyDiv w:val="1"/>
      <w:marLeft w:val="0"/>
      <w:marRight w:val="0"/>
      <w:marTop w:val="0"/>
      <w:marBottom w:val="0"/>
      <w:divBdr>
        <w:top w:val="none" w:sz="0" w:space="0" w:color="auto"/>
        <w:left w:val="none" w:sz="0" w:space="0" w:color="auto"/>
        <w:bottom w:val="none" w:sz="0" w:space="0" w:color="auto"/>
        <w:right w:val="none" w:sz="0" w:space="0" w:color="auto"/>
      </w:divBdr>
    </w:div>
    <w:div w:id="1379815798">
      <w:bodyDiv w:val="1"/>
      <w:marLeft w:val="0"/>
      <w:marRight w:val="0"/>
      <w:marTop w:val="0"/>
      <w:marBottom w:val="0"/>
      <w:divBdr>
        <w:top w:val="none" w:sz="0" w:space="0" w:color="auto"/>
        <w:left w:val="none" w:sz="0" w:space="0" w:color="auto"/>
        <w:bottom w:val="none" w:sz="0" w:space="0" w:color="auto"/>
        <w:right w:val="none" w:sz="0" w:space="0" w:color="auto"/>
      </w:divBdr>
    </w:div>
    <w:div w:id="1386178032">
      <w:bodyDiv w:val="1"/>
      <w:marLeft w:val="0"/>
      <w:marRight w:val="0"/>
      <w:marTop w:val="0"/>
      <w:marBottom w:val="0"/>
      <w:divBdr>
        <w:top w:val="none" w:sz="0" w:space="0" w:color="auto"/>
        <w:left w:val="none" w:sz="0" w:space="0" w:color="auto"/>
        <w:bottom w:val="none" w:sz="0" w:space="0" w:color="auto"/>
        <w:right w:val="none" w:sz="0" w:space="0" w:color="auto"/>
      </w:divBdr>
    </w:div>
    <w:div w:id="1412965138">
      <w:bodyDiv w:val="1"/>
      <w:marLeft w:val="0"/>
      <w:marRight w:val="0"/>
      <w:marTop w:val="0"/>
      <w:marBottom w:val="0"/>
      <w:divBdr>
        <w:top w:val="none" w:sz="0" w:space="0" w:color="auto"/>
        <w:left w:val="none" w:sz="0" w:space="0" w:color="auto"/>
        <w:bottom w:val="none" w:sz="0" w:space="0" w:color="auto"/>
        <w:right w:val="none" w:sz="0" w:space="0" w:color="auto"/>
      </w:divBdr>
    </w:div>
    <w:div w:id="1435632692">
      <w:bodyDiv w:val="1"/>
      <w:marLeft w:val="0"/>
      <w:marRight w:val="0"/>
      <w:marTop w:val="0"/>
      <w:marBottom w:val="0"/>
      <w:divBdr>
        <w:top w:val="none" w:sz="0" w:space="0" w:color="auto"/>
        <w:left w:val="none" w:sz="0" w:space="0" w:color="auto"/>
        <w:bottom w:val="none" w:sz="0" w:space="0" w:color="auto"/>
        <w:right w:val="none" w:sz="0" w:space="0" w:color="auto"/>
      </w:divBdr>
    </w:div>
    <w:div w:id="1444228351">
      <w:bodyDiv w:val="1"/>
      <w:marLeft w:val="0"/>
      <w:marRight w:val="0"/>
      <w:marTop w:val="0"/>
      <w:marBottom w:val="0"/>
      <w:divBdr>
        <w:top w:val="none" w:sz="0" w:space="0" w:color="auto"/>
        <w:left w:val="none" w:sz="0" w:space="0" w:color="auto"/>
        <w:bottom w:val="none" w:sz="0" w:space="0" w:color="auto"/>
        <w:right w:val="none" w:sz="0" w:space="0" w:color="auto"/>
      </w:divBdr>
    </w:div>
    <w:div w:id="1475751501">
      <w:bodyDiv w:val="1"/>
      <w:marLeft w:val="0"/>
      <w:marRight w:val="0"/>
      <w:marTop w:val="0"/>
      <w:marBottom w:val="0"/>
      <w:divBdr>
        <w:top w:val="none" w:sz="0" w:space="0" w:color="auto"/>
        <w:left w:val="none" w:sz="0" w:space="0" w:color="auto"/>
        <w:bottom w:val="none" w:sz="0" w:space="0" w:color="auto"/>
        <w:right w:val="none" w:sz="0" w:space="0" w:color="auto"/>
      </w:divBdr>
    </w:div>
    <w:div w:id="1478106829">
      <w:bodyDiv w:val="1"/>
      <w:marLeft w:val="0"/>
      <w:marRight w:val="0"/>
      <w:marTop w:val="0"/>
      <w:marBottom w:val="0"/>
      <w:divBdr>
        <w:top w:val="none" w:sz="0" w:space="0" w:color="auto"/>
        <w:left w:val="none" w:sz="0" w:space="0" w:color="auto"/>
        <w:bottom w:val="none" w:sz="0" w:space="0" w:color="auto"/>
        <w:right w:val="none" w:sz="0" w:space="0" w:color="auto"/>
      </w:divBdr>
    </w:div>
    <w:div w:id="1493447043">
      <w:bodyDiv w:val="1"/>
      <w:marLeft w:val="0"/>
      <w:marRight w:val="0"/>
      <w:marTop w:val="0"/>
      <w:marBottom w:val="0"/>
      <w:divBdr>
        <w:top w:val="none" w:sz="0" w:space="0" w:color="auto"/>
        <w:left w:val="none" w:sz="0" w:space="0" w:color="auto"/>
        <w:bottom w:val="none" w:sz="0" w:space="0" w:color="auto"/>
        <w:right w:val="none" w:sz="0" w:space="0" w:color="auto"/>
      </w:divBdr>
      <w:divsChild>
        <w:div w:id="2071729459">
          <w:marLeft w:val="0"/>
          <w:marRight w:val="0"/>
          <w:marTop w:val="0"/>
          <w:marBottom w:val="0"/>
          <w:divBdr>
            <w:top w:val="none" w:sz="0" w:space="0" w:color="auto"/>
            <w:left w:val="none" w:sz="0" w:space="0" w:color="auto"/>
            <w:bottom w:val="none" w:sz="0" w:space="0" w:color="auto"/>
            <w:right w:val="none" w:sz="0" w:space="0" w:color="auto"/>
          </w:divBdr>
          <w:divsChild>
            <w:div w:id="1345128248">
              <w:marLeft w:val="0"/>
              <w:marRight w:val="0"/>
              <w:marTop w:val="0"/>
              <w:marBottom w:val="0"/>
              <w:divBdr>
                <w:top w:val="none" w:sz="0" w:space="0" w:color="auto"/>
                <w:left w:val="none" w:sz="0" w:space="0" w:color="auto"/>
                <w:bottom w:val="none" w:sz="0" w:space="0" w:color="auto"/>
                <w:right w:val="none" w:sz="0" w:space="0" w:color="auto"/>
              </w:divBdr>
              <w:divsChild>
                <w:div w:id="1441341217">
                  <w:marLeft w:val="0"/>
                  <w:marRight w:val="0"/>
                  <w:marTop w:val="0"/>
                  <w:marBottom w:val="0"/>
                  <w:divBdr>
                    <w:top w:val="none" w:sz="0" w:space="0" w:color="auto"/>
                    <w:left w:val="none" w:sz="0" w:space="0" w:color="auto"/>
                    <w:bottom w:val="none" w:sz="0" w:space="0" w:color="auto"/>
                    <w:right w:val="none" w:sz="0" w:space="0" w:color="auto"/>
                  </w:divBdr>
                  <w:divsChild>
                    <w:div w:id="2117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0">
      <w:bodyDiv w:val="1"/>
      <w:marLeft w:val="0"/>
      <w:marRight w:val="0"/>
      <w:marTop w:val="0"/>
      <w:marBottom w:val="0"/>
      <w:divBdr>
        <w:top w:val="none" w:sz="0" w:space="0" w:color="auto"/>
        <w:left w:val="none" w:sz="0" w:space="0" w:color="auto"/>
        <w:bottom w:val="none" w:sz="0" w:space="0" w:color="auto"/>
        <w:right w:val="none" w:sz="0" w:space="0" w:color="auto"/>
      </w:divBdr>
    </w:div>
    <w:div w:id="1528332034">
      <w:bodyDiv w:val="1"/>
      <w:marLeft w:val="0"/>
      <w:marRight w:val="0"/>
      <w:marTop w:val="0"/>
      <w:marBottom w:val="0"/>
      <w:divBdr>
        <w:top w:val="none" w:sz="0" w:space="0" w:color="auto"/>
        <w:left w:val="none" w:sz="0" w:space="0" w:color="auto"/>
        <w:bottom w:val="none" w:sz="0" w:space="0" w:color="auto"/>
        <w:right w:val="none" w:sz="0" w:space="0" w:color="auto"/>
      </w:divBdr>
      <w:divsChild>
        <w:div w:id="975140047">
          <w:marLeft w:val="0"/>
          <w:marRight w:val="0"/>
          <w:marTop w:val="0"/>
          <w:marBottom w:val="0"/>
          <w:divBdr>
            <w:top w:val="none" w:sz="0" w:space="0" w:color="auto"/>
            <w:left w:val="none" w:sz="0" w:space="0" w:color="auto"/>
            <w:bottom w:val="none" w:sz="0" w:space="0" w:color="auto"/>
            <w:right w:val="none" w:sz="0" w:space="0" w:color="auto"/>
          </w:divBdr>
          <w:divsChild>
            <w:div w:id="1625044220">
              <w:marLeft w:val="0"/>
              <w:marRight w:val="0"/>
              <w:marTop w:val="0"/>
              <w:marBottom w:val="0"/>
              <w:divBdr>
                <w:top w:val="none" w:sz="0" w:space="0" w:color="auto"/>
                <w:left w:val="none" w:sz="0" w:space="0" w:color="auto"/>
                <w:bottom w:val="none" w:sz="0" w:space="0" w:color="auto"/>
                <w:right w:val="none" w:sz="0" w:space="0" w:color="auto"/>
              </w:divBdr>
              <w:divsChild>
                <w:div w:id="486047005">
                  <w:marLeft w:val="0"/>
                  <w:marRight w:val="0"/>
                  <w:marTop w:val="0"/>
                  <w:marBottom w:val="0"/>
                  <w:divBdr>
                    <w:top w:val="none" w:sz="0" w:space="0" w:color="auto"/>
                    <w:left w:val="none" w:sz="0" w:space="0" w:color="auto"/>
                    <w:bottom w:val="none" w:sz="0" w:space="0" w:color="auto"/>
                    <w:right w:val="none" w:sz="0" w:space="0" w:color="auto"/>
                  </w:divBdr>
                  <w:divsChild>
                    <w:div w:id="2917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050212">
      <w:bodyDiv w:val="1"/>
      <w:marLeft w:val="0"/>
      <w:marRight w:val="0"/>
      <w:marTop w:val="0"/>
      <w:marBottom w:val="0"/>
      <w:divBdr>
        <w:top w:val="none" w:sz="0" w:space="0" w:color="auto"/>
        <w:left w:val="none" w:sz="0" w:space="0" w:color="auto"/>
        <w:bottom w:val="none" w:sz="0" w:space="0" w:color="auto"/>
        <w:right w:val="none" w:sz="0" w:space="0" w:color="auto"/>
      </w:divBdr>
    </w:div>
    <w:div w:id="1546865461">
      <w:bodyDiv w:val="1"/>
      <w:marLeft w:val="0"/>
      <w:marRight w:val="0"/>
      <w:marTop w:val="0"/>
      <w:marBottom w:val="0"/>
      <w:divBdr>
        <w:top w:val="none" w:sz="0" w:space="0" w:color="auto"/>
        <w:left w:val="none" w:sz="0" w:space="0" w:color="auto"/>
        <w:bottom w:val="none" w:sz="0" w:space="0" w:color="auto"/>
        <w:right w:val="none" w:sz="0" w:space="0" w:color="auto"/>
      </w:divBdr>
    </w:div>
    <w:div w:id="1551768437">
      <w:bodyDiv w:val="1"/>
      <w:marLeft w:val="0"/>
      <w:marRight w:val="0"/>
      <w:marTop w:val="0"/>
      <w:marBottom w:val="0"/>
      <w:divBdr>
        <w:top w:val="none" w:sz="0" w:space="0" w:color="auto"/>
        <w:left w:val="none" w:sz="0" w:space="0" w:color="auto"/>
        <w:bottom w:val="none" w:sz="0" w:space="0" w:color="auto"/>
        <w:right w:val="none" w:sz="0" w:space="0" w:color="auto"/>
      </w:divBdr>
    </w:div>
    <w:div w:id="1561747380">
      <w:bodyDiv w:val="1"/>
      <w:marLeft w:val="0"/>
      <w:marRight w:val="0"/>
      <w:marTop w:val="0"/>
      <w:marBottom w:val="0"/>
      <w:divBdr>
        <w:top w:val="none" w:sz="0" w:space="0" w:color="auto"/>
        <w:left w:val="none" w:sz="0" w:space="0" w:color="auto"/>
        <w:bottom w:val="none" w:sz="0" w:space="0" w:color="auto"/>
        <w:right w:val="none" w:sz="0" w:space="0" w:color="auto"/>
      </w:divBdr>
    </w:div>
    <w:div w:id="1608077719">
      <w:bodyDiv w:val="1"/>
      <w:marLeft w:val="0"/>
      <w:marRight w:val="0"/>
      <w:marTop w:val="0"/>
      <w:marBottom w:val="0"/>
      <w:divBdr>
        <w:top w:val="none" w:sz="0" w:space="0" w:color="auto"/>
        <w:left w:val="none" w:sz="0" w:space="0" w:color="auto"/>
        <w:bottom w:val="none" w:sz="0" w:space="0" w:color="auto"/>
        <w:right w:val="none" w:sz="0" w:space="0" w:color="auto"/>
      </w:divBdr>
      <w:divsChild>
        <w:div w:id="1607037942">
          <w:marLeft w:val="0"/>
          <w:marRight w:val="0"/>
          <w:marTop w:val="0"/>
          <w:marBottom w:val="0"/>
          <w:divBdr>
            <w:top w:val="none" w:sz="0" w:space="0" w:color="auto"/>
            <w:left w:val="none" w:sz="0" w:space="0" w:color="auto"/>
            <w:bottom w:val="none" w:sz="0" w:space="0" w:color="auto"/>
            <w:right w:val="none" w:sz="0" w:space="0" w:color="auto"/>
          </w:divBdr>
          <w:divsChild>
            <w:div w:id="1184123915">
              <w:marLeft w:val="0"/>
              <w:marRight w:val="0"/>
              <w:marTop w:val="0"/>
              <w:marBottom w:val="0"/>
              <w:divBdr>
                <w:top w:val="none" w:sz="0" w:space="0" w:color="auto"/>
                <w:left w:val="none" w:sz="0" w:space="0" w:color="auto"/>
                <w:bottom w:val="none" w:sz="0" w:space="0" w:color="auto"/>
                <w:right w:val="none" w:sz="0" w:space="0" w:color="auto"/>
              </w:divBdr>
              <w:divsChild>
                <w:div w:id="1947299553">
                  <w:marLeft w:val="0"/>
                  <w:marRight w:val="0"/>
                  <w:marTop w:val="0"/>
                  <w:marBottom w:val="0"/>
                  <w:divBdr>
                    <w:top w:val="none" w:sz="0" w:space="0" w:color="auto"/>
                    <w:left w:val="none" w:sz="0" w:space="0" w:color="auto"/>
                    <w:bottom w:val="none" w:sz="0" w:space="0" w:color="auto"/>
                    <w:right w:val="none" w:sz="0" w:space="0" w:color="auto"/>
                  </w:divBdr>
                  <w:divsChild>
                    <w:div w:id="6260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7028">
      <w:bodyDiv w:val="1"/>
      <w:marLeft w:val="0"/>
      <w:marRight w:val="0"/>
      <w:marTop w:val="0"/>
      <w:marBottom w:val="0"/>
      <w:divBdr>
        <w:top w:val="none" w:sz="0" w:space="0" w:color="auto"/>
        <w:left w:val="none" w:sz="0" w:space="0" w:color="auto"/>
        <w:bottom w:val="none" w:sz="0" w:space="0" w:color="auto"/>
        <w:right w:val="none" w:sz="0" w:space="0" w:color="auto"/>
      </w:divBdr>
    </w:div>
    <w:div w:id="1620842851">
      <w:bodyDiv w:val="1"/>
      <w:marLeft w:val="0"/>
      <w:marRight w:val="0"/>
      <w:marTop w:val="0"/>
      <w:marBottom w:val="0"/>
      <w:divBdr>
        <w:top w:val="none" w:sz="0" w:space="0" w:color="auto"/>
        <w:left w:val="none" w:sz="0" w:space="0" w:color="auto"/>
        <w:bottom w:val="none" w:sz="0" w:space="0" w:color="auto"/>
        <w:right w:val="none" w:sz="0" w:space="0" w:color="auto"/>
      </w:divBdr>
    </w:div>
    <w:div w:id="1625228743">
      <w:bodyDiv w:val="1"/>
      <w:marLeft w:val="0"/>
      <w:marRight w:val="0"/>
      <w:marTop w:val="0"/>
      <w:marBottom w:val="0"/>
      <w:divBdr>
        <w:top w:val="none" w:sz="0" w:space="0" w:color="auto"/>
        <w:left w:val="none" w:sz="0" w:space="0" w:color="auto"/>
        <w:bottom w:val="none" w:sz="0" w:space="0" w:color="auto"/>
        <w:right w:val="none" w:sz="0" w:space="0" w:color="auto"/>
      </w:divBdr>
      <w:divsChild>
        <w:div w:id="1666396202">
          <w:marLeft w:val="0"/>
          <w:marRight w:val="0"/>
          <w:marTop w:val="0"/>
          <w:marBottom w:val="0"/>
          <w:divBdr>
            <w:top w:val="none" w:sz="0" w:space="0" w:color="auto"/>
            <w:left w:val="none" w:sz="0" w:space="0" w:color="auto"/>
            <w:bottom w:val="none" w:sz="0" w:space="0" w:color="auto"/>
            <w:right w:val="none" w:sz="0" w:space="0" w:color="auto"/>
          </w:divBdr>
          <w:divsChild>
            <w:div w:id="576017490">
              <w:marLeft w:val="0"/>
              <w:marRight w:val="0"/>
              <w:marTop w:val="0"/>
              <w:marBottom w:val="0"/>
              <w:divBdr>
                <w:top w:val="none" w:sz="0" w:space="0" w:color="auto"/>
                <w:left w:val="none" w:sz="0" w:space="0" w:color="auto"/>
                <w:bottom w:val="none" w:sz="0" w:space="0" w:color="auto"/>
                <w:right w:val="none" w:sz="0" w:space="0" w:color="auto"/>
              </w:divBdr>
              <w:divsChild>
                <w:div w:id="1659766168">
                  <w:marLeft w:val="0"/>
                  <w:marRight w:val="0"/>
                  <w:marTop w:val="0"/>
                  <w:marBottom w:val="0"/>
                  <w:divBdr>
                    <w:top w:val="none" w:sz="0" w:space="0" w:color="auto"/>
                    <w:left w:val="none" w:sz="0" w:space="0" w:color="auto"/>
                    <w:bottom w:val="none" w:sz="0" w:space="0" w:color="auto"/>
                    <w:right w:val="none" w:sz="0" w:space="0" w:color="auto"/>
                  </w:divBdr>
                  <w:divsChild>
                    <w:div w:id="1141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76801">
      <w:bodyDiv w:val="1"/>
      <w:marLeft w:val="0"/>
      <w:marRight w:val="0"/>
      <w:marTop w:val="0"/>
      <w:marBottom w:val="0"/>
      <w:divBdr>
        <w:top w:val="none" w:sz="0" w:space="0" w:color="auto"/>
        <w:left w:val="none" w:sz="0" w:space="0" w:color="auto"/>
        <w:bottom w:val="none" w:sz="0" w:space="0" w:color="auto"/>
        <w:right w:val="none" w:sz="0" w:space="0" w:color="auto"/>
      </w:divBdr>
      <w:divsChild>
        <w:div w:id="111748845">
          <w:marLeft w:val="0"/>
          <w:marRight w:val="0"/>
          <w:marTop w:val="0"/>
          <w:marBottom w:val="0"/>
          <w:divBdr>
            <w:top w:val="none" w:sz="0" w:space="0" w:color="auto"/>
            <w:left w:val="none" w:sz="0" w:space="0" w:color="auto"/>
            <w:bottom w:val="none" w:sz="0" w:space="0" w:color="auto"/>
            <w:right w:val="none" w:sz="0" w:space="0" w:color="auto"/>
          </w:divBdr>
          <w:divsChild>
            <w:div w:id="1416709095">
              <w:marLeft w:val="0"/>
              <w:marRight w:val="0"/>
              <w:marTop w:val="0"/>
              <w:marBottom w:val="0"/>
              <w:divBdr>
                <w:top w:val="none" w:sz="0" w:space="0" w:color="auto"/>
                <w:left w:val="none" w:sz="0" w:space="0" w:color="auto"/>
                <w:bottom w:val="none" w:sz="0" w:space="0" w:color="auto"/>
                <w:right w:val="none" w:sz="0" w:space="0" w:color="auto"/>
              </w:divBdr>
              <w:divsChild>
                <w:div w:id="708914785">
                  <w:marLeft w:val="0"/>
                  <w:marRight w:val="0"/>
                  <w:marTop w:val="0"/>
                  <w:marBottom w:val="0"/>
                  <w:divBdr>
                    <w:top w:val="none" w:sz="0" w:space="0" w:color="auto"/>
                    <w:left w:val="none" w:sz="0" w:space="0" w:color="auto"/>
                    <w:bottom w:val="none" w:sz="0" w:space="0" w:color="auto"/>
                    <w:right w:val="none" w:sz="0" w:space="0" w:color="auto"/>
                  </w:divBdr>
                  <w:divsChild>
                    <w:div w:id="16108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98750">
      <w:bodyDiv w:val="1"/>
      <w:marLeft w:val="0"/>
      <w:marRight w:val="0"/>
      <w:marTop w:val="0"/>
      <w:marBottom w:val="0"/>
      <w:divBdr>
        <w:top w:val="none" w:sz="0" w:space="0" w:color="auto"/>
        <w:left w:val="none" w:sz="0" w:space="0" w:color="auto"/>
        <w:bottom w:val="none" w:sz="0" w:space="0" w:color="auto"/>
        <w:right w:val="none" w:sz="0" w:space="0" w:color="auto"/>
      </w:divBdr>
    </w:div>
    <w:div w:id="1645700918">
      <w:bodyDiv w:val="1"/>
      <w:marLeft w:val="0"/>
      <w:marRight w:val="0"/>
      <w:marTop w:val="0"/>
      <w:marBottom w:val="0"/>
      <w:divBdr>
        <w:top w:val="none" w:sz="0" w:space="0" w:color="auto"/>
        <w:left w:val="none" w:sz="0" w:space="0" w:color="auto"/>
        <w:bottom w:val="none" w:sz="0" w:space="0" w:color="auto"/>
        <w:right w:val="none" w:sz="0" w:space="0" w:color="auto"/>
      </w:divBdr>
    </w:div>
    <w:div w:id="1665627453">
      <w:bodyDiv w:val="1"/>
      <w:marLeft w:val="0"/>
      <w:marRight w:val="0"/>
      <w:marTop w:val="0"/>
      <w:marBottom w:val="0"/>
      <w:divBdr>
        <w:top w:val="none" w:sz="0" w:space="0" w:color="auto"/>
        <w:left w:val="none" w:sz="0" w:space="0" w:color="auto"/>
        <w:bottom w:val="none" w:sz="0" w:space="0" w:color="auto"/>
        <w:right w:val="none" w:sz="0" w:space="0" w:color="auto"/>
      </w:divBdr>
    </w:div>
    <w:div w:id="1669557772">
      <w:bodyDiv w:val="1"/>
      <w:marLeft w:val="0"/>
      <w:marRight w:val="0"/>
      <w:marTop w:val="0"/>
      <w:marBottom w:val="0"/>
      <w:divBdr>
        <w:top w:val="none" w:sz="0" w:space="0" w:color="auto"/>
        <w:left w:val="none" w:sz="0" w:space="0" w:color="auto"/>
        <w:bottom w:val="none" w:sz="0" w:space="0" w:color="auto"/>
        <w:right w:val="none" w:sz="0" w:space="0" w:color="auto"/>
      </w:divBdr>
    </w:div>
    <w:div w:id="1682589243">
      <w:bodyDiv w:val="1"/>
      <w:marLeft w:val="0"/>
      <w:marRight w:val="0"/>
      <w:marTop w:val="0"/>
      <w:marBottom w:val="0"/>
      <w:divBdr>
        <w:top w:val="none" w:sz="0" w:space="0" w:color="auto"/>
        <w:left w:val="none" w:sz="0" w:space="0" w:color="auto"/>
        <w:bottom w:val="none" w:sz="0" w:space="0" w:color="auto"/>
        <w:right w:val="none" w:sz="0" w:space="0" w:color="auto"/>
      </w:divBdr>
    </w:div>
    <w:div w:id="1697459687">
      <w:bodyDiv w:val="1"/>
      <w:marLeft w:val="0"/>
      <w:marRight w:val="0"/>
      <w:marTop w:val="0"/>
      <w:marBottom w:val="0"/>
      <w:divBdr>
        <w:top w:val="none" w:sz="0" w:space="0" w:color="auto"/>
        <w:left w:val="none" w:sz="0" w:space="0" w:color="auto"/>
        <w:bottom w:val="none" w:sz="0" w:space="0" w:color="auto"/>
        <w:right w:val="none" w:sz="0" w:space="0" w:color="auto"/>
      </w:divBdr>
    </w:div>
    <w:div w:id="1713187740">
      <w:bodyDiv w:val="1"/>
      <w:marLeft w:val="0"/>
      <w:marRight w:val="0"/>
      <w:marTop w:val="0"/>
      <w:marBottom w:val="0"/>
      <w:divBdr>
        <w:top w:val="none" w:sz="0" w:space="0" w:color="auto"/>
        <w:left w:val="none" w:sz="0" w:space="0" w:color="auto"/>
        <w:bottom w:val="none" w:sz="0" w:space="0" w:color="auto"/>
        <w:right w:val="none" w:sz="0" w:space="0" w:color="auto"/>
      </w:divBdr>
    </w:div>
    <w:div w:id="1719088356">
      <w:bodyDiv w:val="1"/>
      <w:marLeft w:val="0"/>
      <w:marRight w:val="0"/>
      <w:marTop w:val="0"/>
      <w:marBottom w:val="0"/>
      <w:divBdr>
        <w:top w:val="none" w:sz="0" w:space="0" w:color="auto"/>
        <w:left w:val="none" w:sz="0" w:space="0" w:color="auto"/>
        <w:bottom w:val="none" w:sz="0" w:space="0" w:color="auto"/>
        <w:right w:val="none" w:sz="0" w:space="0" w:color="auto"/>
      </w:divBdr>
    </w:div>
    <w:div w:id="1732801451">
      <w:bodyDiv w:val="1"/>
      <w:marLeft w:val="0"/>
      <w:marRight w:val="0"/>
      <w:marTop w:val="0"/>
      <w:marBottom w:val="0"/>
      <w:divBdr>
        <w:top w:val="none" w:sz="0" w:space="0" w:color="auto"/>
        <w:left w:val="none" w:sz="0" w:space="0" w:color="auto"/>
        <w:bottom w:val="none" w:sz="0" w:space="0" w:color="auto"/>
        <w:right w:val="none" w:sz="0" w:space="0" w:color="auto"/>
      </w:divBdr>
    </w:div>
    <w:div w:id="1742171313">
      <w:bodyDiv w:val="1"/>
      <w:marLeft w:val="0"/>
      <w:marRight w:val="0"/>
      <w:marTop w:val="0"/>
      <w:marBottom w:val="0"/>
      <w:divBdr>
        <w:top w:val="none" w:sz="0" w:space="0" w:color="auto"/>
        <w:left w:val="none" w:sz="0" w:space="0" w:color="auto"/>
        <w:bottom w:val="none" w:sz="0" w:space="0" w:color="auto"/>
        <w:right w:val="none" w:sz="0" w:space="0" w:color="auto"/>
      </w:divBdr>
    </w:div>
    <w:div w:id="1749420487">
      <w:bodyDiv w:val="1"/>
      <w:marLeft w:val="0"/>
      <w:marRight w:val="0"/>
      <w:marTop w:val="0"/>
      <w:marBottom w:val="0"/>
      <w:divBdr>
        <w:top w:val="none" w:sz="0" w:space="0" w:color="auto"/>
        <w:left w:val="none" w:sz="0" w:space="0" w:color="auto"/>
        <w:bottom w:val="none" w:sz="0" w:space="0" w:color="auto"/>
        <w:right w:val="none" w:sz="0" w:space="0" w:color="auto"/>
      </w:divBdr>
    </w:div>
    <w:div w:id="1772555262">
      <w:bodyDiv w:val="1"/>
      <w:marLeft w:val="0"/>
      <w:marRight w:val="0"/>
      <w:marTop w:val="0"/>
      <w:marBottom w:val="0"/>
      <w:divBdr>
        <w:top w:val="none" w:sz="0" w:space="0" w:color="auto"/>
        <w:left w:val="none" w:sz="0" w:space="0" w:color="auto"/>
        <w:bottom w:val="none" w:sz="0" w:space="0" w:color="auto"/>
        <w:right w:val="none" w:sz="0" w:space="0" w:color="auto"/>
      </w:divBdr>
    </w:div>
    <w:div w:id="1781677208">
      <w:bodyDiv w:val="1"/>
      <w:marLeft w:val="0"/>
      <w:marRight w:val="0"/>
      <w:marTop w:val="0"/>
      <w:marBottom w:val="0"/>
      <w:divBdr>
        <w:top w:val="none" w:sz="0" w:space="0" w:color="auto"/>
        <w:left w:val="none" w:sz="0" w:space="0" w:color="auto"/>
        <w:bottom w:val="none" w:sz="0" w:space="0" w:color="auto"/>
        <w:right w:val="none" w:sz="0" w:space="0" w:color="auto"/>
      </w:divBdr>
    </w:div>
    <w:div w:id="1784954205">
      <w:bodyDiv w:val="1"/>
      <w:marLeft w:val="0"/>
      <w:marRight w:val="0"/>
      <w:marTop w:val="0"/>
      <w:marBottom w:val="0"/>
      <w:divBdr>
        <w:top w:val="none" w:sz="0" w:space="0" w:color="auto"/>
        <w:left w:val="none" w:sz="0" w:space="0" w:color="auto"/>
        <w:bottom w:val="none" w:sz="0" w:space="0" w:color="auto"/>
        <w:right w:val="none" w:sz="0" w:space="0" w:color="auto"/>
      </w:divBdr>
      <w:divsChild>
        <w:div w:id="1258446070">
          <w:marLeft w:val="0"/>
          <w:marRight w:val="0"/>
          <w:marTop w:val="0"/>
          <w:marBottom w:val="0"/>
          <w:divBdr>
            <w:top w:val="none" w:sz="0" w:space="0" w:color="auto"/>
            <w:left w:val="none" w:sz="0" w:space="0" w:color="auto"/>
            <w:bottom w:val="none" w:sz="0" w:space="0" w:color="auto"/>
            <w:right w:val="none" w:sz="0" w:space="0" w:color="auto"/>
          </w:divBdr>
          <w:divsChild>
            <w:div w:id="816459444">
              <w:marLeft w:val="0"/>
              <w:marRight w:val="0"/>
              <w:marTop w:val="0"/>
              <w:marBottom w:val="0"/>
              <w:divBdr>
                <w:top w:val="none" w:sz="0" w:space="0" w:color="auto"/>
                <w:left w:val="none" w:sz="0" w:space="0" w:color="auto"/>
                <w:bottom w:val="none" w:sz="0" w:space="0" w:color="auto"/>
                <w:right w:val="none" w:sz="0" w:space="0" w:color="auto"/>
              </w:divBdr>
              <w:divsChild>
                <w:div w:id="2045054071">
                  <w:marLeft w:val="0"/>
                  <w:marRight w:val="0"/>
                  <w:marTop w:val="0"/>
                  <w:marBottom w:val="0"/>
                  <w:divBdr>
                    <w:top w:val="none" w:sz="0" w:space="0" w:color="auto"/>
                    <w:left w:val="none" w:sz="0" w:space="0" w:color="auto"/>
                    <w:bottom w:val="none" w:sz="0" w:space="0" w:color="auto"/>
                    <w:right w:val="none" w:sz="0" w:space="0" w:color="auto"/>
                  </w:divBdr>
                  <w:divsChild>
                    <w:div w:id="18874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6585">
      <w:bodyDiv w:val="1"/>
      <w:marLeft w:val="0"/>
      <w:marRight w:val="0"/>
      <w:marTop w:val="0"/>
      <w:marBottom w:val="0"/>
      <w:divBdr>
        <w:top w:val="none" w:sz="0" w:space="0" w:color="auto"/>
        <w:left w:val="none" w:sz="0" w:space="0" w:color="auto"/>
        <w:bottom w:val="none" w:sz="0" w:space="0" w:color="auto"/>
        <w:right w:val="none" w:sz="0" w:space="0" w:color="auto"/>
      </w:divBdr>
    </w:div>
    <w:div w:id="1822116650">
      <w:bodyDiv w:val="1"/>
      <w:marLeft w:val="0"/>
      <w:marRight w:val="0"/>
      <w:marTop w:val="0"/>
      <w:marBottom w:val="0"/>
      <w:divBdr>
        <w:top w:val="none" w:sz="0" w:space="0" w:color="auto"/>
        <w:left w:val="none" w:sz="0" w:space="0" w:color="auto"/>
        <w:bottom w:val="none" w:sz="0" w:space="0" w:color="auto"/>
        <w:right w:val="none" w:sz="0" w:space="0" w:color="auto"/>
      </w:divBdr>
    </w:div>
    <w:div w:id="1848015742">
      <w:bodyDiv w:val="1"/>
      <w:marLeft w:val="0"/>
      <w:marRight w:val="0"/>
      <w:marTop w:val="0"/>
      <w:marBottom w:val="0"/>
      <w:divBdr>
        <w:top w:val="none" w:sz="0" w:space="0" w:color="auto"/>
        <w:left w:val="none" w:sz="0" w:space="0" w:color="auto"/>
        <w:bottom w:val="none" w:sz="0" w:space="0" w:color="auto"/>
        <w:right w:val="none" w:sz="0" w:space="0" w:color="auto"/>
      </w:divBdr>
    </w:div>
    <w:div w:id="1854688342">
      <w:bodyDiv w:val="1"/>
      <w:marLeft w:val="0"/>
      <w:marRight w:val="0"/>
      <w:marTop w:val="0"/>
      <w:marBottom w:val="0"/>
      <w:divBdr>
        <w:top w:val="none" w:sz="0" w:space="0" w:color="auto"/>
        <w:left w:val="none" w:sz="0" w:space="0" w:color="auto"/>
        <w:bottom w:val="none" w:sz="0" w:space="0" w:color="auto"/>
        <w:right w:val="none" w:sz="0" w:space="0" w:color="auto"/>
      </w:divBdr>
    </w:div>
    <w:div w:id="1869171758">
      <w:bodyDiv w:val="1"/>
      <w:marLeft w:val="0"/>
      <w:marRight w:val="0"/>
      <w:marTop w:val="0"/>
      <w:marBottom w:val="0"/>
      <w:divBdr>
        <w:top w:val="none" w:sz="0" w:space="0" w:color="auto"/>
        <w:left w:val="none" w:sz="0" w:space="0" w:color="auto"/>
        <w:bottom w:val="none" w:sz="0" w:space="0" w:color="auto"/>
        <w:right w:val="none" w:sz="0" w:space="0" w:color="auto"/>
      </w:divBdr>
    </w:div>
    <w:div w:id="1900093192">
      <w:bodyDiv w:val="1"/>
      <w:marLeft w:val="0"/>
      <w:marRight w:val="0"/>
      <w:marTop w:val="0"/>
      <w:marBottom w:val="0"/>
      <w:divBdr>
        <w:top w:val="none" w:sz="0" w:space="0" w:color="auto"/>
        <w:left w:val="none" w:sz="0" w:space="0" w:color="auto"/>
        <w:bottom w:val="none" w:sz="0" w:space="0" w:color="auto"/>
        <w:right w:val="none" w:sz="0" w:space="0" w:color="auto"/>
      </w:divBdr>
    </w:div>
    <w:div w:id="1921328497">
      <w:bodyDiv w:val="1"/>
      <w:marLeft w:val="0"/>
      <w:marRight w:val="0"/>
      <w:marTop w:val="0"/>
      <w:marBottom w:val="0"/>
      <w:divBdr>
        <w:top w:val="none" w:sz="0" w:space="0" w:color="auto"/>
        <w:left w:val="none" w:sz="0" w:space="0" w:color="auto"/>
        <w:bottom w:val="none" w:sz="0" w:space="0" w:color="auto"/>
        <w:right w:val="none" w:sz="0" w:space="0" w:color="auto"/>
      </w:divBdr>
    </w:div>
    <w:div w:id="1926180550">
      <w:bodyDiv w:val="1"/>
      <w:marLeft w:val="0"/>
      <w:marRight w:val="0"/>
      <w:marTop w:val="0"/>
      <w:marBottom w:val="0"/>
      <w:divBdr>
        <w:top w:val="none" w:sz="0" w:space="0" w:color="auto"/>
        <w:left w:val="none" w:sz="0" w:space="0" w:color="auto"/>
        <w:bottom w:val="none" w:sz="0" w:space="0" w:color="auto"/>
        <w:right w:val="none" w:sz="0" w:space="0" w:color="auto"/>
      </w:divBdr>
      <w:divsChild>
        <w:div w:id="1891569151">
          <w:marLeft w:val="0"/>
          <w:marRight w:val="0"/>
          <w:marTop w:val="0"/>
          <w:marBottom w:val="0"/>
          <w:divBdr>
            <w:top w:val="none" w:sz="0" w:space="0" w:color="auto"/>
            <w:left w:val="none" w:sz="0" w:space="0" w:color="auto"/>
            <w:bottom w:val="none" w:sz="0" w:space="0" w:color="auto"/>
            <w:right w:val="none" w:sz="0" w:space="0" w:color="auto"/>
          </w:divBdr>
          <w:divsChild>
            <w:div w:id="628781397">
              <w:marLeft w:val="0"/>
              <w:marRight w:val="0"/>
              <w:marTop w:val="0"/>
              <w:marBottom w:val="0"/>
              <w:divBdr>
                <w:top w:val="none" w:sz="0" w:space="0" w:color="auto"/>
                <w:left w:val="none" w:sz="0" w:space="0" w:color="auto"/>
                <w:bottom w:val="none" w:sz="0" w:space="0" w:color="auto"/>
                <w:right w:val="none" w:sz="0" w:space="0" w:color="auto"/>
              </w:divBdr>
              <w:divsChild>
                <w:div w:id="879898531">
                  <w:marLeft w:val="0"/>
                  <w:marRight w:val="0"/>
                  <w:marTop w:val="0"/>
                  <w:marBottom w:val="0"/>
                  <w:divBdr>
                    <w:top w:val="none" w:sz="0" w:space="0" w:color="auto"/>
                    <w:left w:val="none" w:sz="0" w:space="0" w:color="auto"/>
                    <w:bottom w:val="none" w:sz="0" w:space="0" w:color="auto"/>
                    <w:right w:val="none" w:sz="0" w:space="0" w:color="auto"/>
                  </w:divBdr>
                  <w:divsChild>
                    <w:div w:id="2075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26950">
      <w:bodyDiv w:val="1"/>
      <w:marLeft w:val="0"/>
      <w:marRight w:val="0"/>
      <w:marTop w:val="0"/>
      <w:marBottom w:val="0"/>
      <w:divBdr>
        <w:top w:val="none" w:sz="0" w:space="0" w:color="auto"/>
        <w:left w:val="none" w:sz="0" w:space="0" w:color="auto"/>
        <w:bottom w:val="none" w:sz="0" w:space="0" w:color="auto"/>
        <w:right w:val="none" w:sz="0" w:space="0" w:color="auto"/>
      </w:divBdr>
      <w:divsChild>
        <w:div w:id="923613951">
          <w:marLeft w:val="0"/>
          <w:marRight w:val="0"/>
          <w:marTop w:val="0"/>
          <w:marBottom w:val="0"/>
          <w:divBdr>
            <w:top w:val="none" w:sz="0" w:space="0" w:color="auto"/>
            <w:left w:val="none" w:sz="0" w:space="0" w:color="auto"/>
            <w:bottom w:val="none" w:sz="0" w:space="0" w:color="auto"/>
            <w:right w:val="none" w:sz="0" w:space="0" w:color="auto"/>
          </w:divBdr>
          <w:divsChild>
            <w:div w:id="2090499042">
              <w:marLeft w:val="0"/>
              <w:marRight w:val="0"/>
              <w:marTop w:val="0"/>
              <w:marBottom w:val="0"/>
              <w:divBdr>
                <w:top w:val="none" w:sz="0" w:space="0" w:color="auto"/>
                <w:left w:val="none" w:sz="0" w:space="0" w:color="auto"/>
                <w:bottom w:val="none" w:sz="0" w:space="0" w:color="auto"/>
                <w:right w:val="none" w:sz="0" w:space="0" w:color="auto"/>
              </w:divBdr>
              <w:divsChild>
                <w:div w:id="1267543009">
                  <w:marLeft w:val="0"/>
                  <w:marRight w:val="0"/>
                  <w:marTop w:val="0"/>
                  <w:marBottom w:val="0"/>
                  <w:divBdr>
                    <w:top w:val="none" w:sz="0" w:space="0" w:color="auto"/>
                    <w:left w:val="none" w:sz="0" w:space="0" w:color="auto"/>
                    <w:bottom w:val="none" w:sz="0" w:space="0" w:color="auto"/>
                    <w:right w:val="none" w:sz="0" w:space="0" w:color="auto"/>
                  </w:divBdr>
                  <w:divsChild>
                    <w:div w:id="21244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9530">
      <w:bodyDiv w:val="1"/>
      <w:marLeft w:val="0"/>
      <w:marRight w:val="0"/>
      <w:marTop w:val="0"/>
      <w:marBottom w:val="0"/>
      <w:divBdr>
        <w:top w:val="none" w:sz="0" w:space="0" w:color="auto"/>
        <w:left w:val="none" w:sz="0" w:space="0" w:color="auto"/>
        <w:bottom w:val="none" w:sz="0" w:space="0" w:color="auto"/>
        <w:right w:val="none" w:sz="0" w:space="0" w:color="auto"/>
      </w:divBdr>
    </w:div>
    <w:div w:id="1973905548">
      <w:bodyDiv w:val="1"/>
      <w:marLeft w:val="0"/>
      <w:marRight w:val="0"/>
      <w:marTop w:val="0"/>
      <w:marBottom w:val="0"/>
      <w:divBdr>
        <w:top w:val="none" w:sz="0" w:space="0" w:color="auto"/>
        <w:left w:val="none" w:sz="0" w:space="0" w:color="auto"/>
        <w:bottom w:val="none" w:sz="0" w:space="0" w:color="auto"/>
        <w:right w:val="none" w:sz="0" w:space="0" w:color="auto"/>
      </w:divBdr>
    </w:div>
    <w:div w:id="1991208250">
      <w:bodyDiv w:val="1"/>
      <w:marLeft w:val="0"/>
      <w:marRight w:val="0"/>
      <w:marTop w:val="0"/>
      <w:marBottom w:val="0"/>
      <w:divBdr>
        <w:top w:val="none" w:sz="0" w:space="0" w:color="auto"/>
        <w:left w:val="none" w:sz="0" w:space="0" w:color="auto"/>
        <w:bottom w:val="none" w:sz="0" w:space="0" w:color="auto"/>
        <w:right w:val="none" w:sz="0" w:space="0" w:color="auto"/>
      </w:divBdr>
    </w:div>
    <w:div w:id="1994988302">
      <w:bodyDiv w:val="1"/>
      <w:marLeft w:val="0"/>
      <w:marRight w:val="0"/>
      <w:marTop w:val="0"/>
      <w:marBottom w:val="0"/>
      <w:divBdr>
        <w:top w:val="none" w:sz="0" w:space="0" w:color="auto"/>
        <w:left w:val="none" w:sz="0" w:space="0" w:color="auto"/>
        <w:bottom w:val="none" w:sz="0" w:space="0" w:color="auto"/>
        <w:right w:val="none" w:sz="0" w:space="0" w:color="auto"/>
      </w:divBdr>
    </w:div>
    <w:div w:id="2002193523">
      <w:bodyDiv w:val="1"/>
      <w:marLeft w:val="0"/>
      <w:marRight w:val="0"/>
      <w:marTop w:val="0"/>
      <w:marBottom w:val="0"/>
      <w:divBdr>
        <w:top w:val="none" w:sz="0" w:space="0" w:color="auto"/>
        <w:left w:val="none" w:sz="0" w:space="0" w:color="auto"/>
        <w:bottom w:val="none" w:sz="0" w:space="0" w:color="auto"/>
        <w:right w:val="none" w:sz="0" w:space="0" w:color="auto"/>
      </w:divBdr>
    </w:div>
    <w:div w:id="2034181802">
      <w:bodyDiv w:val="1"/>
      <w:marLeft w:val="0"/>
      <w:marRight w:val="0"/>
      <w:marTop w:val="0"/>
      <w:marBottom w:val="0"/>
      <w:divBdr>
        <w:top w:val="none" w:sz="0" w:space="0" w:color="auto"/>
        <w:left w:val="none" w:sz="0" w:space="0" w:color="auto"/>
        <w:bottom w:val="none" w:sz="0" w:space="0" w:color="auto"/>
        <w:right w:val="none" w:sz="0" w:space="0" w:color="auto"/>
      </w:divBdr>
    </w:div>
    <w:div w:id="2065375299">
      <w:bodyDiv w:val="1"/>
      <w:marLeft w:val="0"/>
      <w:marRight w:val="0"/>
      <w:marTop w:val="0"/>
      <w:marBottom w:val="0"/>
      <w:divBdr>
        <w:top w:val="none" w:sz="0" w:space="0" w:color="auto"/>
        <w:left w:val="none" w:sz="0" w:space="0" w:color="auto"/>
        <w:bottom w:val="none" w:sz="0" w:space="0" w:color="auto"/>
        <w:right w:val="none" w:sz="0" w:space="0" w:color="auto"/>
      </w:divBdr>
    </w:div>
    <w:div w:id="2082436752">
      <w:bodyDiv w:val="1"/>
      <w:marLeft w:val="0"/>
      <w:marRight w:val="0"/>
      <w:marTop w:val="0"/>
      <w:marBottom w:val="0"/>
      <w:divBdr>
        <w:top w:val="none" w:sz="0" w:space="0" w:color="auto"/>
        <w:left w:val="none" w:sz="0" w:space="0" w:color="auto"/>
        <w:bottom w:val="none" w:sz="0" w:space="0" w:color="auto"/>
        <w:right w:val="none" w:sz="0" w:space="0" w:color="auto"/>
      </w:divBdr>
    </w:div>
    <w:div w:id="2091075179">
      <w:bodyDiv w:val="1"/>
      <w:marLeft w:val="0"/>
      <w:marRight w:val="0"/>
      <w:marTop w:val="0"/>
      <w:marBottom w:val="0"/>
      <w:divBdr>
        <w:top w:val="none" w:sz="0" w:space="0" w:color="auto"/>
        <w:left w:val="none" w:sz="0" w:space="0" w:color="auto"/>
        <w:bottom w:val="none" w:sz="0" w:space="0" w:color="auto"/>
        <w:right w:val="none" w:sz="0" w:space="0" w:color="auto"/>
      </w:divBdr>
      <w:divsChild>
        <w:div w:id="1966618040">
          <w:marLeft w:val="0"/>
          <w:marRight w:val="0"/>
          <w:marTop w:val="0"/>
          <w:marBottom w:val="0"/>
          <w:divBdr>
            <w:top w:val="none" w:sz="0" w:space="0" w:color="auto"/>
            <w:left w:val="none" w:sz="0" w:space="0" w:color="auto"/>
            <w:bottom w:val="none" w:sz="0" w:space="0" w:color="auto"/>
            <w:right w:val="none" w:sz="0" w:space="0" w:color="auto"/>
          </w:divBdr>
          <w:divsChild>
            <w:div w:id="753355431">
              <w:marLeft w:val="0"/>
              <w:marRight w:val="0"/>
              <w:marTop w:val="0"/>
              <w:marBottom w:val="0"/>
              <w:divBdr>
                <w:top w:val="none" w:sz="0" w:space="0" w:color="auto"/>
                <w:left w:val="none" w:sz="0" w:space="0" w:color="auto"/>
                <w:bottom w:val="none" w:sz="0" w:space="0" w:color="auto"/>
                <w:right w:val="none" w:sz="0" w:space="0" w:color="auto"/>
              </w:divBdr>
              <w:divsChild>
                <w:div w:id="1585601220">
                  <w:marLeft w:val="0"/>
                  <w:marRight w:val="0"/>
                  <w:marTop w:val="0"/>
                  <w:marBottom w:val="0"/>
                  <w:divBdr>
                    <w:top w:val="none" w:sz="0" w:space="0" w:color="auto"/>
                    <w:left w:val="none" w:sz="0" w:space="0" w:color="auto"/>
                    <w:bottom w:val="none" w:sz="0" w:space="0" w:color="auto"/>
                    <w:right w:val="none" w:sz="0" w:space="0" w:color="auto"/>
                  </w:divBdr>
                  <w:divsChild>
                    <w:div w:id="13415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7319">
      <w:bodyDiv w:val="1"/>
      <w:marLeft w:val="0"/>
      <w:marRight w:val="0"/>
      <w:marTop w:val="0"/>
      <w:marBottom w:val="0"/>
      <w:divBdr>
        <w:top w:val="none" w:sz="0" w:space="0" w:color="auto"/>
        <w:left w:val="none" w:sz="0" w:space="0" w:color="auto"/>
        <w:bottom w:val="none" w:sz="0" w:space="0" w:color="auto"/>
        <w:right w:val="none" w:sz="0" w:space="0" w:color="auto"/>
      </w:divBdr>
    </w:div>
    <w:div w:id="2103986921">
      <w:bodyDiv w:val="1"/>
      <w:marLeft w:val="0"/>
      <w:marRight w:val="0"/>
      <w:marTop w:val="0"/>
      <w:marBottom w:val="0"/>
      <w:divBdr>
        <w:top w:val="none" w:sz="0" w:space="0" w:color="auto"/>
        <w:left w:val="none" w:sz="0" w:space="0" w:color="auto"/>
        <w:bottom w:val="none" w:sz="0" w:space="0" w:color="auto"/>
        <w:right w:val="none" w:sz="0" w:space="0" w:color="auto"/>
      </w:divBdr>
    </w:div>
    <w:div w:id="2126806930">
      <w:bodyDiv w:val="1"/>
      <w:marLeft w:val="0"/>
      <w:marRight w:val="0"/>
      <w:marTop w:val="0"/>
      <w:marBottom w:val="0"/>
      <w:divBdr>
        <w:top w:val="none" w:sz="0" w:space="0" w:color="auto"/>
        <w:left w:val="none" w:sz="0" w:space="0" w:color="auto"/>
        <w:bottom w:val="none" w:sz="0" w:space="0" w:color="auto"/>
        <w:right w:val="none" w:sz="0" w:space="0" w:color="auto"/>
      </w:divBdr>
    </w:div>
    <w:div w:id="2133477711">
      <w:bodyDiv w:val="1"/>
      <w:marLeft w:val="0"/>
      <w:marRight w:val="0"/>
      <w:marTop w:val="0"/>
      <w:marBottom w:val="0"/>
      <w:divBdr>
        <w:top w:val="none" w:sz="0" w:space="0" w:color="auto"/>
        <w:left w:val="none" w:sz="0" w:space="0" w:color="auto"/>
        <w:bottom w:val="none" w:sz="0" w:space="0" w:color="auto"/>
        <w:right w:val="none" w:sz="0" w:space="0" w:color="auto"/>
      </w:divBdr>
    </w:div>
    <w:div w:id="213497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F22F9-8FE9-2E46-A3D8-B1ADB1EA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9</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dc:creator>
  <cp:lastModifiedBy>Vijay Kumar V</cp:lastModifiedBy>
  <cp:revision>51</cp:revision>
  <dcterms:created xsi:type="dcterms:W3CDTF">2024-09-21T03:20:00Z</dcterms:created>
  <dcterms:modified xsi:type="dcterms:W3CDTF">2024-11-13T06:33:00Z</dcterms:modified>
</cp:coreProperties>
</file>